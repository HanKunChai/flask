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63E1" w:rsidRDefault="00EB4AAC" w:rsidP="009376AC">
      <w:pPr>
        <w:jc w:val="center"/>
      </w:pPr>
      <w:r>
        <w:rPr>
          <w:noProof/>
          <w:lang w:val="en-GB" w:eastAsia="en-GB" w:bidi="ar-SA"/>
        </w:rPr>
        <w:drawing>
          <wp:inline distT="0" distB="0" distL="0" distR="0">
            <wp:extent cx="2914650" cy="97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971550"/>
                    </a:xfrm>
                    <a:prstGeom prst="rect">
                      <a:avLst/>
                    </a:prstGeom>
                    <a:solidFill>
                      <a:srgbClr val="FFFFFF"/>
                    </a:solidFill>
                    <a:ln>
                      <a:noFill/>
                    </a:ln>
                  </pic:spPr>
                </pic:pic>
              </a:graphicData>
            </a:graphic>
          </wp:inline>
        </w:drawing>
      </w:r>
    </w:p>
    <w:p w:rsidR="002563E1" w:rsidRDefault="002563E1" w:rsidP="002119F5"/>
    <w:p w:rsidR="002563E1" w:rsidRDefault="002563E1" w:rsidP="002119F5"/>
    <w:p w:rsidR="009376AC" w:rsidRDefault="009376AC" w:rsidP="002119F5"/>
    <w:p w:rsidR="009376AC" w:rsidRDefault="009376AC" w:rsidP="002119F5"/>
    <w:p w:rsidR="002563E1" w:rsidRDefault="002563E1" w:rsidP="002119F5"/>
    <w:p w:rsidR="002563E1" w:rsidRDefault="009376AC" w:rsidP="002119F5">
      <w:pPr>
        <w:rPr>
          <w:lang w:eastAsia="en-GB"/>
        </w:rPr>
      </w:pPr>
      <w:r>
        <w:rPr>
          <w:noProof/>
          <w:lang w:val="en-GB" w:eastAsia="en-GB" w:bidi="ar-SA"/>
        </w:rPr>
        <mc:AlternateContent>
          <mc:Choice Requires="wps">
            <w:drawing>
              <wp:anchor distT="0" distB="0" distL="114935" distR="114935" simplePos="0" relativeHeight="251658240" behindDoc="0" locked="0" layoutInCell="1" allowOverlap="1">
                <wp:simplePos x="0" y="0"/>
                <wp:positionH relativeFrom="margin">
                  <wp:align>left</wp:align>
                </wp:positionH>
                <wp:positionV relativeFrom="paragraph">
                  <wp:posOffset>27771</wp:posOffset>
                </wp:positionV>
                <wp:extent cx="6088197" cy="784391"/>
                <wp:effectExtent l="0" t="0" r="825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197" cy="7843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9E0" w:rsidRPr="009376AC" w:rsidRDefault="009B19E0" w:rsidP="009376AC">
                            <w:pPr>
                              <w:jc w:val="center"/>
                              <w:rPr>
                                <w:sz w:val="32"/>
                                <w:szCs w:val="32"/>
                              </w:rPr>
                            </w:pPr>
                            <w:r w:rsidRPr="009376AC">
                              <w:rPr>
                                <w:b/>
                                <w:sz w:val="32"/>
                                <w:szCs w:val="32"/>
                              </w:rPr>
                              <w:t>Wales Institute of Science and Art</w:t>
                            </w:r>
                            <w:r w:rsidRPr="009376AC">
                              <w:rPr>
                                <w:sz w:val="32"/>
                                <w:szCs w:val="32"/>
                              </w:rPr>
                              <w:t>/</w:t>
                            </w:r>
                            <w:proofErr w:type="spellStart"/>
                            <w:r w:rsidRPr="009376AC">
                              <w:rPr>
                                <w:sz w:val="32"/>
                                <w:szCs w:val="32"/>
                              </w:rPr>
                              <w:t>Athrofa</w:t>
                            </w:r>
                            <w:proofErr w:type="spellEnd"/>
                            <w:r w:rsidRPr="009376AC">
                              <w:rPr>
                                <w:sz w:val="32"/>
                                <w:szCs w:val="32"/>
                              </w:rPr>
                              <w:t xml:space="preserve"> </w:t>
                            </w:r>
                            <w:proofErr w:type="spellStart"/>
                            <w:r w:rsidRPr="009376AC">
                              <w:rPr>
                                <w:sz w:val="32"/>
                                <w:szCs w:val="32"/>
                              </w:rPr>
                              <w:t>Gwyddoniaeth</w:t>
                            </w:r>
                            <w:proofErr w:type="spellEnd"/>
                            <w:r w:rsidRPr="009376AC">
                              <w:rPr>
                                <w:sz w:val="32"/>
                                <w:szCs w:val="32"/>
                              </w:rPr>
                              <w:t xml:space="preserve"> a </w:t>
                            </w:r>
                            <w:proofErr w:type="spellStart"/>
                            <w:r w:rsidRPr="009376AC">
                              <w:rPr>
                                <w:sz w:val="32"/>
                                <w:szCs w:val="32"/>
                              </w:rPr>
                              <w:t>Chelf</w:t>
                            </w:r>
                            <w:proofErr w:type="spellEnd"/>
                            <w:r w:rsidRPr="009376AC">
                              <w:rPr>
                                <w:sz w:val="32"/>
                                <w:szCs w:val="32"/>
                              </w:rPr>
                              <w:t xml:space="preserve"> </w:t>
                            </w:r>
                            <w:proofErr w:type="spellStart"/>
                            <w:r w:rsidRPr="009376AC">
                              <w:rPr>
                                <w:sz w:val="32"/>
                                <w:szCs w:val="32"/>
                              </w:rPr>
                              <w:t>Cymru</w:t>
                            </w:r>
                            <w:proofErr w:type="spellEnd"/>
                          </w:p>
                          <w:p w:rsidR="009B19E0" w:rsidRPr="009376AC" w:rsidRDefault="009B19E0" w:rsidP="009376AC">
                            <w:pPr>
                              <w:jc w:val="center"/>
                              <w:rPr>
                                <w:sz w:val="32"/>
                                <w:szCs w:val="32"/>
                              </w:rPr>
                            </w:pPr>
                            <w:r w:rsidRPr="009376AC">
                              <w:rPr>
                                <w:b/>
                                <w:sz w:val="32"/>
                                <w:szCs w:val="32"/>
                              </w:rPr>
                              <w:t>School of Applied Computing/</w:t>
                            </w:r>
                            <w:proofErr w:type="spellStart"/>
                            <w:r w:rsidRPr="009376AC">
                              <w:rPr>
                                <w:sz w:val="32"/>
                                <w:szCs w:val="32"/>
                              </w:rPr>
                              <w:t>Ysgol</w:t>
                            </w:r>
                            <w:proofErr w:type="spellEnd"/>
                            <w:r w:rsidRPr="009376AC">
                              <w:rPr>
                                <w:sz w:val="32"/>
                                <w:szCs w:val="32"/>
                              </w:rPr>
                              <w:t xml:space="preserve"> </w:t>
                            </w:r>
                            <w:proofErr w:type="spellStart"/>
                            <w:r w:rsidRPr="009376AC">
                              <w:rPr>
                                <w:sz w:val="32"/>
                                <w:szCs w:val="32"/>
                              </w:rPr>
                              <w:t>Cyfrifiadura</w:t>
                            </w:r>
                            <w:proofErr w:type="spellEnd"/>
                            <w:r w:rsidRPr="009376AC">
                              <w:rPr>
                                <w:sz w:val="32"/>
                                <w:szCs w:val="32"/>
                              </w:rPr>
                              <w:t xml:space="preserve"> </w:t>
                            </w:r>
                            <w:proofErr w:type="spellStart"/>
                            <w:r w:rsidRPr="009376AC">
                              <w:rPr>
                                <w:sz w:val="32"/>
                                <w:szCs w:val="32"/>
                              </w:rPr>
                              <w:t>Gymhwysol</w:t>
                            </w:r>
                            <w:proofErr w:type="spellEnd"/>
                          </w:p>
                          <w:p w:rsidR="009B19E0" w:rsidRPr="009376AC" w:rsidRDefault="009B19E0" w:rsidP="009376AC">
                            <w:pPr>
                              <w:jc w:val="center"/>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2.2pt;width:479.4pt;height:61.75pt;z-index:251658240;visibility:visible;mso-wrap-style:square;mso-width-percent:0;mso-height-percent:0;mso-wrap-distance-left:9.05pt;mso-wrap-distance-top:0;mso-wrap-distance-right:9.05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" stroked="f">
                <v:textbox inset="0,0,0,0">
                  <w:txbxContent>
                    <w:p w:rsidR="009B19E0" w:rsidRPr="009376AC" w:rsidRDefault="009B19E0" w:rsidP="009376AC">
                      <w:pPr>
                        <w:jc w:val="center"/>
                        <w:rPr>
                          <w:sz w:val="32"/>
                          <w:szCs w:val="32"/>
                        </w:rPr>
                      </w:pPr>
                      <w:r w:rsidRPr="009376AC">
                        <w:rPr>
                          <w:b/>
                          <w:sz w:val="32"/>
                          <w:szCs w:val="32"/>
                        </w:rPr>
                        <w:t>Wales Institute of Science and Art</w:t>
                      </w:r>
                      <w:r w:rsidRPr="009376AC">
                        <w:rPr>
                          <w:sz w:val="32"/>
                          <w:szCs w:val="32"/>
                        </w:rPr>
                        <w:t>/</w:t>
                      </w:r>
                      <w:proofErr w:type="spellStart"/>
                      <w:r w:rsidRPr="009376AC">
                        <w:rPr>
                          <w:sz w:val="32"/>
                          <w:szCs w:val="32"/>
                        </w:rPr>
                        <w:t>Athrofa</w:t>
                      </w:r>
                      <w:proofErr w:type="spellEnd"/>
                      <w:r w:rsidRPr="009376AC">
                        <w:rPr>
                          <w:sz w:val="32"/>
                          <w:szCs w:val="32"/>
                        </w:rPr>
                        <w:t xml:space="preserve"> </w:t>
                      </w:r>
                      <w:proofErr w:type="spellStart"/>
                      <w:r w:rsidRPr="009376AC">
                        <w:rPr>
                          <w:sz w:val="32"/>
                          <w:szCs w:val="32"/>
                        </w:rPr>
                        <w:t>Gwyddoniaeth</w:t>
                      </w:r>
                      <w:proofErr w:type="spellEnd"/>
                      <w:r w:rsidRPr="009376AC">
                        <w:rPr>
                          <w:sz w:val="32"/>
                          <w:szCs w:val="32"/>
                        </w:rPr>
                        <w:t xml:space="preserve"> a </w:t>
                      </w:r>
                      <w:proofErr w:type="spellStart"/>
                      <w:r w:rsidRPr="009376AC">
                        <w:rPr>
                          <w:sz w:val="32"/>
                          <w:szCs w:val="32"/>
                        </w:rPr>
                        <w:t>Chelf</w:t>
                      </w:r>
                      <w:proofErr w:type="spellEnd"/>
                      <w:r w:rsidRPr="009376AC">
                        <w:rPr>
                          <w:sz w:val="32"/>
                          <w:szCs w:val="32"/>
                        </w:rPr>
                        <w:t xml:space="preserve"> </w:t>
                      </w:r>
                      <w:proofErr w:type="spellStart"/>
                      <w:r w:rsidRPr="009376AC">
                        <w:rPr>
                          <w:sz w:val="32"/>
                          <w:szCs w:val="32"/>
                        </w:rPr>
                        <w:t>Cymru</w:t>
                      </w:r>
                      <w:proofErr w:type="spellEnd"/>
                    </w:p>
                    <w:p w:rsidR="009B19E0" w:rsidRPr="009376AC" w:rsidRDefault="009B19E0" w:rsidP="009376AC">
                      <w:pPr>
                        <w:jc w:val="center"/>
                        <w:rPr>
                          <w:sz w:val="32"/>
                          <w:szCs w:val="32"/>
                        </w:rPr>
                      </w:pPr>
                      <w:r w:rsidRPr="009376AC">
                        <w:rPr>
                          <w:b/>
                          <w:sz w:val="32"/>
                          <w:szCs w:val="32"/>
                        </w:rPr>
                        <w:t>School of Applied Computing/</w:t>
                      </w:r>
                      <w:proofErr w:type="spellStart"/>
                      <w:r w:rsidRPr="009376AC">
                        <w:rPr>
                          <w:sz w:val="32"/>
                          <w:szCs w:val="32"/>
                        </w:rPr>
                        <w:t>Ysgol</w:t>
                      </w:r>
                      <w:proofErr w:type="spellEnd"/>
                      <w:r w:rsidRPr="009376AC">
                        <w:rPr>
                          <w:sz w:val="32"/>
                          <w:szCs w:val="32"/>
                        </w:rPr>
                        <w:t xml:space="preserve"> </w:t>
                      </w:r>
                      <w:proofErr w:type="spellStart"/>
                      <w:r w:rsidRPr="009376AC">
                        <w:rPr>
                          <w:sz w:val="32"/>
                          <w:szCs w:val="32"/>
                        </w:rPr>
                        <w:t>Cyfrifiadura</w:t>
                      </w:r>
                      <w:proofErr w:type="spellEnd"/>
                      <w:r w:rsidRPr="009376AC">
                        <w:rPr>
                          <w:sz w:val="32"/>
                          <w:szCs w:val="32"/>
                        </w:rPr>
                        <w:t xml:space="preserve"> </w:t>
                      </w:r>
                      <w:proofErr w:type="spellStart"/>
                      <w:r w:rsidRPr="009376AC">
                        <w:rPr>
                          <w:sz w:val="32"/>
                          <w:szCs w:val="32"/>
                        </w:rPr>
                        <w:t>Gymhwysol</w:t>
                      </w:r>
                      <w:proofErr w:type="spellEnd"/>
                    </w:p>
                    <w:p w:rsidR="009B19E0" w:rsidRPr="009376AC" w:rsidRDefault="009B19E0" w:rsidP="009376AC">
                      <w:pPr>
                        <w:jc w:val="center"/>
                        <w:rPr>
                          <w:sz w:val="32"/>
                          <w:szCs w:val="32"/>
                        </w:rPr>
                      </w:pPr>
                    </w:p>
                  </w:txbxContent>
                </v:textbox>
                <w10:wrap anchorx="margin"/>
              </v:shape>
            </w:pict>
          </mc:Fallback>
        </mc:AlternateContent>
      </w:r>
    </w:p>
    <w:p w:rsidR="002563E1" w:rsidRDefault="002563E1" w:rsidP="002119F5">
      <w:pPr>
        <w:rPr>
          <w:lang w:eastAsia="en-GB"/>
        </w:rPr>
      </w:pPr>
    </w:p>
    <w:p w:rsidR="002563E1" w:rsidRDefault="002563E1" w:rsidP="002119F5">
      <w:pPr>
        <w:rPr>
          <w:lang w:eastAsia="en-GB"/>
        </w:rPr>
      </w:pPr>
    </w:p>
    <w:p w:rsidR="002563E1" w:rsidRDefault="002563E1" w:rsidP="002119F5"/>
    <w:p w:rsidR="009376AC" w:rsidRDefault="009376AC" w:rsidP="002119F5"/>
    <w:p w:rsidR="009376AC" w:rsidRDefault="009376AC" w:rsidP="002119F5"/>
    <w:p w:rsidR="009376AC" w:rsidRDefault="009376AC" w:rsidP="002119F5"/>
    <w:p w:rsidR="002563E1" w:rsidRPr="009376AC" w:rsidRDefault="00876983" w:rsidP="00697042">
      <w:pPr>
        <w:jc w:val="center"/>
        <w:rPr>
          <w:b/>
          <w:sz w:val="32"/>
          <w:szCs w:val="32"/>
        </w:rPr>
      </w:pPr>
      <w:r w:rsidRPr="009376AC">
        <w:rPr>
          <w:b/>
          <w:sz w:val="32"/>
          <w:szCs w:val="32"/>
        </w:rPr>
        <w:t xml:space="preserve">MAJOR </w:t>
      </w:r>
      <w:r w:rsidR="00E33415" w:rsidRPr="009376AC">
        <w:rPr>
          <w:b/>
          <w:sz w:val="32"/>
          <w:szCs w:val="32"/>
        </w:rPr>
        <w:t>PROJECT</w:t>
      </w:r>
      <w:r w:rsidR="006C380C" w:rsidRPr="009376AC">
        <w:rPr>
          <w:b/>
          <w:sz w:val="32"/>
          <w:szCs w:val="32"/>
        </w:rPr>
        <w:t>/MASTER’S PROJECT</w:t>
      </w:r>
      <w:r w:rsidR="00E33415" w:rsidRPr="009376AC">
        <w:rPr>
          <w:b/>
          <w:sz w:val="32"/>
          <w:szCs w:val="32"/>
        </w:rPr>
        <w:t xml:space="preserve"> HANDBOOK</w:t>
      </w:r>
    </w:p>
    <w:p w:rsidR="002563E1" w:rsidRPr="009376AC" w:rsidRDefault="002563E1" w:rsidP="00697042">
      <w:pPr>
        <w:jc w:val="center"/>
        <w:rPr>
          <w:b/>
          <w:sz w:val="32"/>
          <w:szCs w:val="32"/>
        </w:rPr>
      </w:pPr>
    </w:p>
    <w:p w:rsidR="002563E1" w:rsidRPr="009376AC" w:rsidRDefault="00E33415" w:rsidP="00697042">
      <w:pPr>
        <w:jc w:val="center"/>
        <w:rPr>
          <w:b/>
          <w:sz w:val="32"/>
          <w:szCs w:val="32"/>
        </w:rPr>
      </w:pPr>
      <w:proofErr w:type="gramStart"/>
      <w:r w:rsidRPr="009376AC">
        <w:rPr>
          <w:b/>
          <w:sz w:val="32"/>
          <w:szCs w:val="32"/>
        </w:rPr>
        <w:t>for</w:t>
      </w:r>
      <w:proofErr w:type="gramEnd"/>
    </w:p>
    <w:p w:rsidR="002563E1" w:rsidRDefault="002563E1" w:rsidP="00697042">
      <w:pPr>
        <w:jc w:val="center"/>
      </w:pPr>
    </w:p>
    <w:tbl>
      <w:tblPr>
        <w:tblW w:w="0" w:type="auto"/>
        <w:tblInd w:w="-20" w:type="dxa"/>
        <w:tblLayout w:type="fixed"/>
        <w:tblLook w:val="0000" w:firstRow="0" w:lastRow="0" w:firstColumn="0" w:lastColumn="0" w:noHBand="0" w:noVBand="0"/>
      </w:tblPr>
      <w:tblGrid>
        <w:gridCol w:w="9567"/>
      </w:tblGrid>
      <w:tr w:rsidR="002563E1">
        <w:tc>
          <w:tcPr>
            <w:tcW w:w="9567"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2563E1" w:rsidP="002119F5"/>
          <w:p w:rsidR="002563E1" w:rsidRPr="009376AC" w:rsidRDefault="00E33415" w:rsidP="00697042">
            <w:pPr>
              <w:jc w:val="center"/>
              <w:rPr>
                <w:sz w:val="32"/>
                <w:szCs w:val="32"/>
              </w:rPr>
            </w:pPr>
            <w:r w:rsidRPr="009376AC">
              <w:rPr>
                <w:sz w:val="32"/>
                <w:szCs w:val="32"/>
              </w:rPr>
              <w:t>M.Sc. Applied Computing</w:t>
            </w:r>
          </w:p>
          <w:p w:rsidR="00876983" w:rsidRPr="009376AC" w:rsidRDefault="00876983" w:rsidP="00697042">
            <w:pPr>
              <w:jc w:val="center"/>
              <w:rPr>
                <w:sz w:val="32"/>
                <w:szCs w:val="32"/>
              </w:rPr>
            </w:pPr>
            <w:r w:rsidRPr="009376AC">
              <w:rPr>
                <w:sz w:val="32"/>
                <w:szCs w:val="32"/>
              </w:rPr>
              <w:t>M.Sc. Computer Networks and Cyber Security</w:t>
            </w:r>
          </w:p>
          <w:p w:rsidR="00876983" w:rsidRPr="009376AC" w:rsidRDefault="00876983" w:rsidP="00697042">
            <w:pPr>
              <w:jc w:val="center"/>
              <w:rPr>
                <w:sz w:val="32"/>
                <w:szCs w:val="32"/>
              </w:rPr>
            </w:pPr>
            <w:r w:rsidRPr="009376AC">
              <w:rPr>
                <w:sz w:val="32"/>
                <w:szCs w:val="32"/>
              </w:rPr>
              <w:t>M.Sc. Software Engineering (Web Development)</w:t>
            </w:r>
          </w:p>
          <w:p w:rsidR="002563E1" w:rsidRDefault="002563E1" w:rsidP="002119F5"/>
        </w:tc>
      </w:tr>
    </w:tbl>
    <w:p w:rsidR="002563E1" w:rsidRDefault="002563E1" w:rsidP="002119F5"/>
    <w:p w:rsidR="009376AC" w:rsidRDefault="009376AC" w:rsidP="002119F5"/>
    <w:p w:rsidR="009376AC" w:rsidRDefault="009376AC" w:rsidP="002119F5"/>
    <w:p w:rsidR="009376AC" w:rsidRDefault="009376AC" w:rsidP="002119F5"/>
    <w:p w:rsidR="009376AC" w:rsidRDefault="009376AC" w:rsidP="002119F5"/>
    <w:p w:rsidR="002563E1" w:rsidRPr="009376AC" w:rsidRDefault="00E33415" w:rsidP="009376AC">
      <w:pPr>
        <w:jc w:val="center"/>
        <w:rPr>
          <w:b/>
          <w:sz w:val="36"/>
          <w:szCs w:val="36"/>
        </w:rPr>
      </w:pPr>
      <w:r w:rsidRPr="009376AC">
        <w:rPr>
          <w:b/>
          <w:sz w:val="36"/>
          <w:szCs w:val="36"/>
        </w:rPr>
        <w:t>201</w:t>
      </w:r>
      <w:r w:rsidR="00876983" w:rsidRPr="009376AC">
        <w:rPr>
          <w:b/>
          <w:sz w:val="36"/>
          <w:szCs w:val="36"/>
        </w:rPr>
        <w:t>9</w:t>
      </w:r>
      <w:r w:rsidRPr="009376AC">
        <w:rPr>
          <w:b/>
          <w:sz w:val="36"/>
          <w:szCs w:val="36"/>
        </w:rPr>
        <w:t>/</w:t>
      </w:r>
      <w:r w:rsidR="00876983" w:rsidRPr="009376AC">
        <w:rPr>
          <w:b/>
          <w:sz w:val="36"/>
          <w:szCs w:val="36"/>
        </w:rPr>
        <w:t>20</w:t>
      </w:r>
    </w:p>
    <w:p w:rsidR="002563E1" w:rsidRDefault="002563E1" w:rsidP="002119F5"/>
    <w:p w:rsidR="002563E1" w:rsidRDefault="002563E1" w:rsidP="002119F5"/>
    <w:p w:rsidR="009376AC" w:rsidRDefault="009376AC">
      <w:pPr>
        <w:suppressAutoHyphens w:val="0"/>
        <w:overflowPunct/>
        <w:spacing w:before="0"/>
        <w:jc w:val="left"/>
        <w:textAlignment w:val="auto"/>
      </w:pPr>
      <w:r>
        <w:br w:type="page"/>
      </w:r>
    </w:p>
    <w:p w:rsidR="009376AC" w:rsidRDefault="009376AC" w:rsidP="002119F5"/>
    <w:tbl>
      <w:tblPr>
        <w:tblW w:w="9513" w:type="dxa"/>
        <w:tblInd w:w="-20" w:type="dxa"/>
        <w:tblLayout w:type="fixed"/>
        <w:tblLook w:val="0000" w:firstRow="0" w:lastRow="0" w:firstColumn="0" w:lastColumn="0" w:noHBand="0" w:noVBand="0"/>
      </w:tblPr>
      <w:tblGrid>
        <w:gridCol w:w="4756"/>
        <w:gridCol w:w="4757"/>
      </w:tblGrid>
      <w:tr w:rsidR="002563E1" w:rsidTr="00697042">
        <w:tc>
          <w:tcPr>
            <w:tcW w:w="4756" w:type="dxa"/>
            <w:tcBorders>
              <w:top w:val="single" w:sz="4" w:space="0" w:color="000000"/>
              <w:left w:val="single" w:sz="4" w:space="0" w:color="000000"/>
              <w:bottom w:val="single" w:sz="4" w:space="0" w:color="000000"/>
            </w:tcBorders>
            <w:shd w:val="clear" w:color="auto" w:fill="auto"/>
          </w:tcPr>
          <w:p w:rsidR="00C15BC2" w:rsidRPr="00C15BC2" w:rsidRDefault="00E33415" w:rsidP="00697042">
            <w:pPr>
              <w:jc w:val="left"/>
              <w:rPr>
                <w:lang w:eastAsia="en-GB"/>
              </w:rPr>
            </w:pPr>
            <w:r>
              <w:rPr>
                <w:lang w:eastAsia="en-GB"/>
              </w:rPr>
              <w:t>School of Applied Computing,</w:t>
            </w:r>
            <w:r>
              <w:rPr>
                <w:lang w:eastAsia="en-GB"/>
              </w:rPr>
              <w:br/>
            </w:r>
            <w:r w:rsidR="00C27176" w:rsidRPr="00C27176">
              <w:rPr>
                <w:lang w:eastAsia="en-GB"/>
              </w:rPr>
              <w:t>Wales Institute of Science and Art</w:t>
            </w:r>
            <w:r>
              <w:rPr>
                <w:lang w:eastAsia="en-GB"/>
              </w:rPr>
              <w:t>,</w:t>
            </w:r>
            <w:r>
              <w:rPr>
                <w:lang w:eastAsia="en-GB"/>
              </w:rPr>
              <w:br/>
              <w:t>University of Wales Trinity St. David</w:t>
            </w:r>
            <w:r>
              <w:rPr>
                <w:lang w:eastAsia="en-GB"/>
              </w:rPr>
              <w:br/>
            </w:r>
            <w:r w:rsidR="00C15BC2">
              <w:rPr>
                <w:lang w:eastAsia="en-GB"/>
              </w:rPr>
              <w:t>Technium 1,</w:t>
            </w:r>
          </w:p>
          <w:p w:rsidR="00C15BC2" w:rsidRPr="00C15BC2" w:rsidRDefault="00C15BC2" w:rsidP="009376AC">
            <w:pPr>
              <w:spacing w:before="0"/>
              <w:jc w:val="left"/>
              <w:rPr>
                <w:lang w:eastAsia="en-GB"/>
              </w:rPr>
            </w:pPr>
            <w:r>
              <w:rPr>
                <w:lang w:eastAsia="en-GB"/>
              </w:rPr>
              <w:t>Kings Road,</w:t>
            </w:r>
          </w:p>
          <w:p w:rsidR="00C15BC2" w:rsidRDefault="00C15BC2" w:rsidP="009376AC">
            <w:pPr>
              <w:spacing w:before="0"/>
              <w:jc w:val="left"/>
              <w:rPr>
                <w:lang w:eastAsia="en-GB"/>
              </w:rPr>
            </w:pPr>
            <w:r>
              <w:rPr>
                <w:lang w:eastAsia="en-GB"/>
              </w:rPr>
              <w:t>Swansea,</w:t>
            </w:r>
          </w:p>
          <w:p w:rsidR="00C15BC2" w:rsidRDefault="00C15BC2" w:rsidP="009376AC">
            <w:pPr>
              <w:spacing w:before="0"/>
              <w:jc w:val="left"/>
              <w:rPr>
                <w:lang w:eastAsia="en-GB"/>
              </w:rPr>
            </w:pPr>
            <w:r w:rsidRPr="00C15BC2">
              <w:rPr>
                <w:lang w:eastAsia="en-GB"/>
              </w:rPr>
              <w:t xml:space="preserve">SA1 8PH </w:t>
            </w:r>
          </w:p>
          <w:p w:rsidR="00C15BC2" w:rsidRDefault="00C15BC2" w:rsidP="00697042">
            <w:pPr>
              <w:jc w:val="left"/>
              <w:rPr>
                <w:lang w:eastAsia="en-GB"/>
              </w:rPr>
            </w:pPr>
          </w:p>
          <w:p w:rsidR="002563E1" w:rsidRDefault="00E33415" w:rsidP="00697042">
            <w:pPr>
              <w:jc w:val="left"/>
            </w:pPr>
            <w:r>
              <w:rPr>
                <w:lang w:eastAsia="en-GB"/>
              </w:rPr>
              <w:t>+44 (0)</w:t>
            </w:r>
            <w:r w:rsidR="00C15BC2">
              <w:t xml:space="preserve"> </w:t>
            </w:r>
            <w:r w:rsidR="00C15BC2" w:rsidRPr="00C15BC2">
              <w:rPr>
                <w:lang w:eastAsia="en-GB"/>
              </w:rPr>
              <w:t>1792 481000</w:t>
            </w:r>
          </w:p>
          <w:p w:rsidR="002563E1" w:rsidRDefault="002563E1" w:rsidP="00697042">
            <w:pPr>
              <w:jc w:val="left"/>
              <w:rPr>
                <w:lang w:eastAsia="en-GB"/>
              </w:rPr>
            </w:pPr>
          </w:p>
          <w:p w:rsidR="002563E1" w:rsidRDefault="009B19E0" w:rsidP="00697042">
            <w:pPr>
              <w:jc w:val="left"/>
              <w:rPr>
                <w:lang w:eastAsia="en-GB"/>
              </w:rPr>
            </w:pPr>
            <w:hyperlink r:id="rId9" w:history="1">
              <w:r w:rsidR="009376AC" w:rsidRPr="00271EE0">
                <w:rPr>
                  <w:rStyle w:val="Hyperlink"/>
                  <w:lang w:eastAsia="en-GB"/>
                </w:rPr>
                <w:t>http://www.uwtsd.ac.uk</w:t>
              </w:r>
            </w:hyperlink>
          </w:p>
          <w:p w:rsidR="009376AC" w:rsidRPr="00C15BC2" w:rsidRDefault="009376AC" w:rsidP="00697042">
            <w:pPr>
              <w:jc w:val="left"/>
            </w:pPr>
          </w:p>
        </w:tc>
        <w:tc>
          <w:tcPr>
            <w:tcW w:w="4757"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E33415" w:rsidP="009376AC">
            <w:pPr>
              <w:jc w:val="left"/>
            </w:pPr>
            <w:proofErr w:type="spellStart"/>
            <w:r>
              <w:rPr>
                <w:lang w:eastAsia="en-GB"/>
              </w:rPr>
              <w:t>Ysgol</w:t>
            </w:r>
            <w:proofErr w:type="spellEnd"/>
            <w:r>
              <w:rPr>
                <w:lang w:eastAsia="en-GB"/>
              </w:rPr>
              <w:t xml:space="preserve"> </w:t>
            </w:r>
            <w:proofErr w:type="spellStart"/>
            <w:r>
              <w:rPr>
                <w:lang w:eastAsia="en-GB"/>
              </w:rPr>
              <w:t>Cyfrifiadura</w:t>
            </w:r>
            <w:proofErr w:type="spellEnd"/>
            <w:r>
              <w:rPr>
                <w:lang w:eastAsia="en-GB"/>
              </w:rPr>
              <w:t xml:space="preserve"> </w:t>
            </w:r>
            <w:proofErr w:type="spellStart"/>
            <w:r>
              <w:rPr>
                <w:lang w:eastAsia="en-GB"/>
              </w:rPr>
              <w:t>Cymhwysol</w:t>
            </w:r>
            <w:proofErr w:type="spellEnd"/>
            <w:r>
              <w:rPr>
                <w:lang w:eastAsia="en-GB"/>
              </w:rPr>
              <w:t>,</w:t>
            </w:r>
          </w:p>
          <w:p w:rsidR="002563E1" w:rsidRDefault="00C27176" w:rsidP="009376AC">
            <w:pPr>
              <w:spacing w:before="0"/>
              <w:jc w:val="left"/>
            </w:pPr>
            <w:proofErr w:type="spellStart"/>
            <w:r w:rsidRPr="00C27176">
              <w:rPr>
                <w:lang w:eastAsia="en-GB"/>
              </w:rPr>
              <w:t>Athrofa</w:t>
            </w:r>
            <w:proofErr w:type="spellEnd"/>
            <w:r w:rsidRPr="00C27176">
              <w:rPr>
                <w:lang w:eastAsia="en-GB"/>
              </w:rPr>
              <w:t xml:space="preserve"> </w:t>
            </w:r>
            <w:proofErr w:type="spellStart"/>
            <w:r w:rsidRPr="00C27176">
              <w:rPr>
                <w:lang w:eastAsia="en-GB"/>
              </w:rPr>
              <w:t>Gwyddoniaeth</w:t>
            </w:r>
            <w:proofErr w:type="spellEnd"/>
            <w:r w:rsidRPr="00C27176">
              <w:rPr>
                <w:lang w:eastAsia="en-GB"/>
              </w:rPr>
              <w:t xml:space="preserve"> a </w:t>
            </w:r>
            <w:proofErr w:type="spellStart"/>
            <w:r w:rsidRPr="00C27176">
              <w:rPr>
                <w:lang w:eastAsia="en-GB"/>
              </w:rPr>
              <w:t>Chelf</w:t>
            </w:r>
            <w:proofErr w:type="spellEnd"/>
            <w:r w:rsidRPr="00C27176">
              <w:rPr>
                <w:lang w:eastAsia="en-GB"/>
              </w:rPr>
              <w:t xml:space="preserve"> </w:t>
            </w:r>
            <w:proofErr w:type="spellStart"/>
            <w:r w:rsidRPr="00C27176">
              <w:rPr>
                <w:lang w:eastAsia="en-GB"/>
              </w:rPr>
              <w:t>Cymru</w:t>
            </w:r>
            <w:proofErr w:type="spellEnd"/>
            <w:r w:rsidR="00E33415">
              <w:rPr>
                <w:lang w:eastAsia="en-GB"/>
              </w:rPr>
              <w:t>,</w:t>
            </w:r>
          </w:p>
          <w:p w:rsidR="002563E1" w:rsidRDefault="00E33415" w:rsidP="009376AC">
            <w:pPr>
              <w:spacing w:before="0"/>
              <w:jc w:val="left"/>
            </w:pPr>
            <w:proofErr w:type="spellStart"/>
            <w:r>
              <w:rPr>
                <w:lang w:eastAsia="en-GB"/>
              </w:rPr>
              <w:t>Prifysgol</w:t>
            </w:r>
            <w:proofErr w:type="spellEnd"/>
            <w:r>
              <w:rPr>
                <w:lang w:eastAsia="en-GB"/>
              </w:rPr>
              <w:t xml:space="preserve"> </w:t>
            </w:r>
            <w:proofErr w:type="spellStart"/>
            <w:r>
              <w:rPr>
                <w:lang w:eastAsia="en-GB"/>
              </w:rPr>
              <w:t>Cymru</w:t>
            </w:r>
            <w:proofErr w:type="spellEnd"/>
            <w:r>
              <w:rPr>
                <w:lang w:eastAsia="en-GB"/>
              </w:rPr>
              <w:t xml:space="preserve"> Y </w:t>
            </w:r>
            <w:proofErr w:type="spellStart"/>
            <w:r>
              <w:rPr>
                <w:lang w:eastAsia="en-GB"/>
              </w:rPr>
              <w:t>Drindod</w:t>
            </w:r>
            <w:proofErr w:type="spellEnd"/>
            <w:r>
              <w:rPr>
                <w:lang w:eastAsia="en-GB"/>
              </w:rPr>
              <w:t xml:space="preserve"> </w:t>
            </w:r>
            <w:proofErr w:type="spellStart"/>
            <w:r>
              <w:rPr>
                <w:lang w:eastAsia="en-GB"/>
              </w:rPr>
              <w:t>Dewi</w:t>
            </w:r>
            <w:proofErr w:type="spellEnd"/>
          </w:p>
          <w:p w:rsidR="002563E1" w:rsidRDefault="00C15BC2" w:rsidP="009376AC">
            <w:pPr>
              <w:spacing w:before="0"/>
              <w:jc w:val="left"/>
              <w:rPr>
                <w:lang w:eastAsia="en-GB"/>
              </w:rPr>
            </w:pPr>
            <w:r w:rsidRPr="00C15BC2">
              <w:rPr>
                <w:lang w:eastAsia="en-GB"/>
              </w:rPr>
              <w:t>Technium</w:t>
            </w:r>
            <w:r>
              <w:rPr>
                <w:lang w:eastAsia="en-GB"/>
              </w:rPr>
              <w:t xml:space="preserve"> 1</w:t>
            </w:r>
            <w:r w:rsidR="00E33415">
              <w:rPr>
                <w:lang w:eastAsia="en-GB"/>
              </w:rPr>
              <w:t>,</w:t>
            </w:r>
          </w:p>
          <w:p w:rsidR="00C15BC2" w:rsidRPr="00C15BC2" w:rsidRDefault="00C15BC2" w:rsidP="009376AC">
            <w:pPr>
              <w:spacing w:before="0"/>
              <w:jc w:val="left"/>
              <w:rPr>
                <w:lang w:eastAsia="en-GB"/>
              </w:rPr>
            </w:pPr>
            <w:r>
              <w:rPr>
                <w:lang w:eastAsia="en-GB"/>
              </w:rPr>
              <w:t>Kings Road,</w:t>
            </w:r>
          </w:p>
          <w:p w:rsidR="002563E1" w:rsidRDefault="00E33415" w:rsidP="009376AC">
            <w:pPr>
              <w:spacing w:before="0"/>
              <w:jc w:val="left"/>
            </w:pPr>
            <w:r>
              <w:rPr>
                <w:lang w:eastAsia="en-GB"/>
              </w:rPr>
              <w:t>ABERTAWE,</w:t>
            </w:r>
          </w:p>
          <w:p w:rsidR="00C15BC2" w:rsidRDefault="00C15BC2" w:rsidP="009376AC">
            <w:pPr>
              <w:spacing w:before="0"/>
              <w:jc w:val="left"/>
              <w:rPr>
                <w:lang w:eastAsia="en-GB"/>
              </w:rPr>
            </w:pPr>
            <w:r w:rsidRPr="00C15BC2">
              <w:rPr>
                <w:lang w:eastAsia="en-GB"/>
              </w:rPr>
              <w:t xml:space="preserve">SA1 8PH </w:t>
            </w:r>
          </w:p>
          <w:p w:rsidR="002563E1" w:rsidRDefault="002563E1" w:rsidP="00697042">
            <w:pPr>
              <w:jc w:val="left"/>
              <w:rPr>
                <w:lang w:eastAsia="en-GB"/>
              </w:rPr>
            </w:pPr>
          </w:p>
          <w:p w:rsidR="002563E1" w:rsidRDefault="00E33415" w:rsidP="00697042">
            <w:pPr>
              <w:jc w:val="left"/>
              <w:rPr>
                <w:lang w:eastAsia="en-GB"/>
              </w:rPr>
            </w:pPr>
            <w:r>
              <w:rPr>
                <w:lang w:eastAsia="en-GB"/>
              </w:rPr>
              <w:t>+44 (0)</w:t>
            </w:r>
            <w:r w:rsidR="00C15BC2">
              <w:t xml:space="preserve"> </w:t>
            </w:r>
            <w:r w:rsidR="00C15BC2" w:rsidRPr="00C15BC2">
              <w:rPr>
                <w:lang w:eastAsia="en-GB"/>
              </w:rPr>
              <w:t>1792 481000</w:t>
            </w:r>
          </w:p>
          <w:p w:rsidR="00C15BC2" w:rsidRDefault="00C15BC2" w:rsidP="00697042">
            <w:pPr>
              <w:jc w:val="left"/>
            </w:pPr>
          </w:p>
          <w:p w:rsidR="002563E1" w:rsidRDefault="00E33415" w:rsidP="00697042">
            <w:pPr>
              <w:jc w:val="left"/>
            </w:pPr>
            <w:r>
              <w:rPr>
                <w:rStyle w:val="Strong"/>
                <w:b w:val="0"/>
                <w:lang w:eastAsia="en-GB"/>
              </w:rPr>
              <w:t>http://www.uwtsd.ac.uk</w:t>
            </w:r>
          </w:p>
        </w:tc>
      </w:tr>
      <w:tr w:rsidR="002563E1" w:rsidTr="00697042">
        <w:tblPrEx>
          <w:tblCellMar>
            <w:left w:w="0" w:type="dxa"/>
            <w:right w:w="0" w:type="dxa"/>
          </w:tblCellMar>
        </w:tblPrEx>
        <w:tc>
          <w:tcPr>
            <w:tcW w:w="4756" w:type="dxa"/>
            <w:shd w:val="clear" w:color="auto" w:fill="auto"/>
          </w:tcPr>
          <w:p w:rsidR="002563E1" w:rsidRDefault="002563E1" w:rsidP="00697042">
            <w:pPr>
              <w:jc w:val="left"/>
            </w:pPr>
          </w:p>
        </w:tc>
        <w:tc>
          <w:tcPr>
            <w:tcW w:w="4757" w:type="dxa"/>
            <w:shd w:val="clear" w:color="auto" w:fill="auto"/>
          </w:tcPr>
          <w:p w:rsidR="002563E1" w:rsidRDefault="002563E1" w:rsidP="00697042">
            <w:pPr>
              <w:jc w:val="left"/>
            </w:pPr>
          </w:p>
        </w:tc>
      </w:tr>
    </w:tbl>
    <w:p w:rsidR="002563E1" w:rsidRDefault="00EB4AAC" w:rsidP="002119F5">
      <w:r>
        <w:rPr>
          <w:noProof/>
          <w:lang w:val="en-GB" w:eastAsia="en-GB" w:bidi="ar-SA"/>
        </w:rPr>
        <mc:AlternateContent>
          <mc:Choice Requires="wps">
            <w:drawing>
              <wp:anchor distT="0" distB="0" distL="0" distR="114935" simplePos="0" relativeHeight="251657216" behindDoc="0" locked="0" layoutInCell="1" allowOverlap="1">
                <wp:simplePos x="0" y="0"/>
                <wp:positionH relativeFrom="margin">
                  <wp:posOffset>-68580</wp:posOffset>
                </wp:positionH>
                <wp:positionV relativeFrom="paragraph">
                  <wp:posOffset>932180</wp:posOffset>
                </wp:positionV>
                <wp:extent cx="3495040" cy="360045"/>
                <wp:effectExtent l="0" t="0" r="254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040" cy="36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9E0" w:rsidRDefault="009B19E0" w:rsidP="002119F5">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5.4pt;margin-top:73.4pt;width:275.2pt;height:28.35pt;z-index:251657216;visibility:visible;mso-wrap-style:square;mso-width-percent:0;mso-height-percent:0;mso-wrap-distance-left:0;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XhfQIAAAY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" stroked="f">
                <v:textbox inset="0,0,0,0">
                  <w:txbxContent>
                    <w:p w:rsidR="009B19E0" w:rsidRDefault="009B19E0" w:rsidP="002119F5">
                      <w:r>
                        <w:t xml:space="preserve"> </w:t>
                      </w:r>
                    </w:p>
                  </w:txbxContent>
                </v:textbox>
                <w10:wrap type="square" anchorx="margin"/>
              </v:shape>
            </w:pict>
          </mc:Fallback>
        </mc:AlternateContent>
      </w:r>
    </w:p>
    <w:tbl>
      <w:tblPr>
        <w:tblW w:w="0" w:type="auto"/>
        <w:tblLayout w:type="fixed"/>
        <w:tblLook w:val="0000" w:firstRow="0" w:lastRow="0" w:firstColumn="0" w:lastColumn="0" w:noHBand="0" w:noVBand="0"/>
      </w:tblPr>
      <w:tblGrid>
        <w:gridCol w:w="3444"/>
        <w:gridCol w:w="5801"/>
      </w:tblGrid>
      <w:tr w:rsidR="002563E1">
        <w:tc>
          <w:tcPr>
            <w:tcW w:w="3444" w:type="dxa"/>
            <w:shd w:val="clear" w:color="auto" w:fill="auto"/>
          </w:tcPr>
          <w:p w:rsidR="002563E1" w:rsidRDefault="002563E1" w:rsidP="002119F5"/>
        </w:tc>
        <w:tc>
          <w:tcPr>
            <w:tcW w:w="5801" w:type="dxa"/>
            <w:shd w:val="clear" w:color="auto" w:fill="auto"/>
          </w:tcPr>
          <w:p w:rsidR="002563E1" w:rsidRDefault="002563E1" w:rsidP="002119F5"/>
        </w:tc>
      </w:tr>
      <w:tr w:rsidR="002563E1">
        <w:tc>
          <w:tcPr>
            <w:tcW w:w="3444" w:type="dxa"/>
            <w:shd w:val="clear" w:color="auto" w:fill="auto"/>
          </w:tcPr>
          <w:p w:rsidR="002563E1" w:rsidRDefault="002563E1" w:rsidP="002119F5"/>
        </w:tc>
        <w:tc>
          <w:tcPr>
            <w:tcW w:w="5801" w:type="dxa"/>
            <w:shd w:val="clear" w:color="auto" w:fill="auto"/>
          </w:tcPr>
          <w:p w:rsidR="002563E1" w:rsidRDefault="002563E1" w:rsidP="002119F5"/>
        </w:tc>
      </w:tr>
      <w:tr w:rsidR="002563E1">
        <w:tc>
          <w:tcPr>
            <w:tcW w:w="3444" w:type="dxa"/>
            <w:shd w:val="clear" w:color="auto" w:fill="auto"/>
          </w:tcPr>
          <w:p w:rsidR="002563E1" w:rsidRDefault="002563E1" w:rsidP="002119F5"/>
        </w:tc>
        <w:tc>
          <w:tcPr>
            <w:tcW w:w="5801" w:type="dxa"/>
            <w:shd w:val="clear" w:color="auto" w:fill="auto"/>
          </w:tcPr>
          <w:p w:rsidR="002563E1" w:rsidRDefault="002563E1" w:rsidP="002119F5"/>
        </w:tc>
      </w:tr>
      <w:tr w:rsidR="002563E1">
        <w:tc>
          <w:tcPr>
            <w:tcW w:w="3444" w:type="dxa"/>
            <w:shd w:val="clear" w:color="auto" w:fill="auto"/>
          </w:tcPr>
          <w:p w:rsidR="002563E1" w:rsidRDefault="002563E1" w:rsidP="002119F5"/>
        </w:tc>
        <w:tc>
          <w:tcPr>
            <w:tcW w:w="5801" w:type="dxa"/>
            <w:shd w:val="clear" w:color="auto" w:fill="auto"/>
          </w:tcPr>
          <w:p w:rsidR="002563E1" w:rsidRDefault="002563E1" w:rsidP="002119F5"/>
        </w:tc>
      </w:tr>
      <w:tr w:rsidR="002563E1">
        <w:tc>
          <w:tcPr>
            <w:tcW w:w="3444" w:type="dxa"/>
            <w:shd w:val="clear" w:color="auto" w:fill="auto"/>
          </w:tcPr>
          <w:p w:rsidR="002563E1" w:rsidRDefault="002563E1" w:rsidP="002119F5"/>
        </w:tc>
        <w:tc>
          <w:tcPr>
            <w:tcW w:w="5801" w:type="dxa"/>
            <w:shd w:val="clear" w:color="auto" w:fill="auto"/>
          </w:tcPr>
          <w:p w:rsidR="002563E1" w:rsidRDefault="002563E1" w:rsidP="002119F5"/>
        </w:tc>
      </w:tr>
    </w:tbl>
    <w:p w:rsidR="002563E1" w:rsidRDefault="002563E1" w:rsidP="002119F5"/>
    <w:p w:rsidR="002563E1" w:rsidRDefault="002563E1" w:rsidP="002119F5">
      <w:pPr>
        <w:rPr>
          <w:lang w:eastAsia="en-GB"/>
        </w:rPr>
      </w:pPr>
    </w:p>
    <w:p w:rsidR="002563E1" w:rsidRDefault="002563E1" w:rsidP="002119F5">
      <w:pPr>
        <w:rPr>
          <w:lang w:eastAsia="en-GB"/>
        </w:rPr>
      </w:pPr>
    </w:p>
    <w:p w:rsidR="002563E1" w:rsidRDefault="002563E1" w:rsidP="002119F5">
      <w:pPr>
        <w:rPr>
          <w:lang w:eastAsia="en-GB"/>
        </w:rPr>
      </w:pPr>
    </w:p>
    <w:p w:rsidR="002563E1" w:rsidRDefault="002563E1" w:rsidP="002119F5">
      <w:pPr>
        <w:rPr>
          <w:lang w:eastAsia="en-GB"/>
        </w:rPr>
      </w:pPr>
    </w:p>
    <w:p w:rsidR="002563E1" w:rsidRDefault="002563E1" w:rsidP="002119F5">
      <w:pPr>
        <w:rPr>
          <w:lang w:eastAsia="en-GB"/>
        </w:rPr>
      </w:pPr>
    </w:p>
    <w:p w:rsidR="002563E1" w:rsidRDefault="002563E1" w:rsidP="002119F5">
      <w:pPr>
        <w:rPr>
          <w:lang w:eastAsia="en-GB"/>
        </w:rPr>
      </w:pPr>
    </w:p>
    <w:p w:rsidR="002563E1" w:rsidRDefault="002563E1" w:rsidP="002119F5">
      <w:pPr>
        <w:rPr>
          <w:lang w:eastAsia="en-GB"/>
        </w:rPr>
      </w:pPr>
    </w:p>
    <w:p w:rsidR="002563E1" w:rsidRDefault="00E33415" w:rsidP="002119F5">
      <w:r>
        <w:rPr>
          <w:lang w:eastAsia="en-GB"/>
        </w:rPr>
        <w:t> </w:t>
      </w:r>
    </w:p>
    <w:p w:rsidR="002563E1" w:rsidRDefault="002563E1" w:rsidP="002119F5">
      <w:pPr>
        <w:rPr>
          <w:lang w:eastAsia="en-GB"/>
        </w:rPr>
      </w:pPr>
    </w:p>
    <w:p w:rsidR="002563E1" w:rsidRDefault="002563E1" w:rsidP="002119F5">
      <w:pPr>
        <w:rPr>
          <w:lang w:eastAsia="en-GB"/>
        </w:rPr>
      </w:pPr>
    </w:p>
    <w:p w:rsidR="009376AC" w:rsidRDefault="009376AC">
      <w:pPr>
        <w:suppressAutoHyphens w:val="0"/>
        <w:overflowPunct/>
        <w:spacing w:before="0"/>
        <w:jc w:val="left"/>
        <w:textAlignment w:val="auto"/>
      </w:pPr>
      <w:r>
        <w:br w:type="page"/>
      </w:r>
    </w:p>
    <w:p w:rsidR="002563E1" w:rsidRDefault="00E33415" w:rsidP="009376AC">
      <w:pPr>
        <w:pStyle w:val="Heading1"/>
        <w:numPr>
          <w:ilvl w:val="0"/>
          <w:numId w:val="0"/>
        </w:numPr>
        <w:sectPr w:rsidR="002563E1">
          <w:footerReference w:type="default" r:id="rId10"/>
          <w:footerReference w:type="first" r:id="rId11"/>
          <w:pgSz w:w="11906" w:h="16838"/>
          <w:pgMar w:top="1276" w:right="1440" w:bottom="1440" w:left="1440" w:header="720" w:footer="720" w:gutter="0"/>
          <w:cols w:space="720"/>
          <w:docGrid w:linePitch="272"/>
        </w:sectPr>
      </w:pPr>
      <w:bookmarkStart w:id="0" w:name="_Toc43040044"/>
      <w:r>
        <w:lastRenderedPageBreak/>
        <w:t>TABLE OF CONTENTS</w:t>
      </w:r>
      <w:bookmarkEnd w:id="0"/>
    </w:p>
    <w:p w:rsidR="002563E1" w:rsidRDefault="002563E1" w:rsidP="002119F5"/>
    <w:p w:rsidR="003C1B44" w:rsidRDefault="00E33415">
      <w:pPr>
        <w:pStyle w:val="TOC1"/>
        <w:tabs>
          <w:tab w:val="right" w:leader="dot" w:pos="9016"/>
        </w:tabs>
        <w:rPr>
          <w:rFonts w:asciiTheme="minorHAnsi" w:eastAsiaTheme="minorEastAsia" w:hAnsiTheme="minorHAnsi" w:cstheme="minorBidi"/>
          <w:b w:val="0"/>
          <w:bCs w:val="0"/>
          <w:caps w:val="0"/>
          <w:noProof/>
          <w:color w:val="auto"/>
          <w:sz w:val="22"/>
          <w:szCs w:val="22"/>
          <w:lang w:val="en-GB" w:eastAsia="en-GB" w:bidi="ar-SA"/>
        </w:rPr>
      </w:pPr>
      <w:r>
        <w:fldChar w:fldCharType="begin"/>
      </w:r>
      <w:r>
        <w:instrText xml:space="preserve"> TOC \o "1-3" \h \z \u </w:instrText>
      </w:r>
      <w:r>
        <w:fldChar w:fldCharType="separate"/>
      </w:r>
      <w:hyperlink w:anchor="_Toc43040044" w:history="1">
        <w:r w:rsidR="003C1B44" w:rsidRPr="0065484A">
          <w:rPr>
            <w:rStyle w:val="Hyperlink"/>
            <w:noProof/>
          </w:rPr>
          <w:t>TABLE OF CONTENTS</w:t>
        </w:r>
        <w:r w:rsidR="003C1B44">
          <w:rPr>
            <w:noProof/>
            <w:webHidden/>
          </w:rPr>
          <w:tab/>
        </w:r>
        <w:r w:rsidR="003C1B44">
          <w:rPr>
            <w:noProof/>
            <w:webHidden/>
          </w:rPr>
          <w:fldChar w:fldCharType="begin"/>
        </w:r>
        <w:r w:rsidR="003C1B44">
          <w:rPr>
            <w:noProof/>
            <w:webHidden/>
          </w:rPr>
          <w:instrText xml:space="preserve"> PAGEREF _Toc43040044 \h </w:instrText>
        </w:r>
        <w:r w:rsidR="003C1B44">
          <w:rPr>
            <w:noProof/>
            <w:webHidden/>
          </w:rPr>
        </w:r>
        <w:r w:rsidR="003C1B44">
          <w:rPr>
            <w:noProof/>
            <w:webHidden/>
          </w:rPr>
          <w:fldChar w:fldCharType="separate"/>
        </w:r>
        <w:r w:rsidR="003C1B44">
          <w:rPr>
            <w:noProof/>
            <w:webHidden/>
          </w:rPr>
          <w:t>3</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45" w:history="1">
        <w:r w:rsidR="003C1B44" w:rsidRPr="0065484A">
          <w:rPr>
            <w:rStyle w:val="Hyperlink"/>
            <w:noProof/>
          </w:rPr>
          <w:t>1</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Introduction</w:t>
        </w:r>
        <w:r w:rsidR="003C1B44">
          <w:rPr>
            <w:noProof/>
            <w:webHidden/>
          </w:rPr>
          <w:tab/>
        </w:r>
        <w:r w:rsidR="003C1B44">
          <w:rPr>
            <w:noProof/>
            <w:webHidden/>
          </w:rPr>
          <w:fldChar w:fldCharType="begin"/>
        </w:r>
        <w:r w:rsidR="003C1B44">
          <w:rPr>
            <w:noProof/>
            <w:webHidden/>
          </w:rPr>
          <w:instrText xml:space="preserve"> PAGEREF _Toc43040045 \h </w:instrText>
        </w:r>
        <w:r w:rsidR="003C1B44">
          <w:rPr>
            <w:noProof/>
            <w:webHidden/>
          </w:rPr>
        </w:r>
        <w:r w:rsidR="003C1B44">
          <w:rPr>
            <w:noProof/>
            <w:webHidden/>
          </w:rPr>
          <w:fldChar w:fldCharType="separate"/>
        </w:r>
        <w:r w:rsidR="003C1B44">
          <w:rPr>
            <w:noProof/>
            <w:webHidden/>
          </w:rPr>
          <w:t>5</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46" w:history="1">
        <w:r w:rsidR="003C1B44" w:rsidRPr="0065484A">
          <w:rPr>
            <w:rStyle w:val="Hyperlink"/>
            <w:noProof/>
          </w:rPr>
          <w:t>2</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The Master’s Project Module</w:t>
        </w:r>
        <w:r w:rsidR="003C1B44">
          <w:rPr>
            <w:noProof/>
            <w:webHidden/>
          </w:rPr>
          <w:tab/>
        </w:r>
        <w:r w:rsidR="003C1B44">
          <w:rPr>
            <w:noProof/>
            <w:webHidden/>
          </w:rPr>
          <w:fldChar w:fldCharType="begin"/>
        </w:r>
        <w:r w:rsidR="003C1B44">
          <w:rPr>
            <w:noProof/>
            <w:webHidden/>
          </w:rPr>
          <w:instrText xml:space="preserve"> PAGEREF _Toc43040046 \h </w:instrText>
        </w:r>
        <w:r w:rsidR="003C1B44">
          <w:rPr>
            <w:noProof/>
            <w:webHidden/>
          </w:rPr>
        </w:r>
        <w:r w:rsidR="003C1B44">
          <w:rPr>
            <w:noProof/>
            <w:webHidden/>
          </w:rPr>
          <w:fldChar w:fldCharType="separate"/>
        </w:r>
        <w:r w:rsidR="003C1B44">
          <w:rPr>
            <w:noProof/>
            <w:webHidden/>
          </w:rPr>
          <w:t>7</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47" w:history="1">
        <w:r w:rsidR="003C1B44" w:rsidRPr="0065484A">
          <w:rPr>
            <w:rStyle w:val="Hyperlink"/>
            <w:noProof/>
          </w:rPr>
          <w:t>3</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The Major Project Module</w:t>
        </w:r>
        <w:r w:rsidR="003C1B44">
          <w:rPr>
            <w:noProof/>
            <w:webHidden/>
          </w:rPr>
          <w:tab/>
        </w:r>
        <w:r w:rsidR="003C1B44">
          <w:rPr>
            <w:noProof/>
            <w:webHidden/>
          </w:rPr>
          <w:fldChar w:fldCharType="begin"/>
        </w:r>
        <w:r w:rsidR="003C1B44">
          <w:rPr>
            <w:noProof/>
            <w:webHidden/>
          </w:rPr>
          <w:instrText xml:space="preserve"> PAGEREF _Toc43040047 \h </w:instrText>
        </w:r>
        <w:r w:rsidR="003C1B44">
          <w:rPr>
            <w:noProof/>
            <w:webHidden/>
          </w:rPr>
        </w:r>
        <w:r w:rsidR="003C1B44">
          <w:rPr>
            <w:noProof/>
            <w:webHidden/>
          </w:rPr>
          <w:fldChar w:fldCharType="separate"/>
        </w:r>
        <w:r w:rsidR="003C1B44">
          <w:rPr>
            <w:noProof/>
            <w:webHidden/>
          </w:rPr>
          <w:t>9</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48" w:history="1">
        <w:r w:rsidR="003C1B44" w:rsidRPr="0065484A">
          <w:rPr>
            <w:rStyle w:val="Hyperlink"/>
            <w:noProof/>
          </w:rPr>
          <w:t>4</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Learning and Teaching Strategy</w:t>
        </w:r>
        <w:r w:rsidR="003C1B44">
          <w:rPr>
            <w:noProof/>
            <w:webHidden/>
          </w:rPr>
          <w:tab/>
        </w:r>
        <w:r w:rsidR="003C1B44">
          <w:rPr>
            <w:noProof/>
            <w:webHidden/>
          </w:rPr>
          <w:fldChar w:fldCharType="begin"/>
        </w:r>
        <w:r w:rsidR="003C1B44">
          <w:rPr>
            <w:noProof/>
            <w:webHidden/>
          </w:rPr>
          <w:instrText xml:space="preserve"> PAGEREF _Toc43040048 \h </w:instrText>
        </w:r>
        <w:r w:rsidR="003C1B44">
          <w:rPr>
            <w:noProof/>
            <w:webHidden/>
          </w:rPr>
        </w:r>
        <w:r w:rsidR="003C1B44">
          <w:rPr>
            <w:noProof/>
            <w:webHidden/>
          </w:rPr>
          <w:fldChar w:fldCharType="separate"/>
        </w:r>
        <w:r w:rsidR="003C1B44">
          <w:rPr>
            <w:noProof/>
            <w:webHidden/>
          </w:rPr>
          <w:t>12</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49" w:history="1">
        <w:r w:rsidR="003C1B44" w:rsidRPr="0065484A">
          <w:rPr>
            <w:rStyle w:val="Hyperlink"/>
            <w:noProof/>
          </w:rPr>
          <w:t>5</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Assessment</w:t>
        </w:r>
        <w:r w:rsidR="003C1B44">
          <w:rPr>
            <w:noProof/>
            <w:webHidden/>
          </w:rPr>
          <w:tab/>
        </w:r>
        <w:r w:rsidR="003C1B44">
          <w:rPr>
            <w:noProof/>
            <w:webHidden/>
          </w:rPr>
          <w:fldChar w:fldCharType="begin"/>
        </w:r>
        <w:r w:rsidR="003C1B44">
          <w:rPr>
            <w:noProof/>
            <w:webHidden/>
          </w:rPr>
          <w:instrText xml:space="preserve"> PAGEREF _Toc43040049 \h </w:instrText>
        </w:r>
        <w:r w:rsidR="003C1B44">
          <w:rPr>
            <w:noProof/>
            <w:webHidden/>
          </w:rPr>
        </w:r>
        <w:r w:rsidR="003C1B44">
          <w:rPr>
            <w:noProof/>
            <w:webHidden/>
          </w:rPr>
          <w:fldChar w:fldCharType="separate"/>
        </w:r>
        <w:r w:rsidR="003C1B44">
          <w:rPr>
            <w:noProof/>
            <w:webHidden/>
          </w:rPr>
          <w:t>13</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50" w:history="1">
        <w:r w:rsidR="003C1B44" w:rsidRPr="0065484A">
          <w:rPr>
            <w:rStyle w:val="Hyperlink"/>
            <w:noProof/>
          </w:rPr>
          <w:t>6</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Project Selection</w:t>
        </w:r>
        <w:r w:rsidR="003C1B44">
          <w:rPr>
            <w:noProof/>
            <w:webHidden/>
          </w:rPr>
          <w:tab/>
        </w:r>
        <w:r w:rsidR="003C1B44">
          <w:rPr>
            <w:noProof/>
            <w:webHidden/>
          </w:rPr>
          <w:fldChar w:fldCharType="begin"/>
        </w:r>
        <w:r w:rsidR="003C1B44">
          <w:rPr>
            <w:noProof/>
            <w:webHidden/>
          </w:rPr>
          <w:instrText xml:space="preserve"> PAGEREF _Toc43040050 \h </w:instrText>
        </w:r>
        <w:r w:rsidR="003C1B44">
          <w:rPr>
            <w:noProof/>
            <w:webHidden/>
          </w:rPr>
        </w:r>
        <w:r w:rsidR="003C1B44">
          <w:rPr>
            <w:noProof/>
            <w:webHidden/>
          </w:rPr>
          <w:fldChar w:fldCharType="separate"/>
        </w:r>
        <w:r w:rsidR="003C1B44">
          <w:rPr>
            <w:noProof/>
            <w:webHidden/>
          </w:rPr>
          <w:t>15</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51" w:history="1">
        <w:r w:rsidR="003C1B44" w:rsidRPr="0065484A">
          <w:rPr>
            <w:rStyle w:val="Hyperlink"/>
            <w:noProof/>
          </w:rPr>
          <w:t>7</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Submission Deadlines</w:t>
        </w:r>
        <w:r w:rsidR="003C1B44">
          <w:rPr>
            <w:noProof/>
            <w:webHidden/>
          </w:rPr>
          <w:tab/>
        </w:r>
        <w:r w:rsidR="003C1B44">
          <w:rPr>
            <w:noProof/>
            <w:webHidden/>
          </w:rPr>
          <w:fldChar w:fldCharType="begin"/>
        </w:r>
        <w:r w:rsidR="003C1B44">
          <w:rPr>
            <w:noProof/>
            <w:webHidden/>
          </w:rPr>
          <w:instrText xml:space="preserve"> PAGEREF _Toc43040051 \h </w:instrText>
        </w:r>
        <w:r w:rsidR="003C1B44">
          <w:rPr>
            <w:noProof/>
            <w:webHidden/>
          </w:rPr>
        </w:r>
        <w:r w:rsidR="003C1B44">
          <w:rPr>
            <w:noProof/>
            <w:webHidden/>
          </w:rPr>
          <w:fldChar w:fldCharType="separate"/>
        </w:r>
        <w:r w:rsidR="003C1B44">
          <w:rPr>
            <w:noProof/>
            <w:webHidden/>
          </w:rPr>
          <w:t>15</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52" w:history="1">
        <w:r w:rsidR="003C1B44" w:rsidRPr="0065484A">
          <w:rPr>
            <w:rStyle w:val="Hyperlink"/>
            <w:noProof/>
          </w:rPr>
          <w:t>8</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The Student Supervisor Relationship</w:t>
        </w:r>
        <w:r w:rsidR="003C1B44">
          <w:rPr>
            <w:noProof/>
            <w:webHidden/>
          </w:rPr>
          <w:tab/>
        </w:r>
        <w:r w:rsidR="003C1B44">
          <w:rPr>
            <w:noProof/>
            <w:webHidden/>
          </w:rPr>
          <w:fldChar w:fldCharType="begin"/>
        </w:r>
        <w:r w:rsidR="003C1B44">
          <w:rPr>
            <w:noProof/>
            <w:webHidden/>
          </w:rPr>
          <w:instrText xml:space="preserve"> PAGEREF _Toc43040052 \h </w:instrText>
        </w:r>
        <w:r w:rsidR="003C1B44">
          <w:rPr>
            <w:noProof/>
            <w:webHidden/>
          </w:rPr>
        </w:r>
        <w:r w:rsidR="003C1B44">
          <w:rPr>
            <w:noProof/>
            <w:webHidden/>
          </w:rPr>
          <w:fldChar w:fldCharType="separate"/>
        </w:r>
        <w:r w:rsidR="003C1B44">
          <w:rPr>
            <w:noProof/>
            <w:webHidden/>
          </w:rPr>
          <w:t>17</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53" w:history="1">
        <w:r w:rsidR="003C1B44" w:rsidRPr="0065484A">
          <w:rPr>
            <w:rStyle w:val="Hyperlink"/>
            <w:noProof/>
          </w:rPr>
          <w:t>8.1</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Supervisors</w:t>
        </w:r>
        <w:r w:rsidR="003C1B44">
          <w:rPr>
            <w:noProof/>
            <w:webHidden/>
          </w:rPr>
          <w:tab/>
        </w:r>
        <w:r w:rsidR="003C1B44">
          <w:rPr>
            <w:noProof/>
            <w:webHidden/>
          </w:rPr>
          <w:fldChar w:fldCharType="begin"/>
        </w:r>
        <w:r w:rsidR="003C1B44">
          <w:rPr>
            <w:noProof/>
            <w:webHidden/>
          </w:rPr>
          <w:instrText xml:space="preserve"> PAGEREF _Toc43040053 \h </w:instrText>
        </w:r>
        <w:r w:rsidR="003C1B44">
          <w:rPr>
            <w:noProof/>
            <w:webHidden/>
          </w:rPr>
        </w:r>
        <w:r w:rsidR="003C1B44">
          <w:rPr>
            <w:noProof/>
            <w:webHidden/>
          </w:rPr>
          <w:fldChar w:fldCharType="separate"/>
        </w:r>
        <w:r w:rsidR="003C1B44">
          <w:rPr>
            <w:noProof/>
            <w:webHidden/>
          </w:rPr>
          <w:t>17</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54" w:history="1">
        <w:r w:rsidR="003C1B44" w:rsidRPr="0065484A">
          <w:rPr>
            <w:rStyle w:val="Hyperlink"/>
            <w:noProof/>
          </w:rPr>
          <w:t>8.2</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Responsibilities of supervisors</w:t>
        </w:r>
        <w:r w:rsidR="003C1B44">
          <w:rPr>
            <w:noProof/>
            <w:webHidden/>
          </w:rPr>
          <w:tab/>
        </w:r>
        <w:r w:rsidR="003C1B44">
          <w:rPr>
            <w:noProof/>
            <w:webHidden/>
          </w:rPr>
          <w:fldChar w:fldCharType="begin"/>
        </w:r>
        <w:r w:rsidR="003C1B44">
          <w:rPr>
            <w:noProof/>
            <w:webHidden/>
          </w:rPr>
          <w:instrText xml:space="preserve"> PAGEREF _Toc43040054 \h </w:instrText>
        </w:r>
        <w:r w:rsidR="003C1B44">
          <w:rPr>
            <w:noProof/>
            <w:webHidden/>
          </w:rPr>
        </w:r>
        <w:r w:rsidR="003C1B44">
          <w:rPr>
            <w:noProof/>
            <w:webHidden/>
          </w:rPr>
          <w:fldChar w:fldCharType="separate"/>
        </w:r>
        <w:r w:rsidR="003C1B44">
          <w:rPr>
            <w:noProof/>
            <w:webHidden/>
          </w:rPr>
          <w:t>17</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55" w:history="1">
        <w:r w:rsidR="003C1B44" w:rsidRPr="0065484A">
          <w:rPr>
            <w:rStyle w:val="Hyperlink"/>
            <w:noProof/>
          </w:rPr>
          <w:t>8.3</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Responsibilities of students</w:t>
        </w:r>
        <w:r w:rsidR="003C1B44">
          <w:rPr>
            <w:noProof/>
            <w:webHidden/>
          </w:rPr>
          <w:tab/>
        </w:r>
        <w:r w:rsidR="003C1B44">
          <w:rPr>
            <w:noProof/>
            <w:webHidden/>
          </w:rPr>
          <w:fldChar w:fldCharType="begin"/>
        </w:r>
        <w:r w:rsidR="003C1B44">
          <w:rPr>
            <w:noProof/>
            <w:webHidden/>
          </w:rPr>
          <w:instrText xml:space="preserve"> PAGEREF _Toc43040055 \h </w:instrText>
        </w:r>
        <w:r w:rsidR="003C1B44">
          <w:rPr>
            <w:noProof/>
            <w:webHidden/>
          </w:rPr>
        </w:r>
        <w:r w:rsidR="003C1B44">
          <w:rPr>
            <w:noProof/>
            <w:webHidden/>
          </w:rPr>
          <w:fldChar w:fldCharType="separate"/>
        </w:r>
        <w:r w:rsidR="003C1B44">
          <w:rPr>
            <w:noProof/>
            <w:webHidden/>
          </w:rPr>
          <w:t>18</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56" w:history="1">
        <w:r w:rsidR="003C1B44" w:rsidRPr="0065484A">
          <w:rPr>
            <w:rStyle w:val="Hyperlink"/>
            <w:noProof/>
          </w:rPr>
          <w:t>8.4</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The Logbook</w:t>
        </w:r>
        <w:r w:rsidR="003C1B44">
          <w:rPr>
            <w:noProof/>
            <w:webHidden/>
          </w:rPr>
          <w:tab/>
        </w:r>
        <w:r w:rsidR="003C1B44">
          <w:rPr>
            <w:noProof/>
            <w:webHidden/>
          </w:rPr>
          <w:fldChar w:fldCharType="begin"/>
        </w:r>
        <w:r w:rsidR="003C1B44">
          <w:rPr>
            <w:noProof/>
            <w:webHidden/>
          </w:rPr>
          <w:instrText xml:space="preserve"> PAGEREF _Toc43040056 \h </w:instrText>
        </w:r>
        <w:r w:rsidR="003C1B44">
          <w:rPr>
            <w:noProof/>
            <w:webHidden/>
          </w:rPr>
        </w:r>
        <w:r w:rsidR="003C1B44">
          <w:rPr>
            <w:noProof/>
            <w:webHidden/>
          </w:rPr>
          <w:fldChar w:fldCharType="separate"/>
        </w:r>
        <w:r w:rsidR="003C1B44">
          <w:rPr>
            <w:noProof/>
            <w:webHidden/>
          </w:rPr>
          <w:t>18</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57" w:history="1">
        <w:r w:rsidR="003C1B44" w:rsidRPr="0065484A">
          <w:rPr>
            <w:rStyle w:val="Hyperlink"/>
            <w:noProof/>
          </w:rPr>
          <w:t>8.5</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Attendance</w:t>
        </w:r>
        <w:r w:rsidR="003C1B44">
          <w:rPr>
            <w:noProof/>
            <w:webHidden/>
          </w:rPr>
          <w:tab/>
        </w:r>
        <w:r w:rsidR="003C1B44">
          <w:rPr>
            <w:noProof/>
            <w:webHidden/>
          </w:rPr>
          <w:fldChar w:fldCharType="begin"/>
        </w:r>
        <w:r w:rsidR="003C1B44">
          <w:rPr>
            <w:noProof/>
            <w:webHidden/>
          </w:rPr>
          <w:instrText xml:space="preserve"> PAGEREF _Toc43040057 \h </w:instrText>
        </w:r>
        <w:r w:rsidR="003C1B44">
          <w:rPr>
            <w:noProof/>
            <w:webHidden/>
          </w:rPr>
        </w:r>
        <w:r w:rsidR="003C1B44">
          <w:rPr>
            <w:noProof/>
            <w:webHidden/>
          </w:rPr>
          <w:fldChar w:fldCharType="separate"/>
        </w:r>
        <w:r w:rsidR="003C1B44">
          <w:rPr>
            <w:noProof/>
            <w:webHidden/>
          </w:rPr>
          <w:t>18</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58" w:history="1">
        <w:r w:rsidR="003C1B44" w:rsidRPr="0065484A">
          <w:rPr>
            <w:rStyle w:val="Hyperlink"/>
            <w:noProof/>
          </w:rPr>
          <w:t>9</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Final Report (70%)</w:t>
        </w:r>
        <w:r w:rsidR="003C1B44">
          <w:rPr>
            <w:noProof/>
            <w:webHidden/>
          </w:rPr>
          <w:tab/>
        </w:r>
        <w:r w:rsidR="003C1B44">
          <w:rPr>
            <w:noProof/>
            <w:webHidden/>
          </w:rPr>
          <w:fldChar w:fldCharType="begin"/>
        </w:r>
        <w:r w:rsidR="003C1B44">
          <w:rPr>
            <w:noProof/>
            <w:webHidden/>
          </w:rPr>
          <w:instrText xml:space="preserve"> PAGEREF _Toc43040058 \h </w:instrText>
        </w:r>
        <w:r w:rsidR="003C1B44">
          <w:rPr>
            <w:noProof/>
            <w:webHidden/>
          </w:rPr>
        </w:r>
        <w:r w:rsidR="003C1B44">
          <w:rPr>
            <w:noProof/>
            <w:webHidden/>
          </w:rPr>
          <w:fldChar w:fldCharType="separate"/>
        </w:r>
        <w:r w:rsidR="003C1B44">
          <w:rPr>
            <w:noProof/>
            <w:webHidden/>
          </w:rPr>
          <w:t>19</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59" w:history="1">
        <w:r w:rsidR="003C1B44" w:rsidRPr="0065484A">
          <w:rPr>
            <w:rStyle w:val="Hyperlink"/>
            <w:noProof/>
          </w:rPr>
          <w:t>9.1</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Assessment Marking Criteria</w:t>
        </w:r>
        <w:r w:rsidR="003C1B44">
          <w:rPr>
            <w:noProof/>
            <w:webHidden/>
          </w:rPr>
          <w:tab/>
        </w:r>
        <w:r w:rsidR="003C1B44">
          <w:rPr>
            <w:noProof/>
            <w:webHidden/>
          </w:rPr>
          <w:fldChar w:fldCharType="begin"/>
        </w:r>
        <w:r w:rsidR="003C1B44">
          <w:rPr>
            <w:noProof/>
            <w:webHidden/>
          </w:rPr>
          <w:instrText xml:space="preserve"> PAGEREF _Toc43040059 \h </w:instrText>
        </w:r>
        <w:r w:rsidR="003C1B44">
          <w:rPr>
            <w:noProof/>
            <w:webHidden/>
          </w:rPr>
        </w:r>
        <w:r w:rsidR="003C1B44">
          <w:rPr>
            <w:noProof/>
            <w:webHidden/>
          </w:rPr>
          <w:fldChar w:fldCharType="separate"/>
        </w:r>
        <w:r w:rsidR="003C1B44">
          <w:rPr>
            <w:noProof/>
            <w:webHidden/>
          </w:rPr>
          <w:t>19</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60" w:history="1">
        <w:r w:rsidR="003C1B44" w:rsidRPr="0065484A">
          <w:rPr>
            <w:rStyle w:val="Hyperlink"/>
            <w:noProof/>
          </w:rPr>
          <w:t>9.2</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Suggested Structure for Report</w:t>
        </w:r>
        <w:r w:rsidR="003C1B44">
          <w:rPr>
            <w:noProof/>
            <w:webHidden/>
          </w:rPr>
          <w:tab/>
        </w:r>
        <w:r w:rsidR="003C1B44">
          <w:rPr>
            <w:noProof/>
            <w:webHidden/>
          </w:rPr>
          <w:fldChar w:fldCharType="begin"/>
        </w:r>
        <w:r w:rsidR="003C1B44">
          <w:rPr>
            <w:noProof/>
            <w:webHidden/>
          </w:rPr>
          <w:instrText xml:space="preserve"> PAGEREF _Toc43040060 \h </w:instrText>
        </w:r>
        <w:r w:rsidR="003C1B44">
          <w:rPr>
            <w:noProof/>
            <w:webHidden/>
          </w:rPr>
        </w:r>
        <w:r w:rsidR="003C1B44">
          <w:rPr>
            <w:noProof/>
            <w:webHidden/>
          </w:rPr>
          <w:fldChar w:fldCharType="separate"/>
        </w:r>
        <w:r w:rsidR="003C1B44">
          <w:rPr>
            <w:noProof/>
            <w:webHidden/>
          </w:rPr>
          <w:t>20</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1" w:history="1">
        <w:r w:rsidR="003C1B44" w:rsidRPr="0065484A">
          <w:rPr>
            <w:rStyle w:val="Hyperlink"/>
            <w:noProof/>
          </w:rPr>
          <w:t>1.</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TITLE PAGE</w:t>
        </w:r>
        <w:r w:rsidR="003C1B44">
          <w:rPr>
            <w:noProof/>
            <w:webHidden/>
          </w:rPr>
          <w:tab/>
        </w:r>
        <w:r w:rsidR="003C1B44">
          <w:rPr>
            <w:noProof/>
            <w:webHidden/>
          </w:rPr>
          <w:fldChar w:fldCharType="begin"/>
        </w:r>
        <w:r w:rsidR="003C1B44">
          <w:rPr>
            <w:noProof/>
            <w:webHidden/>
          </w:rPr>
          <w:instrText xml:space="preserve"> PAGEREF _Toc43040061 \h </w:instrText>
        </w:r>
        <w:r w:rsidR="003C1B44">
          <w:rPr>
            <w:noProof/>
            <w:webHidden/>
          </w:rPr>
        </w:r>
        <w:r w:rsidR="003C1B44">
          <w:rPr>
            <w:noProof/>
            <w:webHidden/>
          </w:rPr>
          <w:fldChar w:fldCharType="separate"/>
        </w:r>
        <w:r w:rsidR="003C1B44">
          <w:rPr>
            <w:noProof/>
            <w:webHidden/>
          </w:rPr>
          <w:t>20</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2" w:history="1">
        <w:r w:rsidR="003C1B44" w:rsidRPr="0065484A">
          <w:rPr>
            <w:rStyle w:val="Hyperlink"/>
            <w:noProof/>
          </w:rPr>
          <w:t>2.</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DECLARATION FORM and FORM OF CONSENT (see Appendix 1)</w:t>
        </w:r>
        <w:r w:rsidR="003C1B44">
          <w:rPr>
            <w:noProof/>
            <w:webHidden/>
          </w:rPr>
          <w:tab/>
        </w:r>
        <w:r w:rsidR="003C1B44">
          <w:rPr>
            <w:noProof/>
            <w:webHidden/>
          </w:rPr>
          <w:fldChar w:fldCharType="begin"/>
        </w:r>
        <w:r w:rsidR="003C1B44">
          <w:rPr>
            <w:noProof/>
            <w:webHidden/>
          </w:rPr>
          <w:instrText xml:space="preserve"> PAGEREF _Toc43040062 \h </w:instrText>
        </w:r>
        <w:r w:rsidR="003C1B44">
          <w:rPr>
            <w:noProof/>
            <w:webHidden/>
          </w:rPr>
        </w:r>
        <w:r w:rsidR="003C1B44">
          <w:rPr>
            <w:noProof/>
            <w:webHidden/>
          </w:rPr>
          <w:fldChar w:fldCharType="separate"/>
        </w:r>
        <w:r w:rsidR="003C1B44">
          <w:rPr>
            <w:noProof/>
            <w:webHidden/>
          </w:rPr>
          <w:t>21</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3" w:history="1">
        <w:r w:rsidR="003C1B44" w:rsidRPr="0065484A">
          <w:rPr>
            <w:rStyle w:val="Hyperlink"/>
            <w:noProof/>
          </w:rPr>
          <w:t>3.</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ABSTRACT (1 page or around 300 words)</w:t>
        </w:r>
        <w:r w:rsidR="003C1B44">
          <w:rPr>
            <w:noProof/>
            <w:webHidden/>
          </w:rPr>
          <w:tab/>
        </w:r>
        <w:r w:rsidR="003C1B44">
          <w:rPr>
            <w:noProof/>
            <w:webHidden/>
          </w:rPr>
          <w:fldChar w:fldCharType="begin"/>
        </w:r>
        <w:r w:rsidR="003C1B44">
          <w:rPr>
            <w:noProof/>
            <w:webHidden/>
          </w:rPr>
          <w:instrText xml:space="preserve"> PAGEREF _Toc43040063 \h </w:instrText>
        </w:r>
        <w:r w:rsidR="003C1B44">
          <w:rPr>
            <w:noProof/>
            <w:webHidden/>
          </w:rPr>
        </w:r>
        <w:r w:rsidR="003C1B44">
          <w:rPr>
            <w:noProof/>
            <w:webHidden/>
          </w:rPr>
          <w:fldChar w:fldCharType="separate"/>
        </w:r>
        <w:r w:rsidR="003C1B44">
          <w:rPr>
            <w:noProof/>
            <w:webHidden/>
          </w:rPr>
          <w:t>21</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4" w:history="1">
        <w:r w:rsidR="003C1B44" w:rsidRPr="0065484A">
          <w:rPr>
            <w:rStyle w:val="Hyperlink"/>
            <w:noProof/>
          </w:rPr>
          <w:t>4.</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CONTENTS PAGE</w:t>
        </w:r>
        <w:r w:rsidR="003C1B44">
          <w:rPr>
            <w:noProof/>
            <w:webHidden/>
          </w:rPr>
          <w:tab/>
        </w:r>
        <w:r w:rsidR="003C1B44">
          <w:rPr>
            <w:noProof/>
            <w:webHidden/>
          </w:rPr>
          <w:fldChar w:fldCharType="begin"/>
        </w:r>
        <w:r w:rsidR="003C1B44">
          <w:rPr>
            <w:noProof/>
            <w:webHidden/>
          </w:rPr>
          <w:instrText xml:space="preserve"> PAGEREF _Toc43040064 \h </w:instrText>
        </w:r>
        <w:r w:rsidR="003C1B44">
          <w:rPr>
            <w:noProof/>
            <w:webHidden/>
          </w:rPr>
        </w:r>
        <w:r w:rsidR="003C1B44">
          <w:rPr>
            <w:noProof/>
            <w:webHidden/>
          </w:rPr>
          <w:fldChar w:fldCharType="separate"/>
        </w:r>
        <w:r w:rsidR="003C1B44">
          <w:rPr>
            <w:noProof/>
            <w:webHidden/>
          </w:rPr>
          <w:t>22</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5" w:history="1">
        <w:r w:rsidR="003C1B44" w:rsidRPr="0065484A">
          <w:rPr>
            <w:rStyle w:val="Hyperlink"/>
            <w:noProof/>
          </w:rPr>
          <w:t>5.</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1: INTRODUCTION</w:t>
        </w:r>
        <w:r w:rsidR="003C1B44">
          <w:rPr>
            <w:noProof/>
            <w:webHidden/>
          </w:rPr>
          <w:tab/>
        </w:r>
        <w:r w:rsidR="003C1B44">
          <w:rPr>
            <w:noProof/>
            <w:webHidden/>
          </w:rPr>
          <w:fldChar w:fldCharType="begin"/>
        </w:r>
        <w:r w:rsidR="003C1B44">
          <w:rPr>
            <w:noProof/>
            <w:webHidden/>
          </w:rPr>
          <w:instrText xml:space="preserve"> PAGEREF _Toc43040065 \h </w:instrText>
        </w:r>
        <w:r w:rsidR="003C1B44">
          <w:rPr>
            <w:noProof/>
            <w:webHidden/>
          </w:rPr>
        </w:r>
        <w:r w:rsidR="003C1B44">
          <w:rPr>
            <w:noProof/>
            <w:webHidden/>
          </w:rPr>
          <w:fldChar w:fldCharType="separate"/>
        </w:r>
        <w:r w:rsidR="003C1B44">
          <w:rPr>
            <w:noProof/>
            <w:webHidden/>
          </w:rPr>
          <w:t>22</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6" w:history="1">
        <w:r w:rsidR="003C1B44" w:rsidRPr="0065484A">
          <w:rPr>
            <w:rStyle w:val="Hyperlink"/>
            <w:noProof/>
          </w:rPr>
          <w:t>6.</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2: LITERATURE REVIEW</w:t>
        </w:r>
        <w:r w:rsidR="003C1B44">
          <w:rPr>
            <w:noProof/>
            <w:webHidden/>
          </w:rPr>
          <w:tab/>
        </w:r>
        <w:r w:rsidR="003C1B44">
          <w:rPr>
            <w:noProof/>
            <w:webHidden/>
          </w:rPr>
          <w:fldChar w:fldCharType="begin"/>
        </w:r>
        <w:r w:rsidR="003C1B44">
          <w:rPr>
            <w:noProof/>
            <w:webHidden/>
          </w:rPr>
          <w:instrText xml:space="preserve"> PAGEREF _Toc43040066 \h </w:instrText>
        </w:r>
        <w:r w:rsidR="003C1B44">
          <w:rPr>
            <w:noProof/>
            <w:webHidden/>
          </w:rPr>
        </w:r>
        <w:r w:rsidR="003C1B44">
          <w:rPr>
            <w:noProof/>
            <w:webHidden/>
          </w:rPr>
          <w:fldChar w:fldCharType="separate"/>
        </w:r>
        <w:r w:rsidR="003C1B44">
          <w:rPr>
            <w:noProof/>
            <w:webHidden/>
          </w:rPr>
          <w:t>23</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7" w:history="1">
        <w:r w:rsidR="003C1B44" w:rsidRPr="0065484A">
          <w:rPr>
            <w:rStyle w:val="Hyperlink"/>
            <w:noProof/>
          </w:rPr>
          <w:t>7.</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3: RESEARCH AND/OR DEVELOPMENT METHODOLOGY</w:t>
        </w:r>
        <w:r w:rsidR="003C1B44">
          <w:rPr>
            <w:noProof/>
            <w:webHidden/>
          </w:rPr>
          <w:tab/>
        </w:r>
        <w:r w:rsidR="003C1B44">
          <w:rPr>
            <w:noProof/>
            <w:webHidden/>
          </w:rPr>
          <w:fldChar w:fldCharType="begin"/>
        </w:r>
        <w:r w:rsidR="003C1B44">
          <w:rPr>
            <w:noProof/>
            <w:webHidden/>
          </w:rPr>
          <w:instrText xml:space="preserve"> PAGEREF _Toc43040067 \h </w:instrText>
        </w:r>
        <w:r w:rsidR="003C1B44">
          <w:rPr>
            <w:noProof/>
            <w:webHidden/>
          </w:rPr>
        </w:r>
        <w:r w:rsidR="003C1B44">
          <w:rPr>
            <w:noProof/>
            <w:webHidden/>
          </w:rPr>
          <w:fldChar w:fldCharType="separate"/>
        </w:r>
        <w:r w:rsidR="003C1B44">
          <w:rPr>
            <w:noProof/>
            <w:webHidden/>
          </w:rPr>
          <w:t>23</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8" w:history="1">
        <w:r w:rsidR="003C1B44" w:rsidRPr="0065484A">
          <w:rPr>
            <w:rStyle w:val="Hyperlink"/>
            <w:noProof/>
          </w:rPr>
          <w:t>8.</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4: DESIGN AND IMPLEMENTATION (for Experiment- and Development-based Projects)</w:t>
        </w:r>
        <w:r w:rsidR="003C1B44">
          <w:rPr>
            <w:noProof/>
            <w:webHidden/>
          </w:rPr>
          <w:tab/>
        </w:r>
        <w:r w:rsidR="003C1B44">
          <w:rPr>
            <w:noProof/>
            <w:webHidden/>
          </w:rPr>
          <w:fldChar w:fldCharType="begin"/>
        </w:r>
        <w:r w:rsidR="003C1B44">
          <w:rPr>
            <w:noProof/>
            <w:webHidden/>
          </w:rPr>
          <w:instrText xml:space="preserve"> PAGEREF _Toc43040068 \h </w:instrText>
        </w:r>
        <w:r w:rsidR="003C1B44">
          <w:rPr>
            <w:noProof/>
            <w:webHidden/>
          </w:rPr>
        </w:r>
        <w:r w:rsidR="003C1B44">
          <w:rPr>
            <w:noProof/>
            <w:webHidden/>
          </w:rPr>
          <w:fldChar w:fldCharType="separate"/>
        </w:r>
        <w:r w:rsidR="003C1B44">
          <w:rPr>
            <w:noProof/>
            <w:webHidden/>
          </w:rPr>
          <w:t>25</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69" w:history="1">
        <w:r w:rsidR="003C1B44" w:rsidRPr="0065484A">
          <w:rPr>
            <w:rStyle w:val="Hyperlink"/>
            <w:noProof/>
          </w:rPr>
          <w:t>9.</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4: ANALYSIS (for Survey- and Review-based Projects)</w:t>
        </w:r>
        <w:r w:rsidR="003C1B44">
          <w:rPr>
            <w:noProof/>
            <w:webHidden/>
          </w:rPr>
          <w:tab/>
        </w:r>
        <w:r w:rsidR="003C1B44">
          <w:rPr>
            <w:noProof/>
            <w:webHidden/>
          </w:rPr>
          <w:fldChar w:fldCharType="begin"/>
        </w:r>
        <w:r w:rsidR="003C1B44">
          <w:rPr>
            <w:noProof/>
            <w:webHidden/>
          </w:rPr>
          <w:instrText xml:space="preserve"> PAGEREF _Toc43040069 \h </w:instrText>
        </w:r>
        <w:r w:rsidR="003C1B44">
          <w:rPr>
            <w:noProof/>
            <w:webHidden/>
          </w:rPr>
        </w:r>
        <w:r w:rsidR="003C1B44">
          <w:rPr>
            <w:noProof/>
            <w:webHidden/>
          </w:rPr>
          <w:fldChar w:fldCharType="separate"/>
        </w:r>
        <w:r w:rsidR="003C1B44">
          <w:rPr>
            <w:noProof/>
            <w:webHidden/>
          </w:rPr>
          <w:t>27</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0" w:history="1">
        <w:r w:rsidR="003C1B44" w:rsidRPr="0065484A">
          <w:rPr>
            <w:rStyle w:val="Hyperlink"/>
            <w:noProof/>
          </w:rPr>
          <w:t>10.</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5: RESULTS AND DISCUSSION / EVALUATION</w:t>
        </w:r>
        <w:r w:rsidR="003C1B44">
          <w:rPr>
            <w:noProof/>
            <w:webHidden/>
          </w:rPr>
          <w:tab/>
        </w:r>
        <w:r w:rsidR="003C1B44">
          <w:rPr>
            <w:noProof/>
            <w:webHidden/>
          </w:rPr>
          <w:fldChar w:fldCharType="begin"/>
        </w:r>
        <w:r w:rsidR="003C1B44">
          <w:rPr>
            <w:noProof/>
            <w:webHidden/>
          </w:rPr>
          <w:instrText xml:space="preserve"> PAGEREF _Toc43040070 \h </w:instrText>
        </w:r>
        <w:r w:rsidR="003C1B44">
          <w:rPr>
            <w:noProof/>
            <w:webHidden/>
          </w:rPr>
        </w:r>
        <w:r w:rsidR="003C1B44">
          <w:rPr>
            <w:noProof/>
            <w:webHidden/>
          </w:rPr>
          <w:fldChar w:fldCharType="separate"/>
        </w:r>
        <w:r w:rsidR="003C1B44">
          <w:rPr>
            <w:noProof/>
            <w:webHidden/>
          </w:rPr>
          <w:t>28</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1" w:history="1">
        <w:r w:rsidR="003C1B44" w:rsidRPr="0065484A">
          <w:rPr>
            <w:rStyle w:val="Hyperlink"/>
            <w:noProof/>
          </w:rPr>
          <w:t>11.</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6: CONCLUSIONS AND RECOMMENDATIONS</w:t>
        </w:r>
        <w:r w:rsidR="003C1B44">
          <w:rPr>
            <w:noProof/>
            <w:webHidden/>
          </w:rPr>
          <w:tab/>
        </w:r>
        <w:r w:rsidR="003C1B44">
          <w:rPr>
            <w:noProof/>
            <w:webHidden/>
          </w:rPr>
          <w:fldChar w:fldCharType="begin"/>
        </w:r>
        <w:r w:rsidR="003C1B44">
          <w:rPr>
            <w:noProof/>
            <w:webHidden/>
          </w:rPr>
          <w:instrText xml:space="preserve"> PAGEREF _Toc43040071 \h </w:instrText>
        </w:r>
        <w:r w:rsidR="003C1B44">
          <w:rPr>
            <w:noProof/>
            <w:webHidden/>
          </w:rPr>
        </w:r>
        <w:r w:rsidR="003C1B44">
          <w:rPr>
            <w:noProof/>
            <w:webHidden/>
          </w:rPr>
          <w:fldChar w:fldCharType="separate"/>
        </w:r>
        <w:r w:rsidR="003C1B44">
          <w:rPr>
            <w:noProof/>
            <w:webHidden/>
          </w:rPr>
          <w:t>28</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2" w:history="1">
        <w:r w:rsidR="003C1B44" w:rsidRPr="0065484A">
          <w:rPr>
            <w:rStyle w:val="Hyperlink"/>
            <w:noProof/>
          </w:rPr>
          <w:t>12.</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CHAPTER 7: REFLECTION</w:t>
        </w:r>
        <w:r w:rsidR="003C1B44">
          <w:rPr>
            <w:noProof/>
            <w:webHidden/>
          </w:rPr>
          <w:tab/>
        </w:r>
        <w:r w:rsidR="003C1B44">
          <w:rPr>
            <w:noProof/>
            <w:webHidden/>
          </w:rPr>
          <w:fldChar w:fldCharType="begin"/>
        </w:r>
        <w:r w:rsidR="003C1B44">
          <w:rPr>
            <w:noProof/>
            <w:webHidden/>
          </w:rPr>
          <w:instrText xml:space="preserve"> PAGEREF _Toc43040072 \h </w:instrText>
        </w:r>
        <w:r w:rsidR="003C1B44">
          <w:rPr>
            <w:noProof/>
            <w:webHidden/>
          </w:rPr>
        </w:r>
        <w:r w:rsidR="003C1B44">
          <w:rPr>
            <w:noProof/>
            <w:webHidden/>
          </w:rPr>
          <w:fldChar w:fldCharType="separate"/>
        </w:r>
        <w:r w:rsidR="003C1B44">
          <w:rPr>
            <w:noProof/>
            <w:webHidden/>
          </w:rPr>
          <w:t>29</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3" w:history="1">
        <w:r w:rsidR="003C1B44" w:rsidRPr="0065484A">
          <w:rPr>
            <w:rStyle w:val="Hyperlink"/>
            <w:noProof/>
          </w:rPr>
          <w:t>13.</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REFERENCES</w:t>
        </w:r>
        <w:r w:rsidR="003C1B44">
          <w:rPr>
            <w:noProof/>
            <w:webHidden/>
          </w:rPr>
          <w:tab/>
        </w:r>
        <w:r w:rsidR="003C1B44">
          <w:rPr>
            <w:noProof/>
            <w:webHidden/>
          </w:rPr>
          <w:fldChar w:fldCharType="begin"/>
        </w:r>
        <w:r w:rsidR="003C1B44">
          <w:rPr>
            <w:noProof/>
            <w:webHidden/>
          </w:rPr>
          <w:instrText xml:space="preserve"> PAGEREF _Toc43040073 \h </w:instrText>
        </w:r>
        <w:r w:rsidR="003C1B44">
          <w:rPr>
            <w:noProof/>
            <w:webHidden/>
          </w:rPr>
        </w:r>
        <w:r w:rsidR="003C1B44">
          <w:rPr>
            <w:noProof/>
            <w:webHidden/>
          </w:rPr>
          <w:fldChar w:fldCharType="separate"/>
        </w:r>
        <w:r w:rsidR="003C1B44">
          <w:rPr>
            <w:noProof/>
            <w:webHidden/>
          </w:rPr>
          <w:t>29</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4" w:history="1">
        <w:r w:rsidR="003C1B44" w:rsidRPr="0065484A">
          <w:rPr>
            <w:rStyle w:val="Hyperlink"/>
            <w:noProof/>
          </w:rPr>
          <w:t>14.</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BIBLIOGRAPHY (Optional)</w:t>
        </w:r>
        <w:r w:rsidR="003C1B44">
          <w:rPr>
            <w:noProof/>
            <w:webHidden/>
          </w:rPr>
          <w:tab/>
        </w:r>
        <w:r w:rsidR="003C1B44">
          <w:rPr>
            <w:noProof/>
            <w:webHidden/>
          </w:rPr>
          <w:fldChar w:fldCharType="begin"/>
        </w:r>
        <w:r w:rsidR="003C1B44">
          <w:rPr>
            <w:noProof/>
            <w:webHidden/>
          </w:rPr>
          <w:instrText xml:space="preserve"> PAGEREF _Toc43040074 \h </w:instrText>
        </w:r>
        <w:r w:rsidR="003C1B44">
          <w:rPr>
            <w:noProof/>
            <w:webHidden/>
          </w:rPr>
        </w:r>
        <w:r w:rsidR="003C1B44">
          <w:rPr>
            <w:noProof/>
            <w:webHidden/>
          </w:rPr>
          <w:fldChar w:fldCharType="separate"/>
        </w:r>
        <w:r w:rsidR="003C1B44">
          <w:rPr>
            <w:noProof/>
            <w:webHidden/>
          </w:rPr>
          <w:t>29</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5" w:history="1">
        <w:r w:rsidR="003C1B44" w:rsidRPr="0065484A">
          <w:rPr>
            <w:rStyle w:val="Hyperlink"/>
            <w:noProof/>
          </w:rPr>
          <w:t>15.</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APPENDICES</w:t>
        </w:r>
        <w:r w:rsidR="003C1B44">
          <w:rPr>
            <w:noProof/>
            <w:webHidden/>
          </w:rPr>
          <w:tab/>
        </w:r>
        <w:r w:rsidR="003C1B44">
          <w:rPr>
            <w:noProof/>
            <w:webHidden/>
          </w:rPr>
          <w:fldChar w:fldCharType="begin"/>
        </w:r>
        <w:r w:rsidR="003C1B44">
          <w:rPr>
            <w:noProof/>
            <w:webHidden/>
          </w:rPr>
          <w:instrText xml:space="preserve"> PAGEREF _Toc43040075 \h </w:instrText>
        </w:r>
        <w:r w:rsidR="003C1B44">
          <w:rPr>
            <w:noProof/>
            <w:webHidden/>
          </w:rPr>
        </w:r>
        <w:r w:rsidR="003C1B44">
          <w:rPr>
            <w:noProof/>
            <w:webHidden/>
          </w:rPr>
          <w:fldChar w:fldCharType="separate"/>
        </w:r>
        <w:r w:rsidR="003C1B44">
          <w:rPr>
            <w:noProof/>
            <w:webHidden/>
          </w:rPr>
          <w:t>29</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76" w:history="1">
        <w:r w:rsidR="003C1B44" w:rsidRPr="0065484A">
          <w:rPr>
            <w:rStyle w:val="Hyperlink"/>
            <w:noProof/>
          </w:rPr>
          <w:t>9.3</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Presentation Style of Report</w:t>
        </w:r>
        <w:r w:rsidR="003C1B44">
          <w:rPr>
            <w:noProof/>
            <w:webHidden/>
          </w:rPr>
          <w:tab/>
        </w:r>
        <w:r w:rsidR="003C1B44">
          <w:rPr>
            <w:noProof/>
            <w:webHidden/>
          </w:rPr>
          <w:fldChar w:fldCharType="begin"/>
        </w:r>
        <w:r w:rsidR="003C1B44">
          <w:rPr>
            <w:noProof/>
            <w:webHidden/>
          </w:rPr>
          <w:instrText xml:space="preserve"> PAGEREF _Toc43040076 \h </w:instrText>
        </w:r>
        <w:r w:rsidR="003C1B44">
          <w:rPr>
            <w:noProof/>
            <w:webHidden/>
          </w:rPr>
        </w:r>
        <w:r w:rsidR="003C1B44">
          <w:rPr>
            <w:noProof/>
            <w:webHidden/>
          </w:rPr>
          <w:fldChar w:fldCharType="separate"/>
        </w:r>
        <w:r w:rsidR="003C1B44">
          <w:rPr>
            <w:noProof/>
            <w:webHidden/>
          </w:rPr>
          <w:t>29</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7" w:history="1">
        <w:r w:rsidR="003C1B44" w:rsidRPr="0065484A">
          <w:rPr>
            <w:rStyle w:val="Hyperlink"/>
            <w:noProof/>
          </w:rPr>
          <w:t>9.3.1</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Structure of Work</w:t>
        </w:r>
        <w:r w:rsidR="003C1B44">
          <w:rPr>
            <w:noProof/>
            <w:webHidden/>
          </w:rPr>
          <w:tab/>
        </w:r>
        <w:r w:rsidR="003C1B44">
          <w:rPr>
            <w:noProof/>
            <w:webHidden/>
          </w:rPr>
          <w:fldChar w:fldCharType="begin"/>
        </w:r>
        <w:r w:rsidR="003C1B44">
          <w:rPr>
            <w:noProof/>
            <w:webHidden/>
          </w:rPr>
          <w:instrText xml:space="preserve"> PAGEREF _Toc43040077 \h </w:instrText>
        </w:r>
        <w:r w:rsidR="003C1B44">
          <w:rPr>
            <w:noProof/>
            <w:webHidden/>
          </w:rPr>
        </w:r>
        <w:r w:rsidR="003C1B44">
          <w:rPr>
            <w:noProof/>
            <w:webHidden/>
          </w:rPr>
          <w:fldChar w:fldCharType="separate"/>
        </w:r>
        <w:r w:rsidR="003C1B44">
          <w:rPr>
            <w:noProof/>
            <w:webHidden/>
          </w:rPr>
          <w:t>30</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8" w:history="1">
        <w:r w:rsidR="003C1B44" w:rsidRPr="0065484A">
          <w:rPr>
            <w:rStyle w:val="Hyperlink"/>
            <w:noProof/>
          </w:rPr>
          <w:t>9.3.2</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Visual Presentation</w:t>
        </w:r>
        <w:r w:rsidR="003C1B44">
          <w:rPr>
            <w:noProof/>
            <w:webHidden/>
          </w:rPr>
          <w:tab/>
        </w:r>
        <w:r w:rsidR="003C1B44">
          <w:rPr>
            <w:noProof/>
            <w:webHidden/>
          </w:rPr>
          <w:fldChar w:fldCharType="begin"/>
        </w:r>
        <w:r w:rsidR="003C1B44">
          <w:rPr>
            <w:noProof/>
            <w:webHidden/>
          </w:rPr>
          <w:instrText xml:space="preserve"> PAGEREF _Toc43040078 \h </w:instrText>
        </w:r>
        <w:r w:rsidR="003C1B44">
          <w:rPr>
            <w:noProof/>
            <w:webHidden/>
          </w:rPr>
        </w:r>
        <w:r w:rsidR="003C1B44">
          <w:rPr>
            <w:noProof/>
            <w:webHidden/>
          </w:rPr>
          <w:fldChar w:fldCharType="separate"/>
        </w:r>
        <w:r w:rsidR="003C1B44">
          <w:rPr>
            <w:noProof/>
            <w:webHidden/>
          </w:rPr>
          <w:t>30</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79" w:history="1">
        <w:r w:rsidR="003C1B44" w:rsidRPr="0065484A">
          <w:rPr>
            <w:rStyle w:val="Hyperlink"/>
            <w:noProof/>
          </w:rPr>
          <w:t>9.3.3</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Referencing Conventions</w:t>
        </w:r>
        <w:r w:rsidR="003C1B44">
          <w:rPr>
            <w:noProof/>
            <w:webHidden/>
          </w:rPr>
          <w:tab/>
        </w:r>
        <w:r w:rsidR="003C1B44">
          <w:rPr>
            <w:noProof/>
            <w:webHidden/>
          </w:rPr>
          <w:fldChar w:fldCharType="begin"/>
        </w:r>
        <w:r w:rsidR="003C1B44">
          <w:rPr>
            <w:noProof/>
            <w:webHidden/>
          </w:rPr>
          <w:instrText xml:space="preserve"> PAGEREF _Toc43040079 \h </w:instrText>
        </w:r>
        <w:r w:rsidR="003C1B44">
          <w:rPr>
            <w:noProof/>
            <w:webHidden/>
          </w:rPr>
        </w:r>
        <w:r w:rsidR="003C1B44">
          <w:rPr>
            <w:noProof/>
            <w:webHidden/>
          </w:rPr>
          <w:fldChar w:fldCharType="separate"/>
        </w:r>
        <w:r w:rsidR="003C1B44">
          <w:rPr>
            <w:noProof/>
            <w:webHidden/>
          </w:rPr>
          <w:t>30</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80" w:history="1">
        <w:r w:rsidR="003C1B44" w:rsidRPr="0065484A">
          <w:rPr>
            <w:rStyle w:val="Hyperlink"/>
            <w:noProof/>
          </w:rPr>
          <w:t>9.3.4</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Word Limit</w:t>
        </w:r>
        <w:r w:rsidR="003C1B44">
          <w:rPr>
            <w:noProof/>
            <w:webHidden/>
          </w:rPr>
          <w:tab/>
        </w:r>
        <w:r w:rsidR="003C1B44">
          <w:rPr>
            <w:noProof/>
            <w:webHidden/>
          </w:rPr>
          <w:fldChar w:fldCharType="begin"/>
        </w:r>
        <w:r w:rsidR="003C1B44">
          <w:rPr>
            <w:noProof/>
            <w:webHidden/>
          </w:rPr>
          <w:instrText xml:space="preserve"> PAGEREF _Toc43040080 \h </w:instrText>
        </w:r>
        <w:r w:rsidR="003C1B44">
          <w:rPr>
            <w:noProof/>
            <w:webHidden/>
          </w:rPr>
        </w:r>
        <w:r w:rsidR="003C1B44">
          <w:rPr>
            <w:noProof/>
            <w:webHidden/>
          </w:rPr>
          <w:fldChar w:fldCharType="separate"/>
        </w:r>
        <w:r w:rsidR="003C1B44">
          <w:rPr>
            <w:noProof/>
            <w:webHidden/>
          </w:rPr>
          <w:t>33</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81" w:history="1">
        <w:r w:rsidR="003C1B44" w:rsidRPr="0065484A">
          <w:rPr>
            <w:rStyle w:val="Hyperlink"/>
            <w:noProof/>
          </w:rPr>
          <w:t>9.3.5</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Style Requirements</w:t>
        </w:r>
        <w:r w:rsidR="003C1B44">
          <w:rPr>
            <w:noProof/>
            <w:webHidden/>
          </w:rPr>
          <w:tab/>
        </w:r>
        <w:r w:rsidR="003C1B44">
          <w:rPr>
            <w:noProof/>
            <w:webHidden/>
          </w:rPr>
          <w:fldChar w:fldCharType="begin"/>
        </w:r>
        <w:r w:rsidR="003C1B44">
          <w:rPr>
            <w:noProof/>
            <w:webHidden/>
          </w:rPr>
          <w:instrText xml:space="preserve"> PAGEREF _Toc43040081 \h </w:instrText>
        </w:r>
        <w:r w:rsidR="003C1B44">
          <w:rPr>
            <w:noProof/>
            <w:webHidden/>
          </w:rPr>
        </w:r>
        <w:r w:rsidR="003C1B44">
          <w:rPr>
            <w:noProof/>
            <w:webHidden/>
          </w:rPr>
          <w:fldChar w:fldCharType="separate"/>
        </w:r>
        <w:r w:rsidR="003C1B44">
          <w:rPr>
            <w:noProof/>
            <w:webHidden/>
          </w:rPr>
          <w:t>33</w:t>
        </w:r>
        <w:r w:rsidR="003C1B44">
          <w:rPr>
            <w:noProof/>
            <w:webHidden/>
          </w:rPr>
          <w:fldChar w:fldCharType="end"/>
        </w:r>
      </w:hyperlink>
    </w:p>
    <w:p w:rsidR="003C1B44" w:rsidRDefault="009B19E0">
      <w:pPr>
        <w:pStyle w:val="TOC2"/>
        <w:tabs>
          <w:tab w:val="left" w:pos="72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82" w:history="1">
        <w:r w:rsidR="003C1B44" w:rsidRPr="0065484A">
          <w:rPr>
            <w:rStyle w:val="Hyperlink"/>
            <w:noProof/>
          </w:rPr>
          <w:t>9.4</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Other General Points to Note</w:t>
        </w:r>
        <w:r w:rsidR="003C1B44">
          <w:rPr>
            <w:noProof/>
            <w:webHidden/>
          </w:rPr>
          <w:tab/>
        </w:r>
        <w:r w:rsidR="003C1B44">
          <w:rPr>
            <w:noProof/>
            <w:webHidden/>
          </w:rPr>
          <w:fldChar w:fldCharType="begin"/>
        </w:r>
        <w:r w:rsidR="003C1B44">
          <w:rPr>
            <w:noProof/>
            <w:webHidden/>
          </w:rPr>
          <w:instrText xml:space="preserve"> PAGEREF _Toc43040082 \h </w:instrText>
        </w:r>
        <w:r w:rsidR="003C1B44">
          <w:rPr>
            <w:noProof/>
            <w:webHidden/>
          </w:rPr>
        </w:r>
        <w:r w:rsidR="003C1B44">
          <w:rPr>
            <w:noProof/>
            <w:webHidden/>
          </w:rPr>
          <w:fldChar w:fldCharType="separate"/>
        </w:r>
        <w:r w:rsidR="003C1B44">
          <w:rPr>
            <w:noProof/>
            <w:webHidden/>
          </w:rPr>
          <w:t>34</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83" w:history="1">
        <w:r w:rsidR="003C1B44" w:rsidRPr="0065484A">
          <w:rPr>
            <w:rStyle w:val="Hyperlink"/>
            <w:noProof/>
          </w:rPr>
          <w:t>9.4.1</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Assessment</w:t>
        </w:r>
        <w:r w:rsidR="003C1B44">
          <w:rPr>
            <w:noProof/>
            <w:webHidden/>
          </w:rPr>
          <w:tab/>
        </w:r>
        <w:r w:rsidR="003C1B44">
          <w:rPr>
            <w:noProof/>
            <w:webHidden/>
          </w:rPr>
          <w:fldChar w:fldCharType="begin"/>
        </w:r>
        <w:r w:rsidR="003C1B44">
          <w:rPr>
            <w:noProof/>
            <w:webHidden/>
          </w:rPr>
          <w:instrText xml:space="preserve"> PAGEREF _Toc43040083 \h </w:instrText>
        </w:r>
        <w:r w:rsidR="003C1B44">
          <w:rPr>
            <w:noProof/>
            <w:webHidden/>
          </w:rPr>
        </w:r>
        <w:r w:rsidR="003C1B44">
          <w:rPr>
            <w:noProof/>
            <w:webHidden/>
          </w:rPr>
          <w:fldChar w:fldCharType="separate"/>
        </w:r>
        <w:r w:rsidR="003C1B44">
          <w:rPr>
            <w:noProof/>
            <w:webHidden/>
          </w:rPr>
          <w:t>34</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84" w:history="1">
        <w:r w:rsidR="003C1B44" w:rsidRPr="0065484A">
          <w:rPr>
            <w:rStyle w:val="Hyperlink"/>
            <w:noProof/>
          </w:rPr>
          <w:t>9.4.2</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Plagiarism</w:t>
        </w:r>
        <w:r w:rsidR="003C1B44">
          <w:rPr>
            <w:noProof/>
            <w:webHidden/>
          </w:rPr>
          <w:tab/>
        </w:r>
        <w:r w:rsidR="003C1B44">
          <w:rPr>
            <w:noProof/>
            <w:webHidden/>
          </w:rPr>
          <w:fldChar w:fldCharType="begin"/>
        </w:r>
        <w:r w:rsidR="003C1B44">
          <w:rPr>
            <w:noProof/>
            <w:webHidden/>
          </w:rPr>
          <w:instrText xml:space="preserve"> PAGEREF _Toc43040084 \h </w:instrText>
        </w:r>
        <w:r w:rsidR="003C1B44">
          <w:rPr>
            <w:noProof/>
            <w:webHidden/>
          </w:rPr>
        </w:r>
        <w:r w:rsidR="003C1B44">
          <w:rPr>
            <w:noProof/>
            <w:webHidden/>
          </w:rPr>
          <w:fldChar w:fldCharType="separate"/>
        </w:r>
        <w:r w:rsidR="003C1B44">
          <w:rPr>
            <w:noProof/>
            <w:webHidden/>
          </w:rPr>
          <w:t>35</w:t>
        </w:r>
        <w:r w:rsidR="003C1B44">
          <w:rPr>
            <w:noProof/>
            <w:webHidden/>
          </w:rPr>
          <w:fldChar w:fldCharType="end"/>
        </w:r>
      </w:hyperlink>
    </w:p>
    <w:p w:rsidR="003C1B44" w:rsidRDefault="009B19E0">
      <w:pPr>
        <w:pStyle w:val="TOC3"/>
        <w:tabs>
          <w:tab w:val="left" w:pos="1200"/>
          <w:tab w:val="right" w:leader="dot" w:pos="9016"/>
        </w:tabs>
        <w:rPr>
          <w:rFonts w:asciiTheme="minorHAnsi" w:eastAsiaTheme="minorEastAsia" w:hAnsiTheme="minorHAnsi" w:cstheme="minorBidi"/>
          <w:i w:val="0"/>
          <w:iCs w:val="0"/>
          <w:noProof/>
          <w:color w:val="auto"/>
          <w:sz w:val="22"/>
          <w:szCs w:val="22"/>
          <w:lang w:val="en-GB" w:eastAsia="en-GB" w:bidi="ar-SA"/>
        </w:rPr>
      </w:pPr>
      <w:hyperlink w:anchor="_Toc43040085" w:history="1">
        <w:r w:rsidR="003C1B44" w:rsidRPr="0065484A">
          <w:rPr>
            <w:rStyle w:val="Hyperlink"/>
            <w:noProof/>
          </w:rPr>
          <w:t>9.4.3</w:t>
        </w:r>
        <w:r w:rsidR="003C1B44">
          <w:rPr>
            <w:rFonts w:asciiTheme="minorHAnsi" w:eastAsiaTheme="minorEastAsia" w:hAnsiTheme="minorHAnsi" w:cstheme="minorBidi"/>
            <w:i w:val="0"/>
            <w:iCs w:val="0"/>
            <w:noProof/>
            <w:color w:val="auto"/>
            <w:sz w:val="22"/>
            <w:szCs w:val="22"/>
            <w:lang w:val="en-GB" w:eastAsia="en-GB" w:bidi="ar-SA"/>
          </w:rPr>
          <w:tab/>
        </w:r>
        <w:r w:rsidR="003C1B44" w:rsidRPr="0065484A">
          <w:rPr>
            <w:rStyle w:val="Hyperlink"/>
            <w:noProof/>
          </w:rPr>
          <w:t>Handing in your Project Report</w:t>
        </w:r>
        <w:r w:rsidR="003C1B44">
          <w:rPr>
            <w:noProof/>
            <w:webHidden/>
          </w:rPr>
          <w:tab/>
        </w:r>
        <w:r w:rsidR="003C1B44">
          <w:rPr>
            <w:noProof/>
            <w:webHidden/>
          </w:rPr>
          <w:fldChar w:fldCharType="begin"/>
        </w:r>
        <w:r w:rsidR="003C1B44">
          <w:rPr>
            <w:noProof/>
            <w:webHidden/>
          </w:rPr>
          <w:instrText xml:space="preserve"> PAGEREF _Toc43040085 \h </w:instrText>
        </w:r>
        <w:r w:rsidR="003C1B44">
          <w:rPr>
            <w:noProof/>
            <w:webHidden/>
          </w:rPr>
        </w:r>
        <w:r w:rsidR="003C1B44">
          <w:rPr>
            <w:noProof/>
            <w:webHidden/>
          </w:rPr>
          <w:fldChar w:fldCharType="separate"/>
        </w:r>
        <w:r w:rsidR="003C1B44">
          <w:rPr>
            <w:noProof/>
            <w:webHidden/>
          </w:rPr>
          <w:t>37</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86" w:history="1">
        <w:r w:rsidR="003C1B44" w:rsidRPr="0065484A">
          <w:rPr>
            <w:rStyle w:val="Hyperlink"/>
            <w:noProof/>
          </w:rPr>
          <w:t>10</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Final Viva (20%)</w:t>
        </w:r>
        <w:r w:rsidR="003C1B44">
          <w:rPr>
            <w:noProof/>
            <w:webHidden/>
          </w:rPr>
          <w:tab/>
        </w:r>
        <w:r w:rsidR="003C1B44">
          <w:rPr>
            <w:noProof/>
            <w:webHidden/>
          </w:rPr>
          <w:fldChar w:fldCharType="begin"/>
        </w:r>
        <w:r w:rsidR="003C1B44">
          <w:rPr>
            <w:noProof/>
            <w:webHidden/>
          </w:rPr>
          <w:instrText xml:space="preserve"> PAGEREF _Toc43040086 \h </w:instrText>
        </w:r>
        <w:r w:rsidR="003C1B44">
          <w:rPr>
            <w:noProof/>
            <w:webHidden/>
          </w:rPr>
        </w:r>
        <w:r w:rsidR="003C1B44">
          <w:rPr>
            <w:noProof/>
            <w:webHidden/>
          </w:rPr>
          <w:fldChar w:fldCharType="separate"/>
        </w:r>
        <w:r w:rsidR="003C1B44">
          <w:rPr>
            <w:noProof/>
            <w:webHidden/>
          </w:rPr>
          <w:t>38</w:t>
        </w:r>
        <w:r w:rsidR="003C1B44">
          <w:rPr>
            <w:noProof/>
            <w:webHidden/>
          </w:rPr>
          <w:fldChar w:fldCharType="end"/>
        </w:r>
      </w:hyperlink>
    </w:p>
    <w:p w:rsidR="003C1B44" w:rsidRDefault="009B19E0">
      <w:pPr>
        <w:pStyle w:val="TOC2"/>
        <w:tabs>
          <w:tab w:val="left" w:pos="1200"/>
          <w:tab w:val="right" w:leader="dot" w:pos="9016"/>
        </w:tabs>
        <w:rPr>
          <w:rFonts w:asciiTheme="minorHAnsi" w:eastAsiaTheme="minorEastAsia" w:hAnsiTheme="minorHAnsi" w:cstheme="minorBidi"/>
          <w:smallCaps w:val="0"/>
          <w:noProof/>
          <w:color w:val="auto"/>
          <w:sz w:val="22"/>
          <w:szCs w:val="22"/>
          <w:lang w:val="en-GB" w:eastAsia="en-GB" w:bidi="ar-SA"/>
        </w:rPr>
      </w:pPr>
      <w:hyperlink w:anchor="_Toc43040087" w:history="1">
        <w:r w:rsidR="003C1B44" w:rsidRPr="0065484A">
          <w:rPr>
            <w:rStyle w:val="Hyperlink"/>
            <w:noProof/>
          </w:rPr>
          <w:t>10.1</w:t>
        </w:r>
        <w:r w:rsidR="003C1B44">
          <w:rPr>
            <w:rFonts w:asciiTheme="minorHAnsi" w:eastAsiaTheme="minorEastAsia" w:hAnsiTheme="minorHAnsi" w:cstheme="minorBidi"/>
            <w:smallCaps w:val="0"/>
            <w:noProof/>
            <w:color w:val="auto"/>
            <w:sz w:val="22"/>
            <w:szCs w:val="22"/>
            <w:lang w:val="en-GB" w:eastAsia="en-GB" w:bidi="ar-SA"/>
          </w:rPr>
          <w:tab/>
        </w:r>
        <w:r w:rsidR="003C1B44" w:rsidRPr="0065484A">
          <w:rPr>
            <w:rStyle w:val="Hyperlink"/>
            <w:noProof/>
          </w:rPr>
          <w:t>Assessment Marking Criteria</w:t>
        </w:r>
        <w:r w:rsidR="003C1B44">
          <w:rPr>
            <w:noProof/>
            <w:webHidden/>
          </w:rPr>
          <w:tab/>
        </w:r>
        <w:r w:rsidR="003C1B44">
          <w:rPr>
            <w:noProof/>
            <w:webHidden/>
          </w:rPr>
          <w:fldChar w:fldCharType="begin"/>
        </w:r>
        <w:r w:rsidR="003C1B44">
          <w:rPr>
            <w:noProof/>
            <w:webHidden/>
          </w:rPr>
          <w:instrText xml:space="preserve"> PAGEREF _Toc43040087 \h </w:instrText>
        </w:r>
        <w:r w:rsidR="003C1B44">
          <w:rPr>
            <w:noProof/>
            <w:webHidden/>
          </w:rPr>
        </w:r>
        <w:r w:rsidR="003C1B44">
          <w:rPr>
            <w:noProof/>
            <w:webHidden/>
          </w:rPr>
          <w:fldChar w:fldCharType="separate"/>
        </w:r>
        <w:r w:rsidR="003C1B44">
          <w:rPr>
            <w:noProof/>
            <w:webHidden/>
          </w:rPr>
          <w:t>38</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88" w:history="1">
        <w:r w:rsidR="003C1B44" w:rsidRPr="0065484A">
          <w:rPr>
            <w:rStyle w:val="Hyperlink"/>
            <w:noProof/>
          </w:rPr>
          <w:t>12</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Electronic Journals and Databases</w:t>
        </w:r>
        <w:r w:rsidR="003C1B44">
          <w:rPr>
            <w:noProof/>
            <w:webHidden/>
          </w:rPr>
          <w:tab/>
        </w:r>
        <w:r w:rsidR="003C1B44">
          <w:rPr>
            <w:noProof/>
            <w:webHidden/>
          </w:rPr>
          <w:fldChar w:fldCharType="begin"/>
        </w:r>
        <w:r w:rsidR="003C1B44">
          <w:rPr>
            <w:noProof/>
            <w:webHidden/>
          </w:rPr>
          <w:instrText xml:space="preserve"> PAGEREF _Toc43040088 \h </w:instrText>
        </w:r>
        <w:r w:rsidR="003C1B44">
          <w:rPr>
            <w:noProof/>
            <w:webHidden/>
          </w:rPr>
        </w:r>
        <w:r w:rsidR="003C1B44">
          <w:rPr>
            <w:noProof/>
            <w:webHidden/>
          </w:rPr>
          <w:fldChar w:fldCharType="separate"/>
        </w:r>
        <w:r w:rsidR="003C1B44">
          <w:rPr>
            <w:noProof/>
            <w:webHidden/>
          </w:rPr>
          <w:t>39</w:t>
        </w:r>
        <w:r w:rsidR="003C1B44">
          <w:rPr>
            <w:noProof/>
            <w:webHidden/>
          </w:rPr>
          <w:fldChar w:fldCharType="end"/>
        </w:r>
      </w:hyperlink>
    </w:p>
    <w:p w:rsidR="003C1B44" w:rsidRDefault="009B19E0">
      <w:pPr>
        <w:pStyle w:val="TOC1"/>
        <w:tabs>
          <w:tab w:val="left" w:pos="480"/>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89" w:history="1">
        <w:r w:rsidR="003C1B44" w:rsidRPr="0065484A">
          <w:rPr>
            <w:rStyle w:val="Hyperlink"/>
            <w:noProof/>
          </w:rPr>
          <w:t>13</w:t>
        </w:r>
        <w:r w:rsidR="003C1B44">
          <w:rPr>
            <w:rFonts w:asciiTheme="minorHAnsi" w:eastAsiaTheme="minorEastAsia" w:hAnsiTheme="minorHAnsi" w:cstheme="minorBidi"/>
            <w:b w:val="0"/>
            <w:bCs w:val="0"/>
            <w:caps w:val="0"/>
            <w:noProof/>
            <w:color w:val="auto"/>
            <w:sz w:val="22"/>
            <w:szCs w:val="22"/>
            <w:lang w:val="en-GB" w:eastAsia="en-GB" w:bidi="ar-SA"/>
          </w:rPr>
          <w:tab/>
        </w:r>
        <w:r w:rsidR="003C1B44" w:rsidRPr="0065484A">
          <w:rPr>
            <w:rStyle w:val="Hyperlink"/>
            <w:noProof/>
          </w:rPr>
          <w:t>Problems, Grievances, and Appeals</w:t>
        </w:r>
        <w:r w:rsidR="003C1B44">
          <w:rPr>
            <w:noProof/>
            <w:webHidden/>
          </w:rPr>
          <w:tab/>
        </w:r>
        <w:r w:rsidR="003C1B44">
          <w:rPr>
            <w:noProof/>
            <w:webHidden/>
          </w:rPr>
          <w:fldChar w:fldCharType="begin"/>
        </w:r>
        <w:r w:rsidR="003C1B44">
          <w:rPr>
            <w:noProof/>
            <w:webHidden/>
          </w:rPr>
          <w:instrText xml:space="preserve"> PAGEREF _Toc43040089 \h </w:instrText>
        </w:r>
        <w:r w:rsidR="003C1B44">
          <w:rPr>
            <w:noProof/>
            <w:webHidden/>
          </w:rPr>
        </w:r>
        <w:r w:rsidR="003C1B44">
          <w:rPr>
            <w:noProof/>
            <w:webHidden/>
          </w:rPr>
          <w:fldChar w:fldCharType="separate"/>
        </w:r>
        <w:r w:rsidR="003C1B44">
          <w:rPr>
            <w:noProof/>
            <w:webHidden/>
          </w:rPr>
          <w:t>40</w:t>
        </w:r>
        <w:r w:rsidR="003C1B44">
          <w:rPr>
            <w:noProof/>
            <w:webHidden/>
          </w:rPr>
          <w:fldChar w:fldCharType="end"/>
        </w:r>
      </w:hyperlink>
    </w:p>
    <w:p w:rsidR="003C1B44" w:rsidRDefault="009B19E0">
      <w:pPr>
        <w:pStyle w:val="TOC1"/>
        <w:tabs>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90" w:history="1">
        <w:r w:rsidR="003C1B44" w:rsidRPr="0065484A">
          <w:rPr>
            <w:rStyle w:val="Hyperlink"/>
            <w:noProof/>
          </w:rPr>
          <w:t>Appendix 1: Declaration and Form of Consent</w:t>
        </w:r>
        <w:r w:rsidR="003C1B44">
          <w:rPr>
            <w:noProof/>
            <w:webHidden/>
          </w:rPr>
          <w:tab/>
        </w:r>
        <w:r w:rsidR="003C1B44">
          <w:rPr>
            <w:noProof/>
            <w:webHidden/>
          </w:rPr>
          <w:fldChar w:fldCharType="begin"/>
        </w:r>
        <w:r w:rsidR="003C1B44">
          <w:rPr>
            <w:noProof/>
            <w:webHidden/>
          </w:rPr>
          <w:instrText xml:space="preserve"> PAGEREF _Toc43040090 \h </w:instrText>
        </w:r>
        <w:r w:rsidR="003C1B44">
          <w:rPr>
            <w:noProof/>
            <w:webHidden/>
          </w:rPr>
        </w:r>
        <w:r w:rsidR="003C1B44">
          <w:rPr>
            <w:noProof/>
            <w:webHidden/>
          </w:rPr>
          <w:fldChar w:fldCharType="separate"/>
        </w:r>
        <w:r w:rsidR="003C1B44">
          <w:rPr>
            <w:noProof/>
            <w:webHidden/>
          </w:rPr>
          <w:t>41</w:t>
        </w:r>
        <w:r w:rsidR="003C1B44">
          <w:rPr>
            <w:noProof/>
            <w:webHidden/>
          </w:rPr>
          <w:fldChar w:fldCharType="end"/>
        </w:r>
      </w:hyperlink>
    </w:p>
    <w:p w:rsidR="003C1B44" w:rsidRDefault="009B19E0">
      <w:pPr>
        <w:pStyle w:val="TOC1"/>
        <w:tabs>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91" w:history="1">
        <w:r w:rsidR="003C1B44" w:rsidRPr="0065484A">
          <w:rPr>
            <w:rStyle w:val="Hyperlink"/>
            <w:noProof/>
          </w:rPr>
          <w:t>Appendix 2: Ethics Approval Form</w:t>
        </w:r>
        <w:r w:rsidR="003C1B44">
          <w:rPr>
            <w:noProof/>
            <w:webHidden/>
          </w:rPr>
          <w:tab/>
        </w:r>
        <w:r w:rsidR="003C1B44">
          <w:rPr>
            <w:noProof/>
            <w:webHidden/>
          </w:rPr>
          <w:fldChar w:fldCharType="begin"/>
        </w:r>
        <w:r w:rsidR="003C1B44">
          <w:rPr>
            <w:noProof/>
            <w:webHidden/>
          </w:rPr>
          <w:instrText xml:space="preserve"> PAGEREF _Toc43040091 \h </w:instrText>
        </w:r>
        <w:r w:rsidR="003C1B44">
          <w:rPr>
            <w:noProof/>
            <w:webHidden/>
          </w:rPr>
        </w:r>
        <w:r w:rsidR="003C1B44">
          <w:rPr>
            <w:noProof/>
            <w:webHidden/>
          </w:rPr>
          <w:fldChar w:fldCharType="separate"/>
        </w:r>
        <w:r w:rsidR="003C1B44">
          <w:rPr>
            <w:noProof/>
            <w:webHidden/>
          </w:rPr>
          <w:t>42</w:t>
        </w:r>
        <w:r w:rsidR="003C1B44">
          <w:rPr>
            <w:noProof/>
            <w:webHidden/>
          </w:rPr>
          <w:fldChar w:fldCharType="end"/>
        </w:r>
      </w:hyperlink>
    </w:p>
    <w:p w:rsidR="003C1B44" w:rsidRDefault="009B19E0">
      <w:pPr>
        <w:pStyle w:val="TOC1"/>
        <w:tabs>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92" w:history="1">
        <w:r w:rsidR="003C1B44" w:rsidRPr="0065484A">
          <w:rPr>
            <w:rStyle w:val="Hyperlink"/>
            <w:noProof/>
          </w:rPr>
          <w:t>Appendix 3: Plagiarism</w:t>
        </w:r>
        <w:r w:rsidR="003C1B44">
          <w:rPr>
            <w:noProof/>
            <w:webHidden/>
          </w:rPr>
          <w:tab/>
        </w:r>
        <w:r w:rsidR="003C1B44">
          <w:rPr>
            <w:noProof/>
            <w:webHidden/>
          </w:rPr>
          <w:fldChar w:fldCharType="begin"/>
        </w:r>
        <w:r w:rsidR="003C1B44">
          <w:rPr>
            <w:noProof/>
            <w:webHidden/>
          </w:rPr>
          <w:instrText xml:space="preserve"> PAGEREF _Toc43040092 \h </w:instrText>
        </w:r>
        <w:r w:rsidR="003C1B44">
          <w:rPr>
            <w:noProof/>
            <w:webHidden/>
          </w:rPr>
        </w:r>
        <w:r w:rsidR="003C1B44">
          <w:rPr>
            <w:noProof/>
            <w:webHidden/>
          </w:rPr>
          <w:fldChar w:fldCharType="separate"/>
        </w:r>
        <w:r w:rsidR="003C1B44">
          <w:rPr>
            <w:noProof/>
            <w:webHidden/>
          </w:rPr>
          <w:t>46</w:t>
        </w:r>
        <w:r w:rsidR="003C1B44">
          <w:rPr>
            <w:noProof/>
            <w:webHidden/>
          </w:rPr>
          <w:fldChar w:fldCharType="end"/>
        </w:r>
      </w:hyperlink>
    </w:p>
    <w:p w:rsidR="003C1B44" w:rsidRDefault="009B19E0">
      <w:pPr>
        <w:pStyle w:val="TOC1"/>
        <w:tabs>
          <w:tab w:val="right" w:leader="dot" w:pos="9016"/>
        </w:tabs>
        <w:rPr>
          <w:rFonts w:asciiTheme="minorHAnsi" w:eastAsiaTheme="minorEastAsia" w:hAnsiTheme="minorHAnsi" w:cstheme="minorBidi"/>
          <w:b w:val="0"/>
          <w:bCs w:val="0"/>
          <w:caps w:val="0"/>
          <w:noProof/>
          <w:color w:val="auto"/>
          <w:sz w:val="22"/>
          <w:szCs w:val="22"/>
          <w:lang w:val="en-GB" w:eastAsia="en-GB" w:bidi="ar-SA"/>
        </w:rPr>
      </w:pPr>
      <w:hyperlink w:anchor="_Toc43040093" w:history="1">
        <w:r w:rsidR="003C1B44" w:rsidRPr="0065484A">
          <w:rPr>
            <w:rStyle w:val="Hyperlink"/>
            <w:noProof/>
          </w:rPr>
          <w:t>Appendix 4: Project Assessment Guidelines</w:t>
        </w:r>
        <w:r w:rsidR="003C1B44">
          <w:rPr>
            <w:noProof/>
            <w:webHidden/>
          </w:rPr>
          <w:tab/>
        </w:r>
        <w:r w:rsidR="003C1B44">
          <w:rPr>
            <w:noProof/>
            <w:webHidden/>
          </w:rPr>
          <w:fldChar w:fldCharType="begin"/>
        </w:r>
        <w:r w:rsidR="003C1B44">
          <w:rPr>
            <w:noProof/>
            <w:webHidden/>
          </w:rPr>
          <w:instrText xml:space="preserve"> PAGEREF _Toc43040093 \h </w:instrText>
        </w:r>
        <w:r w:rsidR="003C1B44">
          <w:rPr>
            <w:noProof/>
            <w:webHidden/>
          </w:rPr>
        </w:r>
        <w:r w:rsidR="003C1B44">
          <w:rPr>
            <w:noProof/>
            <w:webHidden/>
          </w:rPr>
          <w:fldChar w:fldCharType="separate"/>
        </w:r>
        <w:r w:rsidR="003C1B44">
          <w:rPr>
            <w:noProof/>
            <w:webHidden/>
          </w:rPr>
          <w:t>47</w:t>
        </w:r>
        <w:r w:rsidR="003C1B44">
          <w:rPr>
            <w:noProof/>
            <w:webHidden/>
          </w:rPr>
          <w:fldChar w:fldCharType="end"/>
        </w:r>
      </w:hyperlink>
    </w:p>
    <w:p w:rsidR="002563E1" w:rsidRDefault="00E33415" w:rsidP="002119F5">
      <w:pPr>
        <w:rPr>
          <w:szCs w:val="22"/>
          <w:lang w:eastAsia="en-GB"/>
        </w:rPr>
      </w:pPr>
      <w:r>
        <w:fldChar w:fldCharType="end"/>
      </w:r>
    </w:p>
    <w:p w:rsidR="002563E1" w:rsidRDefault="002563E1" w:rsidP="002119F5">
      <w:pPr>
        <w:rPr>
          <w:lang w:eastAsia="en-GB"/>
        </w:rPr>
      </w:pPr>
    </w:p>
    <w:p w:rsidR="002563E1" w:rsidRDefault="002563E1" w:rsidP="002119F5">
      <w:pPr>
        <w:sectPr w:rsidR="002563E1">
          <w:type w:val="continuous"/>
          <w:pgSz w:w="11906" w:h="16838"/>
          <w:pgMar w:top="1276" w:right="1440" w:bottom="1440" w:left="1440" w:header="720" w:footer="720" w:gutter="0"/>
          <w:cols w:space="720"/>
          <w:docGrid w:linePitch="272"/>
        </w:sectPr>
      </w:pPr>
    </w:p>
    <w:p w:rsidR="002563E1" w:rsidRDefault="00E33415" w:rsidP="002119F5">
      <w:pPr>
        <w:pStyle w:val="Heading1"/>
      </w:pPr>
      <w:bookmarkStart w:id="1" w:name="__RefHeading__13_966954967"/>
      <w:bookmarkStart w:id="2" w:name="_Toc43040045"/>
      <w:bookmarkEnd w:id="1"/>
      <w:r>
        <w:lastRenderedPageBreak/>
        <w:t>I</w:t>
      </w:r>
      <w:r w:rsidR="00634E48">
        <w:t>ntroduction</w:t>
      </w:r>
      <w:bookmarkEnd w:id="2"/>
    </w:p>
    <w:p w:rsidR="002563E1" w:rsidRDefault="002563E1" w:rsidP="002119F5"/>
    <w:p w:rsidR="002563E1" w:rsidRDefault="00E33415" w:rsidP="002119F5">
      <w:r>
        <w:t>The Level 7 Major Project</w:t>
      </w:r>
      <w:r w:rsidR="000E0535">
        <w:t xml:space="preserve"> or Master’s Project</w:t>
      </w:r>
      <w:r>
        <w:t xml:space="preserve"> is a major piece of work undertaken by the student on an individual basis. The project is </w:t>
      </w:r>
      <w:r>
        <w:rPr>
          <w:u w:val="single"/>
        </w:rPr>
        <w:t xml:space="preserve">a 60 credit module on MSc </w:t>
      </w:r>
      <w:proofErr w:type="spellStart"/>
      <w:r>
        <w:rPr>
          <w:u w:val="single"/>
        </w:rPr>
        <w:t>programmes</w:t>
      </w:r>
      <w:proofErr w:type="spellEnd"/>
      <w:r>
        <w:rPr>
          <w:u w:val="single"/>
        </w:rPr>
        <w:t xml:space="preserve">.  </w:t>
      </w:r>
    </w:p>
    <w:p w:rsidR="002563E1" w:rsidRDefault="002563E1" w:rsidP="002119F5"/>
    <w:p w:rsidR="002563E1" w:rsidRDefault="00E33415" w:rsidP="002119F5">
      <w:r>
        <w:t>The stated aim of the project is:</w:t>
      </w:r>
    </w:p>
    <w:p w:rsidR="002563E1" w:rsidRDefault="002563E1" w:rsidP="002119F5"/>
    <w:p w:rsidR="003766B3" w:rsidRDefault="00E33415" w:rsidP="002119F5">
      <w:proofErr w:type="gramStart"/>
      <w:r>
        <w:rPr>
          <w:rFonts w:eastAsia="Calibri"/>
        </w:rPr>
        <w:t xml:space="preserve">“ </w:t>
      </w:r>
      <w:r>
        <w:t>...</w:t>
      </w:r>
      <w:proofErr w:type="gramEnd"/>
      <w:r>
        <w:t xml:space="preserve"> </w:t>
      </w:r>
      <w:r w:rsidR="003766B3">
        <w:t>t</w:t>
      </w:r>
      <w:r w:rsidR="003766B3" w:rsidRPr="003766B3">
        <w:t xml:space="preserve">o allow the student to advance their knowledge and understanding by undertaking and managing a significant project of their own choice, related to the major themes of their MSc </w:t>
      </w:r>
      <w:proofErr w:type="spellStart"/>
      <w:r w:rsidR="003766B3" w:rsidRPr="003766B3">
        <w:t>programme</w:t>
      </w:r>
      <w:proofErr w:type="spellEnd"/>
      <w:r w:rsidR="003766B3">
        <w:t>”</w:t>
      </w:r>
    </w:p>
    <w:p w:rsidR="002563E1" w:rsidRDefault="002563E1" w:rsidP="002119F5"/>
    <w:p w:rsidR="003766B3" w:rsidRDefault="003766B3" w:rsidP="002119F5">
      <w:r>
        <w:t>The project</w:t>
      </w:r>
      <w:r w:rsidRPr="003766B3">
        <w:t xml:space="preserve"> provides a vehicle to further develop innovative and creative skills and to integrate the range of technical, business, research and other transferable skills promoted in Part 1.  As such it aims to prepare </w:t>
      </w:r>
      <w:r>
        <w:t>you</w:t>
      </w:r>
      <w:r w:rsidRPr="003766B3">
        <w:t xml:space="preserve"> for life-long learning, fostering an investigative and analytical approach to solving complex problems in an innovative manner.</w:t>
      </w:r>
    </w:p>
    <w:p w:rsidR="003766B3" w:rsidRDefault="003766B3" w:rsidP="002119F5"/>
    <w:p w:rsidR="003766B3" w:rsidRPr="005B638E" w:rsidRDefault="003766B3" w:rsidP="002119F5">
      <w:r w:rsidRPr="005B638E">
        <w:t>You have already selected a project</w:t>
      </w:r>
      <w:r>
        <w:t xml:space="preserve"> topic</w:t>
      </w:r>
      <w:r w:rsidRPr="005B638E">
        <w:t xml:space="preserve"> through the Research Methods module </w:t>
      </w:r>
      <w:r>
        <w:t>in Part I</w:t>
      </w:r>
      <w:r w:rsidRPr="005B638E">
        <w:t xml:space="preserve"> and produced a project proposal. Project supervisors will be confirmed </w:t>
      </w:r>
      <w:r>
        <w:t>before</w:t>
      </w:r>
      <w:r w:rsidRPr="005B638E">
        <w:t xml:space="preserve"> the start of </w:t>
      </w:r>
      <w:r>
        <w:t>the summer break</w:t>
      </w:r>
      <w:r w:rsidRPr="005B638E">
        <w:t>.</w:t>
      </w:r>
    </w:p>
    <w:p w:rsidR="003766B3" w:rsidRDefault="003766B3" w:rsidP="002119F5"/>
    <w:p w:rsidR="002563E1" w:rsidRDefault="00E33415" w:rsidP="002119F5">
      <w:r>
        <w:t>The timetabled hours allow briefi</w:t>
      </w:r>
      <w:r w:rsidR="00FE5A9D">
        <w:t>ng sessions with the project c</w:t>
      </w:r>
      <w:r w:rsidR="00C83C28">
        <w:t>o</w:t>
      </w:r>
      <w:r>
        <w:t>ordinator and formal tutorials with individual Project Supervisors. T</w:t>
      </w:r>
      <w:r w:rsidR="00FE5A9D">
        <w:t>he sessions with the project c</w:t>
      </w:r>
      <w:r w:rsidR="00C83C28">
        <w:t>o</w:t>
      </w:r>
      <w:r>
        <w:t>ordinator will occur as the need arises, for example, during the project selection phase. The meetings with project supervisors will occur on a regular (normally weekly) basis. It is expected that students will supplement the timetable allocation with a considerable pe</w:t>
      </w:r>
      <w:r w:rsidR="00FE5A9D">
        <w:t>riod of unsupervised work. The p</w:t>
      </w:r>
      <w:r>
        <w:t xml:space="preserve">roject is looked upon as a final large scale integrating study. </w:t>
      </w:r>
    </w:p>
    <w:p w:rsidR="002563E1" w:rsidRDefault="002563E1" w:rsidP="002119F5"/>
    <w:p w:rsidR="002563E1" w:rsidRDefault="00E33415" w:rsidP="002119F5">
      <w:pPr>
        <w:pStyle w:val="BodyText2"/>
      </w:pPr>
      <w:r>
        <w:t>Attendance</w:t>
      </w:r>
      <w:r w:rsidR="00FE5A9D">
        <w:t xml:space="preserve"> of project briefings with the p</w:t>
      </w:r>
      <w:r>
        <w:t xml:space="preserve">roject </w:t>
      </w:r>
      <w:r w:rsidR="00FE5A9D">
        <w:t>c</w:t>
      </w:r>
      <w:r w:rsidR="00C83C28">
        <w:t>o</w:t>
      </w:r>
      <w:r>
        <w:t xml:space="preserve">ordinator and tutorials with individual supervisors is seen as being very important and student attendance as well as progress will be monitored carefully. </w:t>
      </w:r>
    </w:p>
    <w:p w:rsidR="002563E1" w:rsidRDefault="002563E1" w:rsidP="002119F5">
      <w:pPr>
        <w:pStyle w:val="BodyText2"/>
      </w:pPr>
    </w:p>
    <w:p w:rsidR="002563E1" w:rsidRDefault="00FE5A9D" w:rsidP="002119F5">
      <w:r>
        <w:rPr>
          <w:b/>
          <w:bCs/>
        </w:rPr>
        <w:t>The completed p</w:t>
      </w:r>
      <w:r w:rsidR="00E33415">
        <w:rPr>
          <w:b/>
          <w:bCs/>
        </w:rPr>
        <w:t>roject will normally include a deliverable</w:t>
      </w:r>
      <w:r w:rsidR="00E33415">
        <w:rPr>
          <w:bCs/>
        </w:rPr>
        <w:t xml:space="preserve"> </w:t>
      </w:r>
      <w:r w:rsidR="00E33415">
        <w:t>(software system, evaluation report, framework document, implementation plan etc</w:t>
      </w:r>
      <w:r w:rsidR="00C83C28">
        <w:t>.</w:t>
      </w:r>
      <w:r w:rsidR="00E33415">
        <w:t xml:space="preserve">). The project documentation should normally be around </w:t>
      </w:r>
      <w:r w:rsidR="00E33415">
        <w:rPr>
          <w:b/>
          <w:bCs/>
        </w:rPr>
        <w:t>15,000 words</w:t>
      </w:r>
      <w:r w:rsidR="00E33415">
        <w:rPr>
          <w:bCs/>
        </w:rPr>
        <w:t xml:space="preserve"> </w:t>
      </w:r>
      <w:r w:rsidR="00E33415">
        <w:t xml:space="preserve">in length. </w:t>
      </w:r>
    </w:p>
    <w:p w:rsidR="002563E1" w:rsidRDefault="002563E1" w:rsidP="002119F5"/>
    <w:p w:rsidR="002563E1" w:rsidRDefault="00E33415" w:rsidP="002119F5">
      <w:r>
        <w:rPr>
          <w:b/>
          <w:bCs/>
        </w:rPr>
        <w:t>Note:</w:t>
      </w:r>
      <w:r>
        <w:rPr>
          <w:bCs/>
        </w:rPr>
        <w:t xml:space="preserve"> </w:t>
      </w:r>
      <w:r>
        <w:t xml:space="preserve">Students are expected to undertake a </w:t>
      </w:r>
      <w:r>
        <w:rPr>
          <w:bCs/>
        </w:rPr>
        <w:t xml:space="preserve">Project </w:t>
      </w:r>
      <w:r>
        <w:t xml:space="preserve">involving them </w:t>
      </w:r>
      <w:r>
        <w:rPr>
          <w:bCs/>
        </w:rPr>
        <w:t xml:space="preserve">doing something </w:t>
      </w:r>
      <w:r>
        <w:t xml:space="preserve">within a relevant subject discipline as opposed to producing a dissertation. </w:t>
      </w:r>
    </w:p>
    <w:p w:rsidR="002563E1" w:rsidRDefault="002563E1" w:rsidP="002119F5"/>
    <w:p w:rsidR="002563E1" w:rsidRPr="00AB1A42" w:rsidRDefault="00E33415" w:rsidP="002119F5">
      <w:r w:rsidRPr="00AB1A42">
        <w:t>Useful tips:</w:t>
      </w:r>
    </w:p>
    <w:p w:rsidR="002563E1" w:rsidRDefault="002563E1" w:rsidP="002119F5"/>
    <w:p w:rsidR="002563E1" w:rsidRPr="00AB1A42" w:rsidRDefault="00E33415" w:rsidP="00C30718">
      <w:pPr>
        <w:pStyle w:val="ListParagraph"/>
        <w:numPr>
          <w:ilvl w:val="0"/>
          <w:numId w:val="13"/>
        </w:numPr>
      </w:pPr>
      <w:r w:rsidRPr="00AB1A42">
        <w:t xml:space="preserve">The project can be a deceptive experience. As the submission deadline is so far away when you start, there is a danger of wasting time in the early stages of the process. </w:t>
      </w:r>
    </w:p>
    <w:p w:rsidR="002563E1" w:rsidRPr="00AB1A42" w:rsidRDefault="002563E1" w:rsidP="002119F5"/>
    <w:p w:rsidR="002563E1" w:rsidRPr="00AB1A42" w:rsidRDefault="00E33415" w:rsidP="00C30718">
      <w:pPr>
        <w:pStyle w:val="ListParagraph"/>
        <w:numPr>
          <w:ilvl w:val="0"/>
          <w:numId w:val="13"/>
        </w:numPr>
      </w:pPr>
      <w:r w:rsidRPr="00AB1A42">
        <w:lastRenderedPageBreak/>
        <w:t xml:space="preserve">Start writing as soon as possible. There are dangers in putting off this task. </w:t>
      </w:r>
    </w:p>
    <w:p w:rsidR="002563E1" w:rsidRPr="00AB1A42" w:rsidRDefault="002563E1" w:rsidP="002119F5"/>
    <w:p w:rsidR="002563E1" w:rsidRPr="00AB1A42" w:rsidRDefault="00E33415" w:rsidP="00C30718">
      <w:pPr>
        <w:pStyle w:val="ListParagraph"/>
        <w:numPr>
          <w:ilvl w:val="0"/>
          <w:numId w:val="13"/>
        </w:numPr>
      </w:pPr>
      <w:r w:rsidRPr="00AB1A42">
        <w:t xml:space="preserve">Always allow as much time as possible for the final stages. Final amendments, </w:t>
      </w:r>
      <w:proofErr w:type="spellStart"/>
      <w:r w:rsidRPr="00AB1A42">
        <w:t>organising</w:t>
      </w:r>
      <w:proofErr w:type="spellEnd"/>
      <w:r w:rsidRPr="00AB1A42">
        <w:t xml:space="preserve">, testing, debugging, word processing and doing a thorough job on the proof reading all take longer than you imagine. Something will always go wrong to thwart your schedule! </w:t>
      </w:r>
    </w:p>
    <w:p w:rsidR="002563E1" w:rsidRDefault="002563E1" w:rsidP="002119F5"/>
    <w:p w:rsidR="00C11AD3" w:rsidRDefault="00C11AD3" w:rsidP="002119F5">
      <w:r w:rsidRPr="00C11AD3">
        <w:t>There</w:t>
      </w:r>
      <w:r>
        <w:t xml:space="preserve"> are two versions of the Level 7 project module:</w:t>
      </w:r>
    </w:p>
    <w:p w:rsidR="00C11AD3" w:rsidRDefault="00C11AD3" w:rsidP="00C30718">
      <w:pPr>
        <w:pStyle w:val="ListParagraph"/>
        <w:numPr>
          <w:ilvl w:val="0"/>
          <w:numId w:val="14"/>
        </w:numPr>
      </w:pPr>
      <w:r w:rsidRPr="00C11AD3">
        <w:t>ACFA7003</w:t>
      </w:r>
      <w:r>
        <w:t xml:space="preserve"> Master’s Project – this version is taken by the students on the following postgraduate degree </w:t>
      </w:r>
      <w:proofErr w:type="spellStart"/>
      <w:r>
        <w:t>programmes</w:t>
      </w:r>
      <w:proofErr w:type="spellEnd"/>
      <w:r>
        <w:t>:</w:t>
      </w:r>
    </w:p>
    <w:p w:rsidR="00C11AD3" w:rsidRDefault="00C11AD3" w:rsidP="00C30718">
      <w:pPr>
        <w:pStyle w:val="ListParagraph"/>
        <w:numPr>
          <w:ilvl w:val="1"/>
          <w:numId w:val="14"/>
        </w:numPr>
      </w:pPr>
      <w:r>
        <w:t>MSc Applied Computing</w:t>
      </w:r>
    </w:p>
    <w:p w:rsidR="00C11AD3" w:rsidRDefault="00C11AD3" w:rsidP="00C30718">
      <w:pPr>
        <w:pStyle w:val="ListParagraph"/>
        <w:numPr>
          <w:ilvl w:val="1"/>
          <w:numId w:val="14"/>
        </w:numPr>
      </w:pPr>
      <w:r>
        <w:t>MSc Computer Networks and Cyber Security</w:t>
      </w:r>
    </w:p>
    <w:p w:rsidR="00C11AD3" w:rsidRDefault="00C11AD3" w:rsidP="00C30718">
      <w:pPr>
        <w:pStyle w:val="ListParagraph"/>
        <w:numPr>
          <w:ilvl w:val="0"/>
          <w:numId w:val="14"/>
        </w:numPr>
      </w:pPr>
      <w:r w:rsidRPr="00C11AD3">
        <w:t>ACCA7006</w:t>
      </w:r>
      <w:r>
        <w:t xml:space="preserve"> Major Project – this version is for the students on:</w:t>
      </w:r>
    </w:p>
    <w:p w:rsidR="00C11AD3" w:rsidRDefault="00C11AD3" w:rsidP="00C30718">
      <w:pPr>
        <w:pStyle w:val="ListParagraph"/>
        <w:numPr>
          <w:ilvl w:val="1"/>
          <w:numId w:val="14"/>
        </w:numPr>
      </w:pPr>
      <w:r>
        <w:t>MSc Software Engineering (Web Development)</w:t>
      </w:r>
    </w:p>
    <w:p w:rsidR="00C11AD3" w:rsidRDefault="00C11AD3" w:rsidP="002119F5"/>
    <w:p w:rsidR="0032341E" w:rsidRDefault="00C11AD3" w:rsidP="002119F5">
      <w:r>
        <w:t>Please refer to the appropriate module in the following sections.</w:t>
      </w:r>
      <w:bookmarkStart w:id="3" w:name="__RefHeading__15_966954967"/>
      <w:bookmarkEnd w:id="3"/>
    </w:p>
    <w:p w:rsidR="0032341E" w:rsidRDefault="0032341E" w:rsidP="002119F5"/>
    <w:p w:rsidR="0032341E" w:rsidRDefault="0032341E" w:rsidP="002119F5"/>
    <w:p w:rsidR="0032341E" w:rsidRDefault="0032341E" w:rsidP="002119F5">
      <w:r>
        <w:br w:type="page"/>
      </w:r>
    </w:p>
    <w:p w:rsidR="002563E1" w:rsidRPr="0032341E" w:rsidRDefault="00E33415" w:rsidP="002119F5">
      <w:pPr>
        <w:pStyle w:val="Heading1"/>
      </w:pPr>
      <w:bookmarkStart w:id="4" w:name="_Toc43040046"/>
      <w:r w:rsidRPr="0032341E">
        <w:lastRenderedPageBreak/>
        <w:t>T</w:t>
      </w:r>
      <w:r w:rsidR="00634E48">
        <w:t>he</w:t>
      </w:r>
      <w:r w:rsidRPr="0032341E">
        <w:t xml:space="preserve"> </w:t>
      </w:r>
      <w:r w:rsidR="007569FD">
        <w:t>M</w:t>
      </w:r>
      <w:r w:rsidR="00634E48">
        <w:t>aster’s</w:t>
      </w:r>
      <w:r w:rsidRPr="0032341E">
        <w:t xml:space="preserve"> P</w:t>
      </w:r>
      <w:r w:rsidR="00634E48">
        <w:t>roject</w:t>
      </w:r>
      <w:r w:rsidRPr="0032341E">
        <w:t xml:space="preserve"> M</w:t>
      </w:r>
      <w:r w:rsidR="00634E48">
        <w:t>odule</w:t>
      </w:r>
      <w:bookmarkEnd w:id="4"/>
      <w:r w:rsidRPr="0032341E">
        <w:t xml:space="preserve"> </w:t>
      </w:r>
    </w:p>
    <w:p w:rsidR="002563E1" w:rsidRDefault="002563E1" w:rsidP="002119F5"/>
    <w:tbl>
      <w:tblPr>
        <w:tblW w:w="0" w:type="auto"/>
        <w:tblLayout w:type="fixed"/>
        <w:tblLook w:val="0000" w:firstRow="0" w:lastRow="0" w:firstColumn="0" w:lastColumn="0" w:noHBand="0" w:noVBand="0"/>
      </w:tblPr>
      <w:tblGrid>
        <w:gridCol w:w="1950"/>
        <w:gridCol w:w="6935"/>
      </w:tblGrid>
      <w:tr w:rsidR="00F00E2F" w:rsidTr="001C6618">
        <w:tc>
          <w:tcPr>
            <w:tcW w:w="1950" w:type="dxa"/>
            <w:shd w:val="clear" w:color="auto" w:fill="auto"/>
          </w:tcPr>
          <w:p w:rsidR="00F00E2F" w:rsidRDefault="00F00E2F" w:rsidP="00F00E2F">
            <w:pPr>
              <w:pStyle w:val="fixed"/>
              <w:ind w:left="0" w:firstLine="0"/>
              <w:rPr>
                <w:rFonts w:ascii="Arial" w:hAnsi="Arial" w:cs="Arial"/>
                <w:sz w:val="22"/>
                <w:szCs w:val="22"/>
              </w:rPr>
            </w:pPr>
            <w:r w:rsidRPr="00203392">
              <w:rPr>
                <w:rFonts w:ascii="Arial" w:hAnsi="Arial" w:cs="Arial"/>
                <w:sz w:val="22"/>
                <w:szCs w:val="22"/>
              </w:rPr>
              <w:t>MODULE CODE:</w:t>
            </w:r>
          </w:p>
        </w:tc>
        <w:tc>
          <w:tcPr>
            <w:tcW w:w="6935" w:type="dxa"/>
            <w:shd w:val="clear" w:color="auto" w:fill="auto"/>
          </w:tcPr>
          <w:p w:rsidR="00F00E2F" w:rsidRDefault="007569FD" w:rsidP="00F00E2F">
            <w:pPr>
              <w:pStyle w:val="fixed"/>
              <w:ind w:left="0" w:firstLine="0"/>
              <w:rPr>
                <w:rFonts w:ascii="Arial" w:hAnsi="Arial" w:cs="Arial"/>
                <w:sz w:val="22"/>
                <w:szCs w:val="22"/>
              </w:rPr>
            </w:pPr>
            <w:r w:rsidRPr="007569FD">
              <w:rPr>
                <w:rFonts w:ascii="Arial" w:hAnsi="Arial" w:cs="Arial"/>
                <w:sz w:val="22"/>
                <w:szCs w:val="22"/>
              </w:rPr>
              <w:t>ACFA7003</w:t>
            </w:r>
          </w:p>
        </w:tc>
      </w:tr>
      <w:tr w:rsidR="00F00E2F" w:rsidRPr="00F00E2F" w:rsidTr="001C6618">
        <w:tc>
          <w:tcPr>
            <w:tcW w:w="1950" w:type="dxa"/>
            <w:shd w:val="clear" w:color="auto" w:fill="auto"/>
          </w:tcPr>
          <w:p w:rsidR="00F00E2F" w:rsidRDefault="00F00E2F" w:rsidP="00F00E2F">
            <w:pPr>
              <w:pStyle w:val="fixed"/>
              <w:ind w:left="0" w:firstLine="0"/>
              <w:rPr>
                <w:rFonts w:ascii="Arial" w:hAnsi="Arial" w:cs="Arial"/>
                <w:sz w:val="22"/>
                <w:szCs w:val="22"/>
              </w:rPr>
            </w:pPr>
            <w:r w:rsidRPr="003E5900">
              <w:rPr>
                <w:rFonts w:ascii="Arial" w:hAnsi="Arial" w:cs="Arial"/>
                <w:sz w:val="22"/>
                <w:szCs w:val="22"/>
              </w:rPr>
              <w:t>TITLE:</w:t>
            </w:r>
          </w:p>
        </w:tc>
        <w:tc>
          <w:tcPr>
            <w:tcW w:w="6935" w:type="dxa"/>
            <w:shd w:val="clear" w:color="auto" w:fill="auto"/>
          </w:tcPr>
          <w:p w:rsidR="00F00E2F" w:rsidRPr="00F00E2F" w:rsidRDefault="007569FD" w:rsidP="00F00E2F">
            <w:pPr>
              <w:pStyle w:val="fixed"/>
              <w:ind w:left="0" w:firstLine="0"/>
              <w:rPr>
                <w:rFonts w:ascii="Arial" w:hAnsi="Arial" w:cs="Arial"/>
                <w:sz w:val="22"/>
                <w:szCs w:val="22"/>
              </w:rPr>
            </w:pPr>
            <w:bookmarkStart w:id="5" w:name="_Toc518381588"/>
            <w:r w:rsidRPr="007569FD">
              <w:rPr>
                <w:rFonts w:ascii="Arial" w:hAnsi="Arial" w:cs="Arial"/>
                <w:sz w:val="22"/>
                <w:szCs w:val="22"/>
              </w:rPr>
              <w:t xml:space="preserve">Master’s </w:t>
            </w:r>
            <w:r w:rsidR="00F00E2F" w:rsidRPr="00F00E2F">
              <w:rPr>
                <w:rFonts w:ascii="Arial" w:hAnsi="Arial" w:cs="Arial"/>
                <w:sz w:val="22"/>
                <w:szCs w:val="22"/>
              </w:rPr>
              <w:t>Project</w:t>
            </w:r>
            <w:bookmarkEnd w:id="5"/>
          </w:p>
        </w:tc>
      </w:tr>
      <w:tr w:rsidR="00F00E2F" w:rsidRPr="00F00E2F" w:rsidTr="001C6618">
        <w:tc>
          <w:tcPr>
            <w:tcW w:w="1950" w:type="dxa"/>
            <w:shd w:val="clear" w:color="auto" w:fill="auto"/>
          </w:tcPr>
          <w:p w:rsidR="00F00E2F" w:rsidRDefault="00F00E2F" w:rsidP="00F00E2F">
            <w:pPr>
              <w:pStyle w:val="fixed"/>
              <w:ind w:left="0" w:firstLine="0"/>
              <w:rPr>
                <w:rFonts w:ascii="Arial" w:hAnsi="Arial" w:cs="Arial"/>
                <w:sz w:val="22"/>
                <w:szCs w:val="22"/>
              </w:rPr>
            </w:pPr>
            <w:r w:rsidRPr="00203392">
              <w:rPr>
                <w:rFonts w:ascii="Arial" w:hAnsi="Arial" w:cs="Arial"/>
                <w:sz w:val="22"/>
                <w:szCs w:val="22"/>
              </w:rPr>
              <w:t>DATED:</w:t>
            </w:r>
          </w:p>
        </w:tc>
        <w:tc>
          <w:tcPr>
            <w:tcW w:w="6935" w:type="dxa"/>
            <w:shd w:val="clear" w:color="auto" w:fill="auto"/>
          </w:tcPr>
          <w:p w:rsidR="00F00E2F" w:rsidRDefault="007569FD" w:rsidP="00F00E2F">
            <w:pPr>
              <w:pStyle w:val="fixed"/>
              <w:ind w:left="0" w:firstLine="0"/>
              <w:rPr>
                <w:rFonts w:ascii="Arial" w:hAnsi="Arial" w:cs="Arial"/>
                <w:sz w:val="22"/>
                <w:szCs w:val="22"/>
              </w:rPr>
            </w:pPr>
            <w:r w:rsidRPr="007569FD">
              <w:rPr>
                <w:rFonts w:ascii="Arial" w:hAnsi="Arial" w:cs="Arial"/>
                <w:sz w:val="22"/>
                <w:szCs w:val="22"/>
              </w:rPr>
              <w:t>11/04/2019</w:t>
            </w:r>
          </w:p>
        </w:tc>
      </w:tr>
      <w:tr w:rsidR="00F00E2F" w:rsidRPr="00F00E2F" w:rsidTr="001C6618">
        <w:tc>
          <w:tcPr>
            <w:tcW w:w="1950" w:type="dxa"/>
            <w:shd w:val="clear" w:color="auto" w:fill="auto"/>
          </w:tcPr>
          <w:p w:rsidR="00F00E2F" w:rsidRDefault="00F00E2F" w:rsidP="00F00E2F">
            <w:pPr>
              <w:pStyle w:val="fixed"/>
              <w:ind w:left="0" w:firstLine="0"/>
              <w:rPr>
                <w:rFonts w:ascii="Arial" w:hAnsi="Arial" w:cs="Arial"/>
                <w:sz w:val="22"/>
                <w:szCs w:val="22"/>
              </w:rPr>
            </w:pPr>
          </w:p>
        </w:tc>
        <w:tc>
          <w:tcPr>
            <w:tcW w:w="6935" w:type="dxa"/>
            <w:shd w:val="clear" w:color="auto" w:fill="auto"/>
          </w:tcPr>
          <w:p w:rsidR="00F00E2F" w:rsidRDefault="00F00E2F" w:rsidP="00F00E2F">
            <w:pPr>
              <w:pStyle w:val="fixed"/>
              <w:ind w:left="0" w:firstLine="0"/>
              <w:rPr>
                <w:rFonts w:ascii="Arial" w:hAnsi="Arial" w:cs="Arial"/>
                <w:sz w:val="22"/>
                <w:szCs w:val="22"/>
              </w:rPr>
            </w:pPr>
          </w:p>
        </w:tc>
      </w:tr>
      <w:tr w:rsidR="00F00E2F" w:rsidRPr="00F00E2F" w:rsidTr="001C6618">
        <w:tc>
          <w:tcPr>
            <w:tcW w:w="1950" w:type="dxa"/>
            <w:shd w:val="clear" w:color="auto" w:fill="auto"/>
          </w:tcPr>
          <w:p w:rsidR="00F00E2F" w:rsidRDefault="00F00E2F" w:rsidP="00F00E2F">
            <w:pPr>
              <w:pStyle w:val="fixed"/>
              <w:ind w:left="0" w:firstLine="0"/>
              <w:rPr>
                <w:rFonts w:ascii="Arial" w:hAnsi="Arial" w:cs="Arial"/>
                <w:sz w:val="22"/>
                <w:szCs w:val="22"/>
              </w:rPr>
            </w:pPr>
            <w:r w:rsidRPr="00203392">
              <w:rPr>
                <w:rFonts w:ascii="Arial" w:hAnsi="Arial" w:cs="Arial"/>
                <w:sz w:val="22"/>
                <w:szCs w:val="22"/>
              </w:rPr>
              <w:t xml:space="preserve">LEVEL:  </w:t>
            </w:r>
          </w:p>
        </w:tc>
        <w:tc>
          <w:tcPr>
            <w:tcW w:w="6935" w:type="dxa"/>
            <w:shd w:val="clear" w:color="auto" w:fill="auto"/>
          </w:tcPr>
          <w:p w:rsidR="00F00E2F" w:rsidRDefault="00F00E2F" w:rsidP="00F00E2F">
            <w:pPr>
              <w:pStyle w:val="fixed"/>
              <w:ind w:left="0" w:firstLine="0"/>
              <w:rPr>
                <w:rFonts w:ascii="Arial" w:hAnsi="Arial" w:cs="Arial"/>
                <w:sz w:val="22"/>
                <w:szCs w:val="22"/>
              </w:rPr>
            </w:pPr>
            <w:r>
              <w:rPr>
                <w:rFonts w:ascii="Arial" w:hAnsi="Arial" w:cs="Arial"/>
                <w:sz w:val="22"/>
                <w:szCs w:val="22"/>
              </w:rPr>
              <w:t>7</w:t>
            </w:r>
          </w:p>
        </w:tc>
      </w:tr>
      <w:tr w:rsidR="00F00E2F" w:rsidRPr="00F00E2F" w:rsidTr="001C6618">
        <w:tc>
          <w:tcPr>
            <w:tcW w:w="1950" w:type="dxa"/>
            <w:shd w:val="clear" w:color="auto" w:fill="auto"/>
          </w:tcPr>
          <w:p w:rsidR="00F00E2F" w:rsidRDefault="00F00E2F" w:rsidP="00F00E2F">
            <w:pPr>
              <w:pStyle w:val="fixed"/>
              <w:ind w:left="0" w:firstLine="0"/>
              <w:rPr>
                <w:rFonts w:ascii="Arial" w:hAnsi="Arial" w:cs="Arial"/>
                <w:sz w:val="22"/>
                <w:szCs w:val="22"/>
              </w:rPr>
            </w:pPr>
            <w:r w:rsidRPr="00203392">
              <w:rPr>
                <w:rFonts w:ascii="Arial" w:hAnsi="Arial" w:cs="Arial"/>
                <w:sz w:val="22"/>
                <w:szCs w:val="22"/>
              </w:rPr>
              <w:t>CREDITS:</w:t>
            </w:r>
          </w:p>
        </w:tc>
        <w:tc>
          <w:tcPr>
            <w:tcW w:w="6935" w:type="dxa"/>
            <w:shd w:val="clear" w:color="auto" w:fill="auto"/>
          </w:tcPr>
          <w:p w:rsidR="00F00E2F" w:rsidRDefault="00F00E2F" w:rsidP="00F00E2F">
            <w:pPr>
              <w:pStyle w:val="fixed"/>
              <w:ind w:left="0" w:firstLine="0"/>
              <w:rPr>
                <w:rFonts w:ascii="Arial" w:hAnsi="Arial" w:cs="Arial"/>
                <w:sz w:val="22"/>
                <w:szCs w:val="22"/>
              </w:rPr>
            </w:pPr>
            <w:r>
              <w:rPr>
                <w:rFonts w:ascii="Arial" w:hAnsi="Arial" w:cs="Arial"/>
                <w:sz w:val="22"/>
                <w:szCs w:val="22"/>
              </w:rPr>
              <w:t>60</w:t>
            </w:r>
          </w:p>
        </w:tc>
      </w:tr>
      <w:tr w:rsidR="00F00E2F" w:rsidRPr="00F00E2F" w:rsidTr="001C6618">
        <w:tc>
          <w:tcPr>
            <w:tcW w:w="1950" w:type="dxa"/>
            <w:shd w:val="clear" w:color="auto" w:fill="auto"/>
          </w:tcPr>
          <w:p w:rsidR="00F00E2F" w:rsidRPr="00203392" w:rsidRDefault="00F00E2F" w:rsidP="00F00E2F">
            <w:pPr>
              <w:pStyle w:val="fixed"/>
              <w:ind w:left="0" w:firstLine="0"/>
              <w:rPr>
                <w:rFonts w:ascii="Arial" w:hAnsi="Arial" w:cs="Arial"/>
                <w:sz w:val="22"/>
                <w:szCs w:val="22"/>
              </w:rPr>
            </w:pPr>
          </w:p>
        </w:tc>
        <w:tc>
          <w:tcPr>
            <w:tcW w:w="6935" w:type="dxa"/>
            <w:shd w:val="clear" w:color="auto" w:fill="auto"/>
          </w:tcPr>
          <w:p w:rsidR="00F00E2F" w:rsidRDefault="00F00E2F" w:rsidP="00F00E2F">
            <w:pPr>
              <w:pStyle w:val="fixed"/>
              <w:ind w:left="0" w:firstLine="0"/>
              <w:rPr>
                <w:rFonts w:ascii="Arial" w:hAnsi="Arial" w:cs="Arial"/>
                <w:sz w:val="22"/>
                <w:szCs w:val="22"/>
              </w:rPr>
            </w:pPr>
          </w:p>
        </w:tc>
      </w:tr>
      <w:tr w:rsidR="00F00E2F" w:rsidRPr="00F00E2F" w:rsidTr="001C6618">
        <w:tc>
          <w:tcPr>
            <w:tcW w:w="1950" w:type="dxa"/>
            <w:shd w:val="clear" w:color="auto" w:fill="auto"/>
          </w:tcPr>
          <w:p w:rsidR="00F00E2F" w:rsidRPr="00203392" w:rsidRDefault="00F00E2F" w:rsidP="00F00E2F">
            <w:pPr>
              <w:pStyle w:val="fixed"/>
              <w:ind w:left="0" w:firstLine="0"/>
              <w:rPr>
                <w:rFonts w:ascii="Arial" w:hAnsi="Arial" w:cs="Arial"/>
                <w:sz w:val="22"/>
                <w:szCs w:val="22"/>
              </w:rPr>
            </w:pPr>
            <w:r w:rsidRPr="003E5900">
              <w:rPr>
                <w:rFonts w:ascii="Arial" w:hAnsi="Arial" w:cs="Arial"/>
                <w:sz w:val="22"/>
                <w:szCs w:val="22"/>
              </w:rPr>
              <w:t>JACS CODE:</w:t>
            </w:r>
          </w:p>
        </w:tc>
        <w:tc>
          <w:tcPr>
            <w:tcW w:w="6935" w:type="dxa"/>
            <w:shd w:val="clear" w:color="auto" w:fill="auto"/>
          </w:tcPr>
          <w:p w:rsidR="00F00E2F" w:rsidRDefault="00F00E2F" w:rsidP="00F00E2F">
            <w:pPr>
              <w:pStyle w:val="fixed"/>
              <w:ind w:left="0" w:firstLine="0"/>
              <w:rPr>
                <w:rFonts w:ascii="Arial" w:hAnsi="Arial" w:cs="Arial"/>
                <w:sz w:val="22"/>
                <w:szCs w:val="22"/>
              </w:rPr>
            </w:pPr>
            <w:r>
              <w:rPr>
                <w:rFonts w:ascii="Arial" w:hAnsi="Arial" w:cs="Arial"/>
                <w:sz w:val="22"/>
                <w:szCs w:val="22"/>
              </w:rPr>
              <w:t>I200</w:t>
            </w:r>
          </w:p>
        </w:tc>
      </w:tr>
    </w:tbl>
    <w:p w:rsidR="002563E1" w:rsidRDefault="002563E1" w:rsidP="002119F5"/>
    <w:p w:rsidR="002563E1" w:rsidRDefault="002563E1">
      <w:pPr>
        <w:pStyle w:val="bullet"/>
        <w:overflowPunct w:val="0"/>
        <w:spacing w:before="0"/>
        <w:ind w:left="0" w:firstLine="0"/>
        <w:textAlignment w:val="auto"/>
        <w:rPr>
          <w:rFonts w:ascii="Calibri" w:hAnsi="Calibri" w:cs="Calibri"/>
          <w:color w:val="000000"/>
          <w:sz w:val="24"/>
        </w:rPr>
      </w:pPr>
    </w:p>
    <w:p w:rsidR="00D623BC" w:rsidRPr="00D623BC" w:rsidRDefault="00D623BC" w:rsidP="00D623BC">
      <w:pPr>
        <w:pStyle w:val="bullet"/>
        <w:overflowPunct w:val="0"/>
        <w:ind w:left="284"/>
        <w:rPr>
          <w:rFonts w:ascii="Calibri" w:hAnsi="Calibri" w:cs="Calibri"/>
          <w:b/>
          <w:color w:val="000000"/>
        </w:rPr>
      </w:pPr>
      <w:r w:rsidRPr="00D623BC">
        <w:rPr>
          <w:rFonts w:ascii="Calibri" w:hAnsi="Calibri" w:cs="Calibri"/>
          <w:b/>
          <w:color w:val="000000"/>
        </w:rPr>
        <w:t>AIM(S)</w:t>
      </w:r>
    </w:p>
    <w:p w:rsidR="00D623BC" w:rsidRPr="00D623BC" w:rsidRDefault="00D623BC" w:rsidP="00D623BC">
      <w:pPr>
        <w:pStyle w:val="bullet"/>
        <w:overflowPunct w:val="0"/>
        <w:rPr>
          <w:rFonts w:ascii="Calibri" w:hAnsi="Calibri" w:cs="Calibri"/>
          <w:b/>
          <w:color w:val="000000"/>
        </w:rPr>
      </w:pPr>
    </w:p>
    <w:p w:rsidR="00D623BC" w:rsidRPr="007569FD" w:rsidRDefault="007569FD" w:rsidP="00C30718">
      <w:pPr>
        <w:pStyle w:val="bullet"/>
        <w:numPr>
          <w:ilvl w:val="0"/>
          <w:numId w:val="15"/>
        </w:numPr>
        <w:overflowPunct w:val="0"/>
        <w:rPr>
          <w:rFonts w:ascii="Calibri" w:hAnsi="Calibri" w:cs="Calibri"/>
          <w:bCs/>
          <w:iCs/>
          <w:color w:val="000000"/>
          <w:lang w:val="en-US"/>
        </w:rPr>
      </w:pPr>
      <w:r w:rsidRPr="007569FD">
        <w:rPr>
          <w:rFonts w:ascii="Calibri" w:hAnsi="Calibri" w:cs="Calibri"/>
          <w:bCs/>
          <w:iCs/>
          <w:color w:val="000000"/>
          <w:lang w:val="en-US"/>
        </w:rPr>
        <w:t xml:space="preserve">To allow the student to advance their knowledge and understanding by undertaking and managing a significant project of their own choice, related to the major themes of their MSc </w:t>
      </w:r>
      <w:proofErr w:type="spellStart"/>
      <w:r w:rsidRPr="007569FD">
        <w:rPr>
          <w:rFonts w:ascii="Calibri" w:hAnsi="Calibri" w:cs="Calibri"/>
          <w:bCs/>
          <w:iCs/>
          <w:color w:val="000000"/>
          <w:lang w:val="en-US"/>
        </w:rPr>
        <w:t>programme</w:t>
      </w:r>
      <w:proofErr w:type="spellEnd"/>
      <w:r w:rsidR="00D623BC" w:rsidRPr="00D623BC">
        <w:rPr>
          <w:rFonts w:ascii="Calibri" w:hAnsi="Calibri" w:cs="Calibri"/>
          <w:bCs/>
          <w:iCs/>
          <w:color w:val="000000"/>
          <w:lang w:val="en-US"/>
        </w:rPr>
        <w:t>.</w:t>
      </w:r>
    </w:p>
    <w:p w:rsidR="00D623BC" w:rsidRPr="00D623BC" w:rsidRDefault="00D623BC" w:rsidP="00D623BC">
      <w:pPr>
        <w:pStyle w:val="bullet"/>
        <w:overflowPunct w:val="0"/>
        <w:rPr>
          <w:rFonts w:ascii="Calibri" w:hAnsi="Calibri" w:cs="Calibri"/>
          <w:b/>
          <w:color w:val="000000"/>
        </w:rPr>
      </w:pPr>
    </w:p>
    <w:p w:rsidR="00D623BC" w:rsidRPr="00D623BC" w:rsidRDefault="00D623BC" w:rsidP="00D623BC">
      <w:pPr>
        <w:pStyle w:val="bullet"/>
        <w:overflowPunct w:val="0"/>
        <w:ind w:left="284"/>
        <w:rPr>
          <w:rFonts w:ascii="Calibri" w:hAnsi="Calibri" w:cs="Calibri"/>
          <w:b/>
          <w:color w:val="000000"/>
        </w:rPr>
      </w:pPr>
      <w:r w:rsidRPr="00D623BC">
        <w:rPr>
          <w:rFonts w:ascii="Calibri" w:hAnsi="Calibri" w:cs="Calibri"/>
          <w:b/>
          <w:color w:val="000000"/>
        </w:rPr>
        <w:t>LEARNING OUTCOMES</w:t>
      </w:r>
    </w:p>
    <w:p w:rsidR="00D623BC" w:rsidRPr="00D623BC" w:rsidRDefault="00D623BC" w:rsidP="00D623BC">
      <w:pPr>
        <w:pStyle w:val="bullet"/>
        <w:overflowPunct w:val="0"/>
        <w:ind w:left="284"/>
        <w:rPr>
          <w:rFonts w:ascii="Calibri" w:hAnsi="Calibri" w:cs="Calibri"/>
          <w:color w:val="000000"/>
          <w:lang w:val="en-US"/>
        </w:rPr>
      </w:pPr>
      <w:r w:rsidRPr="00D623BC">
        <w:rPr>
          <w:rFonts w:ascii="Calibri" w:hAnsi="Calibri" w:cs="Calibri"/>
          <w:color w:val="000000"/>
          <w:lang w:val="en-US"/>
        </w:rPr>
        <w:t>Upon the successful completion of this module, the student should be able to:</w:t>
      </w:r>
    </w:p>
    <w:p w:rsidR="002E3B67" w:rsidRPr="002E3B67" w:rsidRDefault="002E3B67" w:rsidP="00C30718">
      <w:pPr>
        <w:pStyle w:val="bullet"/>
        <w:numPr>
          <w:ilvl w:val="0"/>
          <w:numId w:val="15"/>
        </w:numPr>
        <w:overflowPunct w:val="0"/>
        <w:rPr>
          <w:rFonts w:ascii="Calibri" w:hAnsi="Calibri" w:cs="Calibri"/>
          <w:bCs/>
          <w:iCs/>
          <w:color w:val="000000"/>
          <w:lang w:val="en-US"/>
        </w:rPr>
      </w:pPr>
      <w:r w:rsidRPr="002E3B67">
        <w:rPr>
          <w:rFonts w:ascii="Calibri" w:hAnsi="Calibri" w:cs="Calibri"/>
          <w:bCs/>
          <w:iCs/>
          <w:color w:val="000000"/>
          <w:lang w:val="en-US"/>
        </w:rPr>
        <w:t>To critically identify and develop an advanced research topic</w:t>
      </w:r>
    </w:p>
    <w:p w:rsidR="002E3B67" w:rsidRPr="002E3B67" w:rsidRDefault="002E3B67" w:rsidP="00C30718">
      <w:pPr>
        <w:pStyle w:val="bullet"/>
        <w:numPr>
          <w:ilvl w:val="0"/>
          <w:numId w:val="15"/>
        </w:numPr>
        <w:overflowPunct w:val="0"/>
        <w:rPr>
          <w:rFonts w:ascii="Calibri" w:hAnsi="Calibri" w:cs="Calibri"/>
          <w:bCs/>
          <w:iCs/>
          <w:color w:val="000000"/>
          <w:lang w:val="en-US"/>
        </w:rPr>
      </w:pPr>
      <w:r w:rsidRPr="002E3B67">
        <w:rPr>
          <w:rFonts w:ascii="Calibri" w:hAnsi="Calibri" w:cs="Calibri"/>
          <w:bCs/>
          <w:iCs/>
          <w:color w:val="000000"/>
          <w:lang w:val="en-US"/>
        </w:rPr>
        <w:t xml:space="preserve">Review appropriate literature by </w:t>
      </w:r>
      <w:proofErr w:type="spellStart"/>
      <w:r w:rsidRPr="002E3B67">
        <w:rPr>
          <w:rFonts w:ascii="Calibri" w:hAnsi="Calibri" w:cs="Calibri"/>
          <w:bCs/>
          <w:iCs/>
          <w:color w:val="000000"/>
          <w:lang w:val="en-US"/>
        </w:rPr>
        <w:t>contextualising</w:t>
      </w:r>
      <w:proofErr w:type="spellEnd"/>
      <w:r w:rsidRPr="002E3B67">
        <w:rPr>
          <w:rFonts w:ascii="Calibri" w:hAnsi="Calibri" w:cs="Calibri"/>
          <w:bCs/>
          <w:iCs/>
          <w:color w:val="000000"/>
          <w:lang w:val="en-US"/>
        </w:rPr>
        <w:t xml:space="preserve"> and integrating the study into the continuing development of knowledge and understanding of chosen research topic</w:t>
      </w:r>
    </w:p>
    <w:p w:rsidR="002E3B67" w:rsidRPr="002E3B67" w:rsidRDefault="002E3B67" w:rsidP="00C30718">
      <w:pPr>
        <w:pStyle w:val="bullet"/>
        <w:numPr>
          <w:ilvl w:val="0"/>
          <w:numId w:val="15"/>
        </w:numPr>
        <w:overflowPunct w:val="0"/>
        <w:rPr>
          <w:rFonts w:ascii="Calibri" w:hAnsi="Calibri" w:cs="Calibri"/>
          <w:bCs/>
          <w:iCs/>
          <w:color w:val="000000"/>
          <w:lang w:val="en-US"/>
        </w:rPr>
      </w:pPr>
      <w:r w:rsidRPr="002E3B67">
        <w:rPr>
          <w:rFonts w:ascii="Calibri" w:hAnsi="Calibri" w:cs="Calibri"/>
          <w:bCs/>
          <w:iCs/>
          <w:color w:val="000000"/>
          <w:lang w:val="en-US"/>
        </w:rPr>
        <w:t xml:space="preserve">Critically formulate a series of research objectives and devise strategies to support these. </w:t>
      </w:r>
    </w:p>
    <w:p w:rsidR="002E3B67" w:rsidRPr="002E3B67" w:rsidRDefault="002E3B67" w:rsidP="00C30718">
      <w:pPr>
        <w:pStyle w:val="bullet"/>
        <w:numPr>
          <w:ilvl w:val="0"/>
          <w:numId w:val="15"/>
        </w:numPr>
        <w:overflowPunct w:val="0"/>
        <w:rPr>
          <w:rFonts w:ascii="Calibri" w:hAnsi="Calibri" w:cs="Calibri"/>
          <w:bCs/>
          <w:iCs/>
          <w:color w:val="000000"/>
          <w:lang w:val="en-US"/>
        </w:rPr>
      </w:pPr>
      <w:r w:rsidRPr="002E3B67">
        <w:rPr>
          <w:rFonts w:ascii="Calibri" w:hAnsi="Calibri" w:cs="Calibri"/>
          <w:bCs/>
          <w:iCs/>
          <w:color w:val="000000"/>
          <w:lang w:val="en-US"/>
        </w:rPr>
        <w:t>Demonstrate and display advanced critical, analytic and creative thinking</w:t>
      </w:r>
    </w:p>
    <w:p w:rsidR="00D623BC" w:rsidRPr="00D623BC" w:rsidRDefault="002E3B67" w:rsidP="00C30718">
      <w:pPr>
        <w:pStyle w:val="bullet"/>
        <w:numPr>
          <w:ilvl w:val="0"/>
          <w:numId w:val="15"/>
        </w:numPr>
        <w:overflowPunct w:val="0"/>
        <w:rPr>
          <w:rFonts w:ascii="Calibri" w:hAnsi="Calibri" w:cs="Calibri"/>
          <w:bCs/>
          <w:iCs/>
          <w:color w:val="000000"/>
          <w:lang w:val="en-US"/>
        </w:rPr>
      </w:pPr>
      <w:r w:rsidRPr="002E3B67">
        <w:rPr>
          <w:rFonts w:ascii="Calibri" w:hAnsi="Calibri" w:cs="Calibri"/>
          <w:bCs/>
          <w:iCs/>
          <w:color w:val="000000"/>
          <w:lang w:val="en-US"/>
        </w:rPr>
        <w:t>Demonstrate advanced professional skills to present information both orally and in a written form</w:t>
      </w:r>
    </w:p>
    <w:p w:rsidR="00D623BC" w:rsidRPr="00D623BC" w:rsidRDefault="00D623BC" w:rsidP="00D623BC">
      <w:pPr>
        <w:pStyle w:val="bullet"/>
        <w:overflowPunct w:val="0"/>
        <w:rPr>
          <w:rFonts w:ascii="Calibri" w:hAnsi="Calibri" w:cs="Calibri"/>
          <w:color w:val="000000"/>
          <w:lang w:val="en-US"/>
        </w:rPr>
      </w:pPr>
    </w:p>
    <w:p w:rsidR="00D623BC" w:rsidRPr="00D623BC" w:rsidRDefault="00D623BC" w:rsidP="00D623BC">
      <w:pPr>
        <w:pStyle w:val="bullet"/>
        <w:ind w:left="0" w:firstLine="0"/>
        <w:textAlignment w:val="auto"/>
        <w:rPr>
          <w:rFonts w:ascii="Calibri" w:hAnsi="Calibri" w:cs="Calibri"/>
          <w:b/>
          <w:color w:val="000000"/>
        </w:rPr>
      </w:pPr>
      <w:r w:rsidRPr="00D623BC">
        <w:rPr>
          <w:rFonts w:ascii="Calibri" w:hAnsi="Calibri" w:cs="Calibri"/>
          <w:b/>
          <w:color w:val="000000"/>
        </w:rPr>
        <w:t>INDICATIVE CONTENT</w:t>
      </w:r>
    </w:p>
    <w:p w:rsidR="002119F5" w:rsidRPr="002119F5" w:rsidRDefault="002119F5" w:rsidP="002119F5">
      <w:r w:rsidRPr="002119F5">
        <w:t xml:space="preserve">The Master’s Project is an essential part of the degree; it is the culmination of the Master’s </w:t>
      </w:r>
      <w:proofErr w:type="spellStart"/>
      <w:r w:rsidRPr="002119F5">
        <w:t>programme</w:t>
      </w:r>
      <w:proofErr w:type="spellEnd"/>
      <w:r w:rsidRPr="002119F5">
        <w:t xml:space="preserve">.   As such, it has been designed and conceived as an integral part of the </w:t>
      </w:r>
      <w:proofErr w:type="spellStart"/>
      <w:r w:rsidRPr="002119F5">
        <w:t>programme</w:t>
      </w:r>
      <w:proofErr w:type="spellEnd"/>
      <w:r w:rsidRPr="002119F5">
        <w:t xml:space="preserve">.   Preparation for the Master’s Project begins early in the </w:t>
      </w:r>
      <w:proofErr w:type="spellStart"/>
      <w:r w:rsidRPr="002119F5">
        <w:t>programme</w:t>
      </w:r>
      <w:proofErr w:type="spellEnd"/>
      <w:r w:rsidRPr="002119F5">
        <w:t xml:space="preserve"> and students acquire analytical and other research skills throughout part 1.  This underpins and enhances the student’s ability to undertake research. </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Formulation and rationale for suitable post-graduate research objectives</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 xml:space="preserve">Application of an appropriate methodology for the investigation. </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Collation and communication - recording and organising information, analysis of results, communicating the results, referencing, plagiarism.</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 xml:space="preserve">Critical review of appropriate literature within a conceptual/theoretical framework. </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 xml:space="preserve">Determination of research results. </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 xml:space="preserve">Critical appraisal of the results/solutions of the investigation. </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 xml:space="preserve">Project planning - project time scale control </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lastRenderedPageBreak/>
        <w:t>Oral/visual critique and presentation of the results of the investigation.</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Written and verbal critique of the research</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Intellectual property - copyright, trademarks, patents.</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Social and cultural context, and ethical issues</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Intellectual property - copyright, trademarks, patents.</w:t>
      </w:r>
    </w:p>
    <w:p w:rsidR="002119F5" w:rsidRPr="002119F5" w:rsidRDefault="002119F5" w:rsidP="00C30718">
      <w:pPr>
        <w:pStyle w:val="bullet"/>
        <w:numPr>
          <w:ilvl w:val="0"/>
          <w:numId w:val="16"/>
        </w:numPr>
        <w:overflowPunct w:val="0"/>
        <w:rPr>
          <w:rFonts w:ascii="Calibri" w:hAnsi="Calibri" w:cs="Calibri"/>
          <w:bCs/>
          <w:iCs/>
          <w:color w:val="000000"/>
        </w:rPr>
      </w:pPr>
      <w:r w:rsidRPr="002119F5">
        <w:rPr>
          <w:rFonts w:ascii="Calibri" w:hAnsi="Calibri" w:cs="Calibri"/>
          <w:bCs/>
          <w:iCs/>
          <w:color w:val="000000"/>
        </w:rPr>
        <w:t>Social and cultural context, and ethical issues</w:t>
      </w:r>
    </w:p>
    <w:p w:rsidR="00D623BC" w:rsidRDefault="00D623BC" w:rsidP="002E3B67">
      <w:pPr>
        <w:pStyle w:val="bullet"/>
        <w:overflowPunct w:val="0"/>
        <w:ind w:left="0" w:firstLine="0"/>
        <w:rPr>
          <w:rFonts w:ascii="Calibri" w:hAnsi="Calibri" w:cs="Calibri"/>
          <w:bCs/>
          <w:iCs/>
          <w:color w:val="000000"/>
          <w:lang w:val="en-US"/>
        </w:rPr>
      </w:pPr>
    </w:p>
    <w:p w:rsidR="006B2570" w:rsidRPr="00B1208A" w:rsidRDefault="006B2570" w:rsidP="006B2570">
      <w:pPr>
        <w:pStyle w:val="fixed"/>
        <w:ind w:left="0" w:firstLine="0"/>
        <w:rPr>
          <w:rFonts w:ascii="Arial" w:hAnsi="Arial" w:cs="Arial"/>
          <w:sz w:val="22"/>
          <w:szCs w:val="22"/>
        </w:rPr>
      </w:pPr>
      <w:r w:rsidRPr="00B1208A">
        <w:rPr>
          <w:rFonts w:ascii="Arial" w:hAnsi="Arial" w:cs="Arial"/>
          <w:sz w:val="22"/>
          <w:szCs w:val="22"/>
        </w:rPr>
        <w:t>ASSESSMENT</w:t>
      </w:r>
    </w:p>
    <w:p w:rsidR="006B2570" w:rsidRPr="00B1208A" w:rsidRDefault="006B2570" w:rsidP="006B2570">
      <w:pPr>
        <w:pStyle w:val="fixed"/>
        <w:ind w:left="0"/>
        <w:rPr>
          <w:rFonts w:ascii="Arial" w:hAnsi="Arial" w:cs="Arial"/>
          <w:sz w:val="22"/>
          <w:szCs w:val="22"/>
        </w:rPr>
      </w:pPr>
    </w:p>
    <w:p w:rsidR="006B2570" w:rsidRDefault="006B2570" w:rsidP="006B2570">
      <w:pPr>
        <w:rPr>
          <w:rFonts w:ascii="Arial" w:hAnsi="Arial" w:cs="Arial"/>
          <w:b/>
        </w:rPr>
      </w:pPr>
      <w:r w:rsidRPr="00691BFC">
        <w:rPr>
          <w:rFonts w:ascii="Arial" w:hAnsi="Arial" w:cs="Arial"/>
          <w:b/>
        </w:rPr>
        <w:t>Assessment Component 1</w:t>
      </w:r>
    </w:p>
    <w:p w:rsidR="006B2570" w:rsidRPr="00BA343F" w:rsidRDefault="006B2570" w:rsidP="006B2570">
      <w:pPr>
        <w:rPr>
          <w:rFonts w:ascii="Arial" w:hAnsi="Arial" w:cs="Arial"/>
          <w:b/>
          <w:i/>
          <w:sz w:val="20"/>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2445"/>
        <w:gridCol w:w="236"/>
        <w:gridCol w:w="301"/>
        <w:gridCol w:w="2474"/>
        <w:gridCol w:w="537"/>
        <w:gridCol w:w="642"/>
        <w:gridCol w:w="1557"/>
        <w:gridCol w:w="274"/>
      </w:tblGrid>
      <w:tr w:rsidR="006B2570" w:rsidRPr="00691BFC" w:rsidTr="00EF2825">
        <w:sdt>
          <w:sdtPr>
            <w:rPr>
              <w:rFonts w:ascii="Arial" w:hAnsi="Arial" w:cs="Arial"/>
            </w:rPr>
            <w:id w:val="-195702306"/>
            <w14:checkbox>
              <w14:checked w14:val="0"/>
              <w14:checkedState w14:val="2612" w14:font="MS Gothic"/>
              <w14:uncheckedState w14:val="2610" w14:font="MS Gothic"/>
            </w14:checkbox>
          </w:sdtPr>
          <w:sdtContent>
            <w:tc>
              <w:tcPr>
                <w:tcW w:w="562" w:type="dxa"/>
              </w:tcPr>
              <w:p w:rsidR="006B2570" w:rsidRPr="00691BFC" w:rsidRDefault="006B2570" w:rsidP="00EF2825">
                <w:pPr>
                  <w:rPr>
                    <w:rFonts w:ascii="Arial" w:hAnsi="Arial" w:cs="Arial"/>
                    <w:b/>
                  </w:rPr>
                </w:pPr>
                <w:r w:rsidRPr="00691BFC">
                  <w:rPr>
                    <w:rFonts w:ascii="Segoe UI Symbol" w:eastAsia="MS Gothic" w:hAnsi="Segoe UI Symbol" w:cs="Segoe UI Symbol"/>
                  </w:rPr>
                  <w:t>☐</w:t>
                </w:r>
              </w:p>
            </w:tc>
          </w:sdtContent>
        </w:sdt>
        <w:tc>
          <w:tcPr>
            <w:tcW w:w="2458" w:type="dxa"/>
          </w:tcPr>
          <w:p w:rsidR="006B2570" w:rsidRPr="00691BFC" w:rsidRDefault="006B2570" w:rsidP="00EF2825">
            <w:pPr>
              <w:rPr>
                <w:rFonts w:ascii="Arial" w:hAnsi="Arial" w:cs="Arial"/>
                <w:b/>
              </w:rPr>
            </w:pPr>
            <w:r w:rsidRPr="00691BFC">
              <w:rPr>
                <w:rFonts w:ascii="Arial" w:hAnsi="Arial" w:cs="Arial"/>
                <w:b/>
              </w:rPr>
              <w:t>Written exam</w:t>
            </w:r>
          </w:p>
        </w:tc>
        <w:sdt>
          <w:sdtPr>
            <w:rPr>
              <w:rFonts w:ascii="Arial" w:hAnsi="Arial" w:cs="Arial"/>
            </w:rPr>
            <w:id w:val="-1554612974"/>
            <w14:checkbox>
              <w14:checked w14:val="1"/>
              <w14:checkedState w14:val="2612" w14:font="MS Gothic"/>
              <w14:uncheckedState w14:val="2610" w14:font="MS Gothic"/>
            </w14:checkbox>
          </w:sdtPr>
          <w:sdtContent>
            <w:tc>
              <w:tcPr>
                <w:tcW w:w="538" w:type="dxa"/>
                <w:gridSpan w:val="2"/>
              </w:tcPr>
              <w:p w:rsidR="006B2570" w:rsidRPr="00691BFC" w:rsidRDefault="006B2570" w:rsidP="00EF2825">
                <w:pPr>
                  <w:rPr>
                    <w:rFonts w:ascii="Arial" w:hAnsi="Arial" w:cs="Arial"/>
                    <w:b/>
                  </w:rPr>
                </w:pPr>
                <w:r>
                  <w:rPr>
                    <w:rFonts w:ascii="MS Gothic" w:eastAsia="MS Gothic" w:hAnsi="MS Gothic" w:cs="Arial" w:hint="eastAsia"/>
                  </w:rPr>
                  <w:t>☒</w:t>
                </w:r>
              </w:p>
            </w:tc>
          </w:sdtContent>
        </w:sdt>
        <w:tc>
          <w:tcPr>
            <w:tcW w:w="2482" w:type="dxa"/>
          </w:tcPr>
          <w:p w:rsidR="006B2570" w:rsidRPr="00691BFC" w:rsidRDefault="006B2570" w:rsidP="00EF2825">
            <w:pPr>
              <w:rPr>
                <w:rFonts w:ascii="Arial" w:hAnsi="Arial" w:cs="Arial"/>
                <w:b/>
              </w:rPr>
            </w:pPr>
            <w:r w:rsidRPr="00691BFC">
              <w:rPr>
                <w:rFonts w:ascii="Arial" w:hAnsi="Arial" w:cs="Arial"/>
                <w:b/>
              </w:rPr>
              <w:t>Coursework</w:t>
            </w:r>
          </w:p>
        </w:tc>
        <w:sdt>
          <w:sdtPr>
            <w:rPr>
              <w:rFonts w:ascii="Arial" w:hAnsi="Arial" w:cs="Arial"/>
            </w:rPr>
            <w:id w:val="1936557291"/>
            <w14:checkbox>
              <w14:checked w14:val="0"/>
              <w14:checkedState w14:val="2612" w14:font="MS Gothic"/>
              <w14:uncheckedState w14:val="2610" w14:font="MS Gothic"/>
            </w14:checkbox>
          </w:sdtPr>
          <w:sdtContent>
            <w:tc>
              <w:tcPr>
                <w:tcW w:w="538" w:type="dxa"/>
              </w:tcPr>
              <w:p w:rsidR="006B2570" w:rsidRPr="00691BFC" w:rsidRDefault="006B2570" w:rsidP="00EF2825">
                <w:pPr>
                  <w:rPr>
                    <w:rFonts w:ascii="Arial" w:hAnsi="Arial" w:cs="Arial"/>
                    <w:b/>
                  </w:rPr>
                </w:pPr>
                <w:r>
                  <w:rPr>
                    <w:rFonts w:ascii="MS Gothic" w:eastAsia="MS Gothic" w:hAnsi="MS Gothic" w:cs="Arial" w:hint="eastAsia"/>
                  </w:rPr>
                  <w:t>☐</w:t>
                </w:r>
              </w:p>
            </w:tc>
          </w:sdtContent>
        </w:sdt>
        <w:tc>
          <w:tcPr>
            <w:tcW w:w="2482" w:type="dxa"/>
            <w:gridSpan w:val="3"/>
          </w:tcPr>
          <w:p w:rsidR="006B2570" w:rsidRPr="00691BFC" w:rsidRDefault="006B2570" w:rsidP="00EF2825">
            <w:pPr>
              <w:rPr>
                <w:rFonts w:ascii="Arial" w:hAnsi="Arial" w:cs="Arial"/>
                <w:b/>
              </w:rPr>
            </w:pPr>
            <w:r w:rsidRPr="00691BFC">
              <w:rPr>
                <w:rFonts w:ascii="Arial" w:hAnsi="Arial" w:cs="Arial"/>
                <w:b/>
              </w:rPr>
              <w:t>Practical</w:t>
            </w:r>
          </w:p>
        </w:tc>
      </w:tr>
      <w:tr w:rsidR="006B2570" w:rsidRPr="00691BFC"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6" w:type="dxa"/>
        </w:trPr>
        <w:tc>
          <w:tcPr>
            <w:tcW w:w="3256" w:type="dxa"/>
            <w:gridSpan w:val="3"/>
          </w:tcPr>
          <w:p w:rsidR="006B2570" w:rsidRPr="00691BFC" w:rsidRDefault="006B2570" w:rsidP="00EF2825">
            <w:pPr>
              <w:jc w:val="center"/>
              <w:rPr>
                <w:rFonts w:ascii="Arial" w:hAnsi="Arial" w:cs="Arial"/>
                <w:b/>
              </w:rPr>
            </w:pPr>
            <w:r w:rsidRPr="00691BFC">
              <w:rPr>
                <w:rFonts w:ascii="Arial" w:hAnsi="Arial" w:cs="Arial"/>
                <w:b/>
              </w:rPr>
              <w:t>Mode of assessment</w:t>
            </w:r>
          </w:p>
        </w:tc>
        <w:tc>
          <w:tcPr>
            <w:tcW w:w="3969" w:type="dxa"/>
            <w:gridSpan w:val="4"/>
          </w:tcPr>
          <w:p w:rsidR="006B2570" w:rsidRPr="00691BFC" w:rsidRDefault="006B2570" w:rsidP="00EF2825">
            <w:pPr>
              <w:jc w:val="center"/>
              <w:rPr>
                <w:rFonts w:ascii="Arial" w:hAnsi="Arial" w:cs="Arial"/>
                <w:b/>
              </w:rPr>
            </w:pPr>
            <w:r w:rsidRPr="00691BFC">
              <w:rPr>
                <w:rFonts w:ascii="Arial" w:hAnsi="Arial" w:cs="Arial"/>
                <w:b/>
              </w:rPr>
              <w:t>Volume</w:t>
            </w:r>
          </w:p>
        </w:tc>
        <w:tc>
          <w:tcPr>
            <w:tcW w:w="1559" w:type="dxa"/>
          </w:tcPr>
          <w:p w:rsidR="006B2570" w:rsidRPr="00691BFC" w:rsidRDefault="006B2570" w:rsidP="00EF2825">
            <w:pPr>
              <w:jc w:val="center"/>
              <w:rPr>
                <w:rFonts w:ascii="Arial" w:hAnsi="Arial" w:cs="Arial"/>
                <w:b/>
              </w:rPr>
            </w:pPr>
            <w:r w:rsidRPr="00691BFC">
              <w:rPr>
                <w:rFonts w:ascii="Arial" w:hAnsi="Arial" w:cs="Arial"/>
                <w:b/>
              </w:rPr>
              <w:t>Weighting</w:t>
            </w:r>
          </w:p>
        </w:tc>
      </w:tr>
      <w:tr w:rsidR="006B2570" w:rsidRPr="00691BFC"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6" w:type="dxa"/>
          <w:trHeight w:val="375"/>
        </w:trPr>
        <w:tc>
          <w:tcPr>
            <w:tcW w:w="3256" w:type="dxa"/>
            <w:gridSpan w:val="3"/>
          </w:tcPr>
          <w:p w:rsidR="006B2570" w:rsidRPr="00691BFC" w:rsidRDefault="006B2570" w:rsidP="00EF2825">
            <w:pPr>
              <w:jc w:val="center"/>
              <w:rPr>
                <w:rFonts w:ascii="Arial" w:hAnsi="Arial" w:cs="Arial"/>
              </w:rPr>
            </w:pPr>
            <w:r>
              <w:rPr>
                <w:rFonts w:ascii="Arial" w:hAnsi="Arial" w:cs="Arial"/>
              </w:rPr>
              <w:t>Master’s Project</w:t>
            </w:r>
          </w:p>
        </w:tc>
        <w:tc>
          <w:tcPr>
            <w:tcW w:w="3969" w:type="dxa"/>
            <w:gridSpan w:val="4"/>
          </w:tcPr>
          <w:p w:rsidR="006B2570" w:rsidRDefault="006B2570" w:rsidP="00EF2825">
            <w:pPr>
              <w:rPr>
                <w:rFonts w:ascii="Arial" w:hAnsi="Arial" w:cs="Arial"/>
              </w:rPr>
            </w:pPr>
            <w:r>
              <w:rPr>
                <w:rFonts w:ascii="Arial" w:hAnsi="Arial" w:cs="Arial"/>
              </w:rPr>
              <w:t>15,0</w:t>
            </w:r>
            <w:r w:rsidRPr="004A5020">
              <w:rPr>
                <w:rFonts w:ascii="Arial" w:hAnsi="Arial" w:cs="Arial"/>
              </w:rPr>
              <w:t>00 words</w:t>
            </w:r>
            <w:r>
              <w:rPr>
                <w:rFonts w:ascii="Arial" w:hAnsi="Arial" w:cs="Arial"/>
              </w:rPr>
              <w:t xml:space="preserve"> equivalent</w:t>
            </w:r>
          </w:p>
          <w:p w:rsidR="006B2570" w:rsidRPr="004F46CD" w:rsidRDefault="006B2570" w:rsidP="00EF2825">
            <w:pPr>
              <w:rPr>
                <w:rFonts w:ascii="Arial" w:hAnsi="Arial" w:cs="Arial"/>
              </w:rPr>
            </w:pPr>
            <w:r w:rsidRPr="004F46CD">
              <w:rPr>
                <w:rFonts w:ascii="Arial" w:hAnsi="Arial" w:cs="Arial"/>
              </w:rPr>
              <w:t xml:space="preserve">Students will produce a </w:t>
            </w:r>
            <w:r>
              <w:rPr>
                <w:rFonts w:ascii="Arial" w:hAnsi="Arial" w:cs="Arial"/>
              </w:rPr>
              <w:t xml:space="preserve">research </w:t>
            </w:r>
            <w:r w:rsidRPr="004F46CD">
              <w:rPr>
                <w:rFonts w:ascii="Arial" w:hAnsi="Arial" w:cs="Arial"/>
              </w:rPr>
              <w:t>portfolio of work appropriate to the nature of their project. This will vary slightly according to the nature of the project undertaken</w:t>
            </w:r>
            <w:r>
              <w:rPr>
                <w:rFonts w:ascii="Arial" w:hAnsi="Arial" w:cs="Arial"/>
              </w:rPr>
              <w:t xml:space="preserve">. </w:t>
            </w:r>
            <w:r w:rsidRPr="004F46CD">
              <w:rPr>
                <w:rFonts w:ascii="Arial" w:hAnsi="Arial" w:cs="Arial"/>
              </w:rPr>
              <w:t xml:space="preserve">Portfolio elements </w:t>
            </w:r>
            <w:r>
              <w:rPr>
                <w:rFonts w:ascii="Arial" w:hAnsi="Arial" w:cs="Arial"/>
              </w:rPr>
              <w:t xml:space="preserve">may </w:t>
            </w:r>
            <w:r w:rsidRPr="004F46CD">
              <w:rPr>
                <w:rFonts w:ascii="Arial" w:hAnsi="Arial" w:cs="Arial"/>
              </w:rPr>
              <w:t xml:space="preserve">include a selection of the following, to be agreed with the external examiner: </w:t>
            </w:r>
          </w:p>
          <w:p w:rsidR="006B2570" w:rsidRPr="004F46CD" w:rsidRDefault="006B2570" w:rsidP="00C30718">
            <w:pPr>
              <w:pStyle w:val="NoSpacing"/>
              <w:numPr>
                <w:ilvl w:val="0"/>
                <w:numId w:val="17"/>
              </w:numPr>
              <w:ind w:left="289" w:hanging="289"/>
            </w:pPr>
            <w:r w:rsidRPr="004F46CD">
              <w:t>Written Report (all students)</w:t>
            </w:r>
          </w:p>
          <w:p w:rsidR="006B2570" w:rsidRDefault="006B2570" w:rsidP="00C30718">
            <w:pPr>
              <w:pStyle w:val="NoSpacing"/>
              <w:numPr>
                <w:ilvl w:val="0"/>
                <w:numId w:val="17"/>
              </w:numPr>
              <w:ind w:left="289" w:hanging="289"/>
            </w:pPr>
            <w:r w:rsidRPr="004F46CD">
              <w:t>Exhibition Board (all students)</w:t>
            </w:r>
          </w:p>
          <w:p w:rsidR="006B2570" w:rsidRPr="004F46CD" w:rsidRDefault="006B2570" w:rsidP="00C30718">
            <w:pPr>
              <w:pStyle w:val="NoSpacing"/>
              <w:numPr>
                <w:ilvl w:val="0"/>
                <w:numId w:val="17"/>
              </w:numPr>
              <w:ind w:left="289" w:hanging="289"/>
            </w:pPr>
            <w:r w:rsidRPr="004F46CD">
              <w:t>Presentation slides</w:t>
            </w:r>
          </w:p>
          <w:p w:rsidR="006B2570" w:rsidRPr="004F46CD" w:rsidRDefault="006B2570" w:rsidP="00C30718">
            <w:pPr>
              <w:pStyle w:val="NoSpacing"/>
              <w:numPr>
                <w:ilvl w:val="0"/>
                <w:numId w:val="17"/>
              </w:numPr>
              <w:ind w:left="289" w:hanging="289"/>
            </w:pPr>
            <w:r w:rsidRPr="004F46CD">
              <w:t>Hardware and/or software implementation</w:t>
            </w:r>
          </w:p>
          <w:p w:rsidR="006B2570" w:rsidRPr="00691BFC" w:rsidRDefault="006B2570" w:rsidP="00EF2825">
            <w:pPr>
              <w:rPr>
                <w:rFonts w:ascii="Arial" w:hAnsi="Arial" w:cs="Arial"/>
                <w:highlight w:val="yellow"/>
              </w:rPr>
            </w:pPr>
          </w:p>
        </w:tc>
        <w:tc>
          <w:tcPr>
            <w:tcW w:w="1559" w:type="dxa"/>
          </w:tcPr>
          <w:p w:rsidR="006B2570" w:rsidRDefault="006B2570" w:rsidP="00EF2825">
            <w:pPr>
              <w:jc w:val="center"/>
              <w:rPr>
                <w:rFonts w:ascii="Arial" w:hAnsi="Arial" w:cs="Arial"/>
              </w:rPr>
            </w:pPr>
            <w:r>
              <w:rPr>
                <w:rFonts w:ascii="Arial" w:hAnsi="Arial" w:cs="Arial"/>
              </w:rPr>
              <w:t>80%</w:t>
            </w:r>
          </w:p>
          <w:p w:rsidR="006B2570" w:rsidRDefault="006B2570" w:rsidP="00EF2825">
            <w:pPr>
              <w:jc w:val="center"/>
              <w:rPr>
                <w:rFonts w:ascii="Arial" w:hAnsi="Arial" w:cs="Arial"/>
              </w:rPr>
            </w:pPr>
          </w:p>
          <w:p w:rsidR="006B2570" w:rsidRPr="00691BFC" w:rsidRDefault="006B2570" w:rsidP="00EF2825">
            <w:pPr>
              <w:jc w:val="center"/>
              <w:rPr>
                <w:rFonts w:ascii="Arial" w:hAnsi="Arial" w:cs="Arial"/>
              </w:rPr>
            </w:pPr>
          </w:p>
        </w:tc>
      </w:tr>
    </w:tbl>
    <w:p w:rsidR="006B2570" w:rsidRDefault="006B2570" w:rsidP="006B2570">
      <w:pPr>
        <w:pStyle w:val="fixed"/>
        <w:ind w:left="0" w:firstLine="0"/>
        <w:rPr>
          <w:rFonts w:ascii="Arial" w:hAnsi="Arial" w:cs="Arial"/>
          <w:b w:val="0"/>
          <w:sz w:val="22"/>
          <w:szCs w:val="22"/>
        </w:rPr>
      </w:pPr>
    </w:p>
    <w:p w:rsidR="006B2570" w:rsidRDefault="006B2570" w:rsidP="006B2570">
      <w:pPr>
        <w:rPr>
          <w:rFonts w:ascii="Arial" w:hAnsi="Arial" w:cs="Arial"/>
          <w:b/>
        </w:rPr>
      </w:pPr>
      <w:r w:rsidRPr="004A5020">
        <w:rPr>
          <w:rFonts w:ascii="Arial" w:hAnsi="Arial" w:cs="Arial"/>
          <w:b/>
        </w:rPr>
        <w:t>Assessment Component 2</w:t>
      </w:r>
    </w:p>
    <w:p w:rsidR="006B2570" w:rsidRPr="004A5020" w:rsidRDefault="006B2570" w:rsidP="006B2570">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2445"/>
        <w:gridCol w:w="236"/>
        <w:gridCol w:w="301"/>
        <w:gridCol w:w="2474"/>
        <w:gridCol w:w="537"/>
        <w:gridCol w:w="642"/>
        <w:gridCol w:w="1557"/>
        <w:gridCol w:w="274"/>
      </w:tblGrid>
      <w:tr w:rsidR="006B2570" w:rsidRPr="004A5020" w:rsidTr="00EF2825">
        <w:sdt>
          <w:sdtPr>
            <w:rPr>
              <w:rFonts w:ascii="Arial" w:hAnsi="Arial" w:cs="Arial"/>
            </w:rPr>
            <w:id w:val="-462339681"/>
            <w14:checkbox>
              <w14:checked w14:val="0"/>
              <w14:checkedState w14:val="2612" w14:font="MS Gothic"/>
              <w14:uncheckedState w14:val="2610" w14:font="MS Gothic"/>
            </w14:checkbox>
          </w:sdtPr>
          <w:sdtContent>
            <w:tc>
              <w:tcPr>
                <w:tcW w:w="562" w:type="dxa"/>
              </w:tcPr>
              <w:p w:rsidR="006B2570" w:rsidRPr="004A5020" w:rsidRDefault="006B2570" w:rsidP="00EF2825">
                <w:pPr>
                  <w:rPr>
                    <w:rFonts w:ascii="Arial" w:hAnsi="Arial" w:cs="Arial"/>
                    <w:b/>
                  </w:rPr>
                </w:pPr>
                <w:r w:rsidRPr="004A5020">
                  <w:rPr>
                    <w:rFonts w:ascii="MS Gothic" w:eastAsia="MS Gothic" w:hAnsi="MS Gothic" w:cs="Arial" w:hint="eastAsia"/>
                  </w:rPr>
                  <w:t>☐</w:t>
                </w:r>
              </w:p>
            </w:tc>
          </w:sdtContent>
        </w:sdt>
        <w:tc>
          <w:tcPr>
            <w:tcW w:w="2458" w:type="dxa"/>
          </w:tcPr>
          <w:p w:rsidR="006B2570" w:rsidRPr="004A5020" w:rsidRDefault="006B2570" w:rsidP="00EF2825">
            <w:pPr>
              <w:rPr>
                <w:rFonts w:ascii="Arial" w:hAnsi="Arial" w:cs="Arial"/>
                <w:b/>
              </w:rPr>
            </w:pPr>
            <w:r w:rsidRPr="004A5020">
              <w:rPr>
                <w:rFonts w:ascii="Arial" w:hAnsi="Arial" w:cs="Arial"/>
                <w:b/>
              </w:rPr>
              <w:t>Written exam</w:t>
            </w:r>
          </w:p>
        </w:tc>
        <w:sdt>
          <w:sdtPr>
            <w:rPr>
              <w:rFonts w:ascii="Arial" w:hAnsi="Arial" w:cs="Arial"/>
            </w:rPr>
            <w:id w:val="-1321499513"/>
            <w14:checkbox>
              <w14:checked w14:val="0"/>
              <w14:checkedState w14:val="2612" w14:font="MS Gothic"/>
              <w14:uncheckedState w14:val="2610" w14:font="MS Gothic"/>
            </w14:checkbox>
          </w:sdtPr>
          <w:sdtContent>
            <w:tc>
              <w:tcPr>
                <w:tcW w:w="538" w:type="dxa"/>
                <w:gridSpan w:val="2"/>
              </w:tcPr>
              <w:p w:rsidR="006B2570" w:rsidRPr="004A5020" w:rsidRDefault="006B2570" w:rsidP="00EF2825">
                <w:pPr>
                  <w:rPr>
                    <w:rFonts w:ascii="Arial" w:hAnsi="Arial" w:cs="Arial"/>
                    <w:b/>
                  </w:rPr>
                </w:pPr>
                <w:r>
                  <w:rPr>
                    <w:rFonts w:ascii="MS Gothic" w:eastAsia="MS Gothic" w:hAnsi="MS Gothic" w:cs="Arial" w:hint="eastAsia"/>
                  </w:rPr>
                  <w:t>☐</w:t>
                </w:r>
              </w:p>
            </w:tc>
          </w:sdtContent>
        </w:sdt>
        <w:tc>
          <w:tcPr>
            <w:tcW w:w="2482" w:type="dxa"/>
          </w:tcPr>
          <w:p w:rsidR="006B2570" w:rsidRPr="004A5020" w:rsidRDefault="006B2570" w:rsidP="00EF2825">
            <w:pPr>
              <w:rPr>
                <w:rFonts w:ascii="Arial" w:hAnsi="Arial" w:cs="Arial"/>
                <w:b/>
              </w:rPr>
            </w:pPr>
            <w:r w:rsidRPr="004A5020">
              <w:rPr>
                <w:rFonts w:ascii="Arial" w:hAnsi="Arial" w:cs="Arial"/>
                <w:b/>
              </w:rPr>
              <w:t>Coursework</w:t>
            </w:r>
          </w:p>
        </w:tc>
        <w:sdt>
          <w:sdtPr>
            <w:rPr>
              <w:rFonts w:ascii="Arial" w:hAnsi="Arial" w:cs="Arial"/>
            </w:rPr>
            <w:id w:val="2047563711"/>
            <w14:checkbox>
              <w14:checked w14:val="1"/>
              <w14:checkedState w14:val="2612" w14:font="MS Gothic"/>
              <w14:uncheckedState w14:val="2610" w14:font="MS Gothic"/>
            </w14:checkbox>
          </w:sdtPr>
          <w:sdtContent>
            <w:tc>
              <w:tcPr>
                <w:tcW w:w="538" w:type="dxa"/>
              </w:tcPr>
              <w:p w:rsidR="006B2570" w:rsidRPr="004A5020" w:rsidRDefault="006B2570" w:rsidP="00EF2825">
                <w:pPr>
                  <w:rPr>
                    <w:rFonts w:ascii="Arial" w:hAnsi="Arial" w:cs="Arial"/>
                    <w:b/>
                  </w:rPr>
                </w:pPr>
                <w:r>
                  <w:rPr>
                    <w:rFonts w:ascii="MS Gothic" w:eastAsia="MS Gothic" w:hAnsi="MS Gothic" w:cs="Arial" w:hint="eastAsia"/>
                  </w:rPr>
                  <w:t>☒</w:t>
                </w:r>
              </w:p>
            </w:tc>
          </w:sdtContent>
        </w:sdt>
        <w:tc>
          <w:tcPr>
            <w:tcW w:w="2482" w:type="dxa"/>
            <w:gridSpan w:val="3"/>
          </w:tcPr>
          <w:p w:rsidR="006B2570" w:rsidRPr="004A5020" w:rsidRDefault="006B2570" w:rsidP="00EF2825">
            <w:pPr>
              <w:rPr>
                <w:rFonts w:ascii="Arial" w:hAnsi="Arial" w:cs="Arial"/>
                <w:b/>
              </w:rPr>
            </w:pPr>
            <w:r w:rsidRPr="004A5020">
              <w:rPr>
                <w:rFonts w:ascii="Arial" w:hAnsi="Arial" w:cs="Arial"/>
                <w:b/>
              </w:rPr>
              <w:t>Practical</w:t>
            </w:r>
          </w:p>
        </w:tc>
      </w:tr>
      <w:tr w:rsidR="006B2570" w:rsidRPr="004A5020"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6" w:type="dxa"/>
        </w:trPr>
        <w:tc>
          <w:tcPr>
            <w:tcW w:w="3256" w:type="dxa"/>
            <w:gridSpan w:val="3"/>
          </w:tcPr>
          <w:p w:rsidR="006B2570" w:rsidRPr="004A5020" w:rsidRDefault="006B2570" w:rsidP="00EF2825">
            <w:pPr>
              <w:jc w:val="center"/>
              <w:rPr>
                <w:rFonts w:ascii="Arial" w:hAnsi="Arial" w:cs="Arial"/>
                <w:b/>
              </w:rPr>
            </w:pPr>
            <w:r w:rsidRPr="004A5020">
              <w:rPr>
                <w:rFonts w:ascii="Arial" w:hAnsi="Arial" w:cs="Arial"/>
                <w:b/>
              </w:rPr>
              <w:t>Mode of assessment</w:t>
            </w:r>
          </w:p>
        </w:tc>
        <w:tc>
          <w:tcPr>
            <w:tcW w:w="3969" w:type="dxa"/>
            <w:gridSpan w:val="4"/>
          </w:tcPr>
          <w:p w:rsidR="006B2570" w:rsidRPr="004A5020" w:rsidRDefault="006B2570" w:rsidP="00EF2825">
            <w:pPr>
              <w:rPr>
                <w:rFonts w:ascii="Arial" w:hAnsi="Arial" w:cs="Arial"/>
              </w:rPr>
            </w:pPr>
            <w:r w:rsidRPr="004A5020">
              <w:rPr>
                <w:rFonts w:ascii="Arial" w:hAnsi="Arial" w:cs="Arial"/>
                <w:b/>
              </w:rPr>
              <w:t>Volume</w:t>
            </w:r>
          </w:p>
        </w:tc>
        <w:tc>
          <w:tcPr>
            <w:tcW w:w="1559" w:type="dxa"/>
          </w:tcPr>
          <w:p w:rsidR="006B2570" w:rsidRPr="004A5020" w:rsidRDefault="006B2570" w:rsidP="00EF2825">
            <w:pPr>
              <w:rPr>
                <w:rFonts w:ascii="Arial" w:hAnsi="Arial" w:cs="Arial"/>
              </w:rPr>
            </w:pPr>
            <w:r w:rsidRPr="004A5020">
              <w:rPr>
                <w:rFonts w:ascii="Arial" w:hAnsi="Arial" w:cs="Arial"/>
                <w:b/>
              </w:rPr>
              <w:t>Weighting</w:t>
            </w:r>
          </w:p>
        </w:tc>
      </w:tr>
      <w:tr w:rsidR="006B2570" w:rsidRPr="00B1208A"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6" w:type="dxa"/>
        </w:trPr>
        <w:tc>
          <w:tcPr>
            <w:tcW w:w="3256" w:type="dxa"/>
            <w:gridSpan w:val="3"/>
          </w:tcPr>
          <w:p w:rsidR="006B2570" w:rsidRPr="004A5020" w:rsidRDefault="006B2570" w:rsidP="00EF2825">
            <w:pPr>
              <w:jc w:val="center"/>
              <w:rPr>
                <w:rFonts w:ascii="Arial" w:hAnsi="Arial" w:cs="Arial"/>
              </w:rPr>
            </w:pPr>
            <w:r>
              <w:rPr>
                <w:rFonts w:ascii="Arial" w:hAnsi="Arial" w:cs="Arial"/>
              </w:rPr>
              <w:t>Viva voce</w:t>
            </w:r>
          </w:p>
        </w:tc>
        <w:tc>
          <w:tcPr>
            <w:tcW w:w="3969" w:type="dxa"/>
            <w:gridSpan w:val="4"/>
          </w:tcPr>
          <w:p w:rsidR="006B2570" w:rsidRPr="004A5020" w:rsidRDefault="006B2570" w:rsidP="00EF2825">
            <w:pPr>
              <w:rPr>
                <w:rFonts w:ascii="Arial" w:hAnsi="Arial" w:cs="Arial"/>
              </w:rPr>
            </w:pPr>
            <w:r>
              <w:rPr>
                <w:rFonts w:ascii="Arial" w:hAnsi="Arial" w:cs="Arial"/>
              </w:rPr>
              <w:t>15</w:t>
            </w:r>
            <w:r w:rsidRPr="004A5020">
              <w:rPr>
                <w:rFonts w:ascii="Arial" w:hAnsi="Arial" w:cs="Arial"/>
              </w:rPr>
              <w:t xml:space="preserve"> </w:t>
            </w:r>
            <w:proofErr w:type="spellStart"/>
            <w:r w:rsidRPr="004A5020">
              <w:rPr>
                <w:rFonts w:ascii="Arial" w:hAnsi="Arial" w:cs="Arial"/>
              </w:rPr>
              <w:t>mins</w:t>
            </w:r>
            <w:proofErr w:type="spellEnd"/>
            <w:r>
              <w:rPr>
                <w:rFonts w:ascii="Arial" w:hAnsi="Arial" w:cs="Arial"/>
              </w:rPr>
              <w:t xml:space="preserve"> (before questions)</w:t>
            </w:r>
          </w:p>
        </w:tc>
        <w:tc>
          <w:tcPr>
            <w:tcW w:w="1559" w:type="dxa"/>
          </w:tcPr>
          <w:p w:rsidR="006B2570" w:rsidRPr="00B1208A" w:rsidRDefault="006B2570" w:rsidP="00EF2825">
            <w:pPr>
              <w:rPr>
                <w:rFonts w:ascii="Arial" w:hAnsi="Arial" w:cs="Arial"/>
              </w:rPr>
            </w:pPr>
            <w:r>
              <w:rPr>
                <w:rFonts w:ascii="Arial" w:hAnsi="Arial" w:cs="Arial"/>
              </w:rPr>
              <w:t>2</w:t>
            </w:r>
            <w:r w:rsidRPr="004A5020">
              <w:rPr>
                <w:rFonts w:ascii="Arial" w:hAnsi="Arial" w:cs="Arial"/>
              </w:rPr>
              <w:t>0%</w:t>
            </w:r>
          </w:p>
        </w:tc>
      </w:tr>
    </w:tbl>
    <w:p w:rsidR="006B2570" w:rsidRDefault="006B2570" w:rsidP="006B2570">
      <w:pPr>
        <w:pStyle w:val="fixed"/>
        <w:ind w:left="0" w:firstLine="0"/>
        <w:rPr>
          <w:rFonts w:ascii="Arial" w:hAnsi="Arial" w:cs="Arial"/>
          <w:b w:val="0"/>
          <w:sz w:val="22"/>
          <w:szCs w:val="22"/>
        </w:rPr>
      </w:pPr>
    </w:p>
    <w:p w:rsidR="006B2570" w:rsidRPr="00B1208A" w:rsidRDefault="006B2570" w:rsidP="006B2570">
      <w:pPr>
        <w:pStyle w:val="fixed"/>
        <w:keepNext/>
        <w:ind w:left="0" w:firstLine="0"/>
        <w:jc w:val="both"/>
        <w:rPr>
          <w:rFonts w:ascii="Arial" w:hAnsi="Arial" w:cs="Arial"/>
          <w:sz w:val="22"/>
          <w:szCs w:val="22"/>
        </w:rPr>
      </w:pPr>
      <w:r w:rsidRPr="00B1208A">
        <w:rPr>
          <w:rFonts w:ascii="Arial" w:hAnsi="Arial" w:cs="Arial"/>
          <w:sz w:val="22"/>
          <w:szCs w:val="22"/>
        </w:rPr>
        <w:t>Assessment Summary</w:t>
      </w:r>
    </w:p>
    <w:tbl>
      <w:tblPr>
        <w:tblStyle w:val="TableGrid"/>
        <w:tblW w:w="0" w:type="auto"/>
        <w:tblLayout w:type="fixed"/>
        <w:tblLook w:val="04A0" w:firstRow="1" w:lastRow="0" w:firstColumn="1" w:lastColumn="0" w:noHBand="0" w:noVBand="1"/>
      </w:tblPr>
      <w:tblGrid>
        <w:gridCol w:w="3261"/>
        <w:gridCol w:w="1842"/>
      </w:tblGrid>
      <w:tr w:rsidR="006B2570" w:rsidRPr="00B1208A" w:rsidTr="00EF2825">
        <w:tc>
          <w:tcPr>
            <w:tcW w:w="3261" w:type="dxa"/>
            <w:tcBorders>
              <w:top w:val="single" w:sz="4" w:space="0" w:color="auto"/>
              <w:left w:val="single" w:sz="4" w:space="0" w:color="auto"/>
            </w:tcBorders>
          </w:tcPr>
          <w:p w:rsidR="006B2570" w:rsidRPr="00B1208A" w:rsidRDefault="006B2570" w:rsidP="00EF2825">
            <w:pPr>
              <w:keepNext/>
              <w:rPr>
                <w:rFonts w:ascii="Arial" w:hAnsi="Arial" w:cs="Arial"/>
                <w:b/>
              </w:rPr>
            </w:pPr>
            <w:r w:rsidRPr="00B1208A">
              <w:rPr>
                <w:rFonts w:ascii="Arial" w:hAnsi="Arial" w:cs="Arial"/>
                <w:b/>
              </w:rPr>
              <w:t>Activity type</w:t>
            </w:r>
          </w:p>
        </w:tc>
        <w:tc>
          <w:tcPr>
            <w:tcW w:w="1842" w:type="dxa"/>
          </w:tcPr>
          <w:p w:rsidR="006B2570" w:rsidRPr="00B1208A" w:rsidRDefault="006B2570" w:rsidP="00EF2825">
            <w:pPr>
              <w:keepNext/>
              <w:jc w:val="center"/>
              <w:rPr>
                <w:rFonts w:ascii="Arial" w:hAnsi="Arial" w:cs="Arial"/>
                <w:b/>
              </w:rPr>
            </w:pPr>
            <w:r w:rsidRPr="00B1208A">
              <w:rPr>
                <w:rFonts w:ascii="Arial" w:hAnsi="Arial" w:cs="Arial"/>
                <w:b/>
              </w:rPr>
              <w:t>Percentage</w:t>
            </w:r>
          </w:p>
        </w:tc>
      </w:tr>
      <w:tr w:rsidR="006B2570" w:rsidRPr="00B1208A" w:rsidTr="00EF2825">
        <w:tc>
          <w:tcPr>
            <w:tcW w:w="3261" w:type="dxa"/>
          </w:tcPr>
          <w:p w:rsidR="006B2570" w:rsidRPr="00B1208A" w:rsidRDefault="006B2570" w:rsidP="00EF2825">
            <w:pPr>
              <w:keepNext/>
              <w:rPr>
                <w:rFonts w:ascii="Arial" w:hAnsi="Arial" w:cs="Arial"/>
              </w:rPr>
            </w:pPr>
            <w:r w:rsidRPr="00B1208A">
              <w:rPr>
                <w:rFonts w:ascii="Arial" w:hAnsi="Arial" w:cs="Arial"/>
              </w:rPr>
              <w:t>Written exam</w:t>
            </w:r>
          </w:p>
        </w:tc>
        <w:tc>
          <w:tcPr>
            <w:tcW w:w="1842" w:type="dxa"/>
          </w:tcPr>
          <w:p w:rsidR="006B2570" w:rsidRPr="00B1208A" w:rsidRDefault="006B2570" w:rsidP="00EF2825">
            <w:pPr>
              <w:keepNext/>
              <w:jc w:val="center"/>
              <w:rPr>
                <w:rFonts w:ascii="Arial" w:hAnsi="Arial" w:cs="Arial"/>
              </w:rPr>
            </w:pPr>
            <w:r>
              <w:rPr>
                <w:rFonts w:ascii="Arial" w:hAnsi="Arial" w:cs="Arial"/>
              </w:rPr>
              <w:t>0%</w:t>
            </w:r>
          </w:p>
        </w:tc>
      </w:tr>
      <w:tr w:rsidR="006B2570" w:rsidRPr="00B1208A" w:rsidTr="00EF2825">
        <w:tc>
          <w:tcPr>
            <w:tcW w:w="3261" w:type="dxa"/>
          </w:tcPr>
          <w:p w:rsidR="006B2570" w:rsidRPr="00B1208A" w:rsidRDefault="006B2570" w:rsidP="00EF2825">
            <w:pPr>
              <w:keepNext/>
              <w:rPr>
                <w:rFonts w:ascii="Arial" w:hAnsi="Arial" w:cs="Arial"/>
              </w:rPr>
            </w:pPr>
            <w:r w:rsidRPr="00B1208A">
              <w:rPr>
                <w:rFonts w:ascii="Arial" w:hAnsi="Arial" w:cs="Arial"/>
              </w:rPr>
              <w:t>Coursework</w:t>
            </w:r>
          </w:p>
        </w:tc>
        <w:tc>
          <w:tcPr>
            <w:tcW w:w="1842" w:type="dxa"/>
          </w:tcPr>
          <w:p w:rsidR="006B2570" w:rsidRPr="00B1208A" w:rsidRDefault="006B2570" w:rsidP="00EF2825">
            <w:pPr>
              <w:keepNext/>
              <w:jc w:val="center"/>
              <w:rPr>
                <w:rFonts w:ascii="Arial" w:hAnsi="Arial" w:cs="Arial"/>
              </w:rPr>
            </w:pPr>
            <w:r>
              <w:rPr>
                <w:rFonts w:ascii="Arial" w:hAnsi="Arial" w:cs="Arial"/>
              </w:rPr>
              <w:t>80%</w:t>
            </w:r>
          </w:p>
        </w:tc>
      </w:tr>
      <w:tr w:rsidR="006B2570" w:rsidRPr="00B1208A" w:rsidTr="00EF2825">
        <w:tc>
          <w:tcPr>
            <w:tcW w:w="3261" w:type="dxa"/>
          </w:tcPr>
          <w:p w:rsidR="006B2570" w:rsidRPr="00B1208A" w:rsidRDefault="006B2570" w:rsidP="00EF2825">
            <w:pPr>
              <w:keepNext/>
              <w:rPr>
                <w:rFonts w:ascii="Arial" w:hAnsi="Arial" w:cs="Arial"/>
              </w:rPr>
            </w:pPr>
            <w:r w:rsidRPr="00B1208A">
              <w:rPr>
                <w:rFonts w:ascii="Arial" w:hAnsi="Arial" w:cs="Arial"/>
              </w:rPr>
              <w:t>Practical</w:t>
            </w:r>
          </w:p>
        </w:tc>
        <w:tc>
          <w:tcPr>
            <w:tcW w:w="1842" w:type="dxa"/>
          </w:tcPr>
          <w:p w:rsidR="006B2570" w:rsidRPr="00B1208A" w:rsidRDefault="006B2570" w:rsidP="00EF2825">
            <w:pPr>
              <w:keepNext/>
              <w:jc w:val="center"/>
              <w:rPr>
                <w:rFonts w:ascii="Arial" w:hAnsi="Arial" w:cs="Arial"/>
              </w:rPr>
            </w:pPr>
            <w:r>
              <w:rPr>
                <w:rFonts w:ascii="Arial" w:hAnsi="Arial" w:cs="Arial"/>
              </w:rPr>
              <w:t>20%</w:t>
            </w:r>
          </w:p>
        </w:tc>
      </w:tr>
      <w:tr w:rsidR="006B2570" w:rsidRPr="00B1208A" w:rsidTr="00EF2825">
        <w:tc>
          <w:tcPr>
            <w:tcW w:w="3261" w:type="dxa"/>
          </w:tcPr>
          <w:p w:rsidR="006B2570" w:rsidRPr="00B1208A" w:rsidRDefault="006B2570" w:rsidP="00EF2825">
            <w:pPr>
              <w:keepNext/>
              <w:rPr>
                <w:rFonts w:ascii="Arial" w:hAnsi="Arial" w:cs="Arial"/>
              </w:rPr>
            </w:pPr>
            <w:r w:rsidRPr="00B1208A">
              <w:rPr>
                <w:rFonts w:ascii="Arial" w:hAnsi="Arial" w:cs="Arial"/>
                <w:b/>
              </w:rPr>
              <w:t>TOTAL</w:t>
            </w:r>
          </w:p>
        </w:tc>
        <w:tc>
          <w:tcPr>
            <w:tcW w:w="1842" w:type="dxa"/>
          </w:tcPr>
          <w:p w:rsidR="006B2570" w:rsidRPr="00B1208A" w:rsidRDefault="006B2570" w:rsidP="00EF2825">
            <w:pPr>
              <w:keepNext/>
              <w:jc w:val="center"/>
              <w:rPr>
                <w:rFonts w:ascii="Arial" w:hAnsi="Arial" w:cs="Arial"/>
                <w:b/>
              </w:rPr>
            </w:pPr>
            <w:r w:rsidRPr="00B1208A">
              <w:rPr>
                <w:rFonts w:ascii="Arial" w:hAnsi="Arial" w:cs="Arial"/>
                <w:b/>
              </w:rPr>
              <w:t>100%</w:t>
            </w:r>
          </w:p>
        </w:tc>
      </w:tr>
    </w:tbl>
    <w:p w:rsidR="0020120A" w:rsidRDefault="006B2570" w:rsidP="006B2570">
      <w:r>
        <w:br w:type="page"/>
      </w:r>
    </w:p>
    <w:p w:rsidR="0032341E" w:rsidRPr="0032341E" w:rsidRDefault="0032341E" w:rsidP="002119F5">
      <w:pPr>
        <w:pStyle w:val="Heading1"/>
      </w:pPr>
      <w:bookmarkStart w:id="6" w:name="_Toc43040047"/>
      <w:r w:rsidRPr="0032341E">
        <w:lastRenderedPageBreak/>
        <w:t>T</w:t>
      </w:r>
      <w:r w:rsidR="00634E48">
        <w:t>he</w:t>
      </w:r>
      <w:r w:rsidRPr="0032341E">
        <w:t xml:space="preserve"> M</w:t>
      </w:r>
      <w:r w:rsidR="00634E48">
        <w:t>ajor</w:t>
      </w:r>
      <w:r w:rsidRPr="0032341E">
        <w:t xml:space="preserve"> P</w:t>
      </w:r>
      <w:r w:rsidR="00634E48">
        <w:t>roject</w:t>
      </w:r>
      <w:r w:rsidRPr="0032341E">
        <w:t xml:space="preserve"> M</w:t>
      </w:r>
      <w:r w:rsidR="00634E48">
        <w:t>odule</w:t>
      </w:r>
      <w:bookmarkEnd w:id="6"/>
      <w:r w:rsidRPr="0032341E">
        <w:t xml:space="preserve"> </w:t>
      </w:r>
    </w:p>
    <w:p w:rsidR="0032341E" w:rsidRDefault="0032341E" w:rsidP="002119F5"/>
    <w:tbl>
      <w:tblPr>
        <w:tblW w:w="0" w:type="auto"/>
        <w:tblLayout w:type="fixed"/>
        <w:tblLook w:val="0000" w:firstRow="0" w:lastRow="0" w:firstColumn="0" w:lastColumn="0" w:noHBand="0" w:noVBand="0"/>
      </w:tblPr>
      <w:tblGrid>
        <w:gridCol w:w="1950"/>
        <w:gridCol w:w="6935"/>
      </w:tblGrid>
      <w:tr w:rsidR="0032341E" w:rsidTr="001C6618">
        <w:tc>
          <w:tcPr>
            <w:tcW w:w="1950" w:type="dxa"/>
            <w:shd w:val="clear" w:color="auto" w:fill="auto"/>
          </w:tcPr>
          <w:p w:rsidR="0032341E" w:rsidRDefault="0032341E" w:rsidP="001C6618">
            <w:pPr>
              <w:pStyle w:val="fixed"/>
              <w:ind w:left="0" w:firstLine="0"/>
              <w:rPr>
                <w:rFonts w:ascii="Arial" w:hAnsi="Arial" w:cs="Arial"/>
                <w:sz w:val="22"/>
                <w:szCs w:val="22"/>
              </w:rPr>
            </w:pPr>
            <w:r w:rsidRPr="00203392">
              <w:rPr>
                <w:rFonts w:ascii="Arial" w:hAnsi="Arial" w:cs="Arial"/>
                <w:sz w:val="22"/>
                <w:szCs w:val="22"/>
              </w:rPr>
              <w:t>MODULE CODE:</w:t>
            </w:r>
          </w:p>
        </w:tc>
        <w:tc>
          <w:tcPr>
            <w:tcW w:w="6935" w:type="dxa"/>
            <w:shd w:val="clear" w:color="auto" w:fill="auto"/>
          </w:tcPr>
          <w:p w:rsidR="0032341E" w:rsidRDefault="0032341E" w:rsidP="001C6618">
            <w:pPr>
              <w:pStyle w:val="fixed"/>
              <w:ind w:left="0" w:firstLine="0"/>
              <w:rPr>
                <w:rFonts w:ascii="Arial" w:hAnsi="Arial" w:cs="Arial"/>
                <w:sz w:val="22"/>
                <w:szCs w:val="22"/>
              </w:rPr>
            </w:pPr>
            <w:r>
              <w:rPr>
                <w:rFonts w:ascii="Arial" w:hAnsi="Arial" w:cs="Arial"/>
                <w:sz w:val="22"/>
                <w:szCs w:val="22"/>
              </w:rPr>
              <w:t>ACCA7006</w:t>
            </w:r>
          </w:p>
        </w:tc>
      </w:tr>
      <w:tr w:rsidR="0032341E" w:rsidRPr="00F00E2F" w:rsidTr="001C6618">
        <w:tc>
          <w:tcPr>
            <w:tcW w:w="1950" w:type="dxa"/>
            <w:shd w:val="clear" w:color="auto" w:fill="auto"/>
          </w:tcPr>
          <w:p w:rsidR="0032341E" w:rsidRDefault="0032341E" w:rsidP="001C6618">
            <w:pPr>
              <w:pStyle w:val="fixed"/>
              <w:ind w:left="0" w:firstLine="0"/>
              <w:rPr>
                <w:rFonts w:ascii="Arial" w:hAnsi="Arial" w:cs="Arial"/>
                <w:sz w:val="22"/>
                <w:szCs w:val="22"/>
              </w:rPr>
            </w:pPr>
            <w:r w:rsidRPr="003E5900">
              <w:rPr>
                <w:rFonts w:ascii="Arial" w:hAnsi="Arial" w:cs="Arial"/>
                <w:sz w:val="22"/>
                <w:szCs w:val="22"/>
              </w:rPr>
              <w:t>TITLE:</w:t>
            </w:r>
          </w:p>
        </w:tc>
        <w:tc>
          <w:tcPr>
            <w:tcW w:w="6935" w:type="dxa"/>
            <w:shd w:val="clear" w:color="auto" w:fill="auto"/>
          </w:tcPr>
          <w:p w:rsidR="0032341E" w:rsidRPr="00F00E2F" w:rsidRDefault="0032341E" w:rsidP="001C6618">
            <w:pPr>
              <w:pStyle w:val="fixed"/>
              <w:ind w:left="0" w:firstLine="0"/>
              <w:rPr>
                <w:rFonts w:ascii="Arial" w:hAnsi="Arial" w:cs="Arial"/>
                <w:sz w:val="22"/>
                <w:szCs w:val="22"/>
              </w:rPr>
            </w:pPr>
            <w:r w:rsidRPr="00F00E2F">
              <w:rPr>
                <w:rFonts w:ascii="Arial" w:hAnsi="Arial" w:cs="Arial"/>
                <w:sz w:val="22"/>
                <w:szCs w:val="22"/>
              </w:rPr>
              <w:t>Major Project</w:t>
            </w:r>
          </w:p>
        </w:tc>
      </w:tr>
      <w:tr w:rsidR="0032341E" w:rsidRPr="00F00E2F" w:rsidTr="001C6618">
        <w:tc>
          <w:tcPr>
            <w:tcW w:w="1950" w:type="dxa"/>
            <w:shd w:val="clear" w:color="auto" w:fill="auto"/>
          </w:tcPr>
          <w:p w:rsidR="0032341E" w:rsidRDefault="0032341E" w:rsidP="001C6618">
            <w:pPr>
              <w:pStyle w:val="fixed"/>
              <w:ind w:left="0" w:firstLine="0"/>
              <w:rPr>
                <w:rFonts w:ascii="Arial" w:hAnsi="Arial" w:cs="Arial"/>
                <w:sz w:val="22"/>
                <w:szCs w:val="22"/>
              </w:rPr>
            </w:pPr>
            <w:r w:rsidRPr="00203392">
              <w:rPr>
                <w:rFonts w:ascii="Arial" w:hAnsi="Arial" w:cs="Arial"/>
                <w:sz w:val="22"/>
                <w:szCs w:val="22"/>
              </w:rPr>
              <w:t>DATED:</w:t>
            </w:r>
          </w:p>
        </w:tc>
        <w:tc>
          <w:tcPr>
            <w:tcW w:w="6935" w:type="dxa"/>
            <w:shd w:val="clear" w:color="auto" w:fill="auto"/>
          </w:tcPr>
          <w:p w:rsidR="0032341E" w:rsidRDefault="0032341E" w:rsidP="001C6618">
            <w:pPr>
              <w:pStyle w:val="fixed"/>
              <w:ind w:left="0" w:firstLine="0"/>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FILLIN  DD/MM/YYYY \d DD/MM/YYYY  \* MERGEFORMAT </w:instrText>
            </w:r>
            <w:r>
              <w:rPr>
                <w:rFonts w:ascii="Arial" w:hAnsi="Arial" w:cs="Arial"/>
                <w:sz w:val="22"/>
                <w:szCs w:val="22"/>
              </w:rPr>
              <w:fldChar w:fldCharType="separate"/>
            </w:r>
            <w:r>
              <w:rPr>
                <w:rFonts w:ascii="Arial" w:hAnsi="Arial" w:cs="Arial"/>
                <w:sz w:val="22"/>
                <w:szCs w:val="22"/>
              </w:rPr>
              <w:t>16/08/2018</w:t>
            </w:r>
            <w:r>
              <w:rPr>
                <w:rFonts w:ascii="Arial" w:hAnsi="Arial" w:cs="Arial"/>
                <w:sz w:val="22"/>
                <w:szCs w:val="22"/>
              </w:rPr>
              <w:fldChar w:fldCharType="end"/>
            </w:r>
          </w:p>
        </w:tc>
      </w:tr>
      <w:tr w:rsidR="0032341E" w:rsidRPr="00F00E2F" w:rsidTr="001C6618">
        <w:tc>
          <w:tcPr>
            <w:tcW w:w="1950" w:type="dxa"/>
            <w:shd w:val="clear" w:color="auto" w:fill="auto"/>
          </w:tcPr>
          <w:p w:rsidR="0032341E" w:rsidRDefault="0032341E" w:rsidP="001C6618">
            <w:pPr>
              <w:pStyle w:val="fixed"/>
              <w:ind w:left="0" w:firstLine="0"/>
              <w:rPr>
                <w:rFonts w:ascii="Arial" w:hAnsi="Arial" w:cs="Arial"/>
                <w:sz w:val="22"/>
                <w:szCs w:val="22"/>
              </w:rPr>
            </w:pPr>
          </w:p>
        </w:tc>
        <w:tc>
          <w:tcPr>
            <w:tcW w:w="6935" w:type="dxa"/>
            <w:shd w:val="clear" w:color="auto" w:fill="auto"/>
          </w:tcPr>
          <w:p w:rsidR="0032341E" w:rsidRDefault="0032341E" w:rsidP="001C6618">
            <w:pPr>
              <w:pStyle w:val="fixed"/>
              <w:ind w:left="0" w:firstLine="0"/>
              <w:rPr>
                <w:rFonts w:ascii="Arial" w:hAnsi="Arial" w:cs="Arial"/>
                <w:sz w:val="22"/>
                <w:szCs w:val="22"/>
              </w:rPr>
            </w:pPr>
          </w:p>
        </w:tc>
      </w:tr>
      <w:tr w:rsidR="0032341E" w:rsidRPr="00F00E2F" w:rsidTr="001C6618">
        <w:tc>
          <w:tcPr>
            <w:tcW w:w="1950" w:type="dxa"/>
            <w:shd w:val="clear" w:color="auto" w:fill="auto"/>
          </w:tcPr>
          <w:p w:rsidR="0032341E" w:rsidRDefault="0032341E" w:rsidP="001C6618">
            <w:pPr>
              <w:pStyle w:val="fixed"/>
              <w:ind w:left="0" w:firstLine="0"/>
              <w:rPr>
                <w:rFonts w:ascii="Arial" w:hAnsi="Arial" w:cs="Arial"/>
                <w:sz w:val="22"/>
                <w:szCs w:val="22"/>
              </w:rPr>
            </w:pPr>
            <w:r w:rsidRPr="00203392">
              <w:rPr>
                <w:rFonts w:ascii="Arial" w:hAnsi="Arial" w:cs="Arial"/>
                <w:sz w:val="22"/>
                <w:szCs w:val="22"/>
              </w:rPr>
              <w:t xml:space="preserve">LEVEL:  </w:t>
            </w:r>
          </w:p>
        </w:tc>
        <w:tc>
          <w:tcPr>
            <w:tcW w:w="6935" w:type="dxa"/>
            <w:shd w:val="clear" w:color="auto" w:fill="auto"/>
          </w:tcPr>
          <w:p w:rsidR="0032341E" w:rsidRDefault="0032341E" w:rsidP="001C6618">
            <w:pPr>
              <w:pStyle w:val="fixed"/>
              <w:ind w:left="0" w:firstLine="0"/>
              <w:rPr>
                <w:rFonts w:ascii="Arial" w:hAnsi="Arial" w:cs="Arial"/>
                <w:sz w:val="22"/>
                <w:szCs w:val="22"/>
              </w:rPr>
            </w:pPr>
            <w:r>
              <w:rPr>
                <w:rFonts w:ascii="Arial" w:hAnsi="Arial" w:cs="Arial"/>
                <w:sz w:val="22"/>
                <w:szCs w:val="22"/>
              </w:rPr>
              <w:t>7</w:t>
            </w:r>
          </w:p>
        </w:tc>
      </w:tr>
      <w:tr w:rsidR="0032341E" w:rsidRPr="00F00E2F" w:rsidTr="001C6618">
        <w:tc>
          <w:tcPr>
            <w:tcW w:w="1950" w:type="dxa"/>
            <w:shd w:val="clear" w:color="auto" w:fill="auto"/>
          </w:tcPr>
          <w:p w:rsidR="0032341E" w:rsidRDefault="0032341E" w:rsidP="001C6618">
            <w:pPr>
              <w:pStyle w:val="fixed"/>
              <w:ind w:left="0" w:firstLine="0"/>
              <w:rPr>
                <w:rFonts w:ascii="Arial" w:hAnsi="Arial" w:cs="Arial"/>
                <w:sz w:val="22"/>
                <w:szCs w:val="22"/>
              </w:rPr>
            </w:pPr>
            <w:r w:rsidRPr="00203392">
              <w:rPr>
                <w:rFonts w:ascii="Arial" w:hAnsi="Arial" w:cs="Arial"/>
                <w:sz w:val="22"/>
                <w:szCs w:val="22"/>
              </w:rPr>
              <w:t>CREDITS:</w:t>
            </w:r>
          </w:p>
        </w:tc>
        <w:tc>
          <w:tcPr>
            <w:tcW w:w="6935" w:type="dxa"/>
            <w:shd w:val="clear" w:color="auto" w:fill="auto"/>
          </w:tcPr>
          <w:p w:rsidR="0032341E" w:rsidRDefault="0032341E" w:rsidP="001C6618">
            <w:pPr>
              <w:pStyle w:val="fixed"/>
              <w:ind w:left="0" w:firstLine="0"/>
              <w:rPr>
                <w:rFonts w:ascii="Arial" w:hAnsi="Arial" w:cs="Arial"/>
                <w:sz w:val="22"/>
                <w:szCs w:val="22"/>
              </w:rPr>
            </w:pPr>
            <w:r>
              <w:rPr>
                <w:rFonts w:ascii="Arial" w:hAnsi="Arial" w:cs="Arial"/>
                <w:sz w:val="22"/>
                <w:szCs w:val="22"/>
              </w:rPr>
              <w:t>60</w:t>
            </w:r>
          </w:p>
        </w:tc>
      </w:tr>
      <w:tr w:rsidR="0032341E" w:rsidRPr="00F00E2F" w:rsidTr="001C6618">
        <w:tc>
          <w:tcPr>
            <w:tcW w:w="1950" w:type="dxa"/>
            <w:shd w:val="clear" w:color="auto" w:fill="auto"/>
          </w:tcPr>
          <w:p w:rsidR="0032341E" w:rsidRPr="00203392" w:rsidRDefault="0032341E" w:rsidP="001C6618">
            <w:pPr>
              <w:pStyle w:val="fixed"/>
              <w:ind w:left="0" w:firstLine="0"/>
              <w:rPr>
                <w:rFonts w:ascii="Arial" w:hAnsi="Arial" w:cs="Arial"/>
                <w:sz w:val="22"/>
                <w:szCs w:val="22"/>
              </w:rPr>
            </w:pPr>
          </w:p>
        </w:tc>
        <w:tc>
          <w:tcPr>
            <w:tcW w:w="6935" w:type="dxa"/>
            <w:shd w:val="clear" w:color="auto" w:fill="auto"/>
          </w:tcPr>
          <w:p w:rsidR="0032341E" w:rsidRDefault="0032341E" w:rsidP="001C6618">
            <w:pPr>
              <w:pStyle w:val="fixed"/>
              <w:ind w:left="0" w:firstLine="0"/>
              <w:rPr>
                <w:rFonts w:ascii="Arial" w:hAnsi="Arial" w:cs="Arial"/>
                <w:sz w:val="22"/>
                <w:szCs w:val="22"/>
              </w:rPr>
            </w:pPr>
          </w:p>
        </w:tc>
      </w:tr>
      <w:tr w:rsidR="0032341E" w:rsidRPr="00F00E2F" w:rsidTr="001C6618">
        <w:tc>
          <w:tcPr>
            <w:tcW w:w="1950" w:type="dxa"/>
            <w:shd w:val="clear" w:color="auto" w:fill="auto"/>
          </w:tcPr>
          <w:p w:rsidR="0032341E" w:rsidRPr="00203392" w:rsidRDefault="0032341E" w:rsidP="001C6618">
            <w:pPr>
              <w:pStyle w:val="fixed"/>
              <w:ind w:left="0" w:firstLine="0"/>
              <w:rPr>
                <w:rFonts w:ascii="Arial" w:hAnsi="Arial" w:cs="Arial"/>
                <w:sz w:val="22"/>
                <w:szCs w:val="22"/>
              </w:rPr>
            </w:pPr>
            <w:r w:rsidRPr="003E5900">
              <w:rPr>
                <w:rFonts w:ascii="Arial" w:hAnsi="Arial" w:cs="Arial"/>
                <w:sz w:val="22"/>
                <w:szCs w:val="22"/>
              </w:rPr>
              <w:t>JACS CODE:</w:t>
            </w:r>
          </w:p>
        </w:tc>
        <w:tc>
          <w:tcPr>
            <w:tcW w:w="6935" w:type="dxa"/>
            <w:shd w:val="clear" w:color="auto" w:fill="auto"/>
          </w:tcPr>
          <w:p w:rsidR="0032341E" w:rsidRDefault="0032341E" w:rsidP="001C6618">
            <w:pPr>
              <w:pStyle w:val="fixed"/>
              <w:ind w:left="0" w:firstLine="0"/>
              <w:rPr>
                <w:rFonts w:ascii="Arial" w:hAnsi="Arial" w:cs="Arial"/>
                <w:sz w:val="22"/>
                <w:szCs w:val="22"/>
              </w:rPr>
            </w:pPr>
            <w:r>
              <w:rPr>
                <w:rFonts w:ascii="Arial" w:hAnsi="Arial" w:cs="Arial"/>
                <w:sz w:val="22"/>
                <w:szCs w:val="22"/>
              </w:rPr>
              <w:t>I200</w:t>
            </w:r>
          </w:p>
        </w:tc>
      </w:tr>
    </w:tbl>
    <w:p w:rsidR="0032341E" w:rsidRDefault="0032341E" w:rsidP="002119F5"/>
    <w:p w:rsidR="0032341E" w:rsidRDefault="0032341E" w:rsidP="0032341E">
      <w:pPr>
        <w:pStyle w:val="bullet"/>
        <w:overflowPunct w:val="0"/>
        <w:spacing w:before="0"/>
        <w:ind w:left="0" w:firstLine="0"/>
        <w:textAlignment w:val="auto"/>
        <w:rPr>
          <w:rFonts w:ascii="Calibri" w:hAnsi="Calibri" w:cs="Calibri"/>
          <w:color w:val="000000"/>
          <w:sz w:val="24"/>
        </w:rPr>
      </w:pPr>
    </w:p>
    <w:p w:rsidR="0032341E" w:rsidRPr="00D623BC" w:rsidRDefault="0032341E" w:rsidP="0032341E">
      <w:pPr>
        <w:pStyle w:val="bullet"/>
        <w:overflowPunct w:val="0"/>
        <w:ind w:left="284"/>
        <w:rPr>
          <w:rFonts w:ascii="Calibri" w:hAnsi="Calibri" w:cs="Calibri"/>
          <w:b/>
          <w:color w:val="000000"/>
        </w:rPr>
      </w:pPr>
      <w:r w:rsidRPr="00D623BC">
        <w:rPr>
          <w:rFonts w:ascii="Calibri" w:hAnsi="Calibri" w:cs="Calibri"/>
          <w:b/>
          <w:color w:val="000000"/>
        </w:rPr>
        <w:t>AIM(S)</w:t>
      </w:r>
    </w:p>
    <w:p w:rsidR="0032341E" w:rsidRPr="00D623BC" w:rsidRDefault="0032341E" w:rsidP="0032341E">
      <w:pPr>
        <w:pStyle w:val="bullet"/>
        <w:overflowPunct w:val="0"/>
        <w:rPr>
          <w:rFonts w:ascii="Calibri" w:hAnsi="Calibri" w:cs="Calibri"/>
          <w:b/>
          <w:color w:val="000000"/>
        </w:rPr>
      </w:pP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 xml:space="preserve">To deepen students' critical faculties and powers of expression providing them with practice in the </w:t>
      </w:r>
      <w:proofErr w:type="spellStart"/>
      <w:r w:rsidRPr="00D623BC">
        <w:rPr>
          <w:rFonts w:ascii="Calibri" w:hAnsi="Calibri" w:cs="Calibri"/>
          <w:bCs/>
          <w:iCs/>
          <w:color w:val="000000"/>
          <w:lang w:val="en-US"/>
        </w:rPr>
        <w:t>organisational</w:t>
      </w:r>
      <w:proofErr w:type="spellEnd"/>
      <w:r w:rsidRPr="00D623BC">
        <w:rPr>
          <w:rFonts w:ascii="Calibri" w:hAnsi="Calibri" w:cs="Calibri"/>
          <w:bCs/>
          <w:iCs/>
          <w:color w:val="000000"/>
          <w:lang w:val="en-US"/>
        </w:rPr>
        <w:t xml:space="preserve"> skills necessary to pursue a research project using appropriate research methodologies to investigate and </w:t>
      </w:r>
      <w:proofErr w:type="spellStart"/>
      <w:r w:rsidRPr="00D623BC">
        <w:rPr>
          <w:rFonts w:ascii="Calibri" w:hAnsi="Calibri" w:cs="Calibri"/>
          <w:bCs/>
          <w:iCs/>
          <w:color w:val="000000"/>
          <w:lang w:val="en-US"/>
        </w:rPr>
        <w:t>analyse</w:t>
      </w:r>
      <w:proofErr w:type="spellEnd"/>
      <w:r w:rsidRPr="00D623BC">
        <w:rPr>
          <w:rFonts w:ascii="Calibri" w:hAnsi="Calibri" w:cs="Calibri"/>
          <w:bCs/>
          <w:iCs/>
          <w:color w:val="000000"/>
          <w:lang w:val="en-US"/>
        </w:rPr>
        <w:t xml:space="preserve"> relevant issues.</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 xml:space="preserve">To allow the student to advance their knowledge and understanding by undertaking and managing a significant project of their own choice, related to the major themes of their MSc </w:t>
      </w:r>
      <w:proofErr w:type="spellStart"/>
      <w:r w:rsidRPr="00D623BC">
        <w:rPr>
          <w:rFonts w:ascii="Calibri" w:hAnsi="Calibri" w:cs="Calibri"/>
          <w:bCs/>
          <w:iCs/>
          <w:color w:val="000000"/>
          <w:lang w:val="en-US"/>
        </w:rPr>
        <w:t>programme</w:t>
      </w:r>
      <w:proofErr w:type="spellEnd"/>
      <w:r w:rsidRPr="00D623BC">
        <w:rPr>
          <w:rFonts w:ascii="Calibri" w:hAnsi="Calibri" w:cs="Calibri"/>
          <w:bCs/>
          <w:iCs/>
          <w:color w:val="000000"/>
          <w:lang w:val="en-US"/>
        </w:rPr>
        <w:t>.</w:t>
      </w:r>
    </w:p>
    <w:p w:rsidR="0032341E" w:rsidRPr="00D623BC" w:rsidRDefault="0032341E" w:rsidP="007569FD">
      <w:pPr>
        <w:pStyle w:val="bullet"/>
        <w:overflowPunct w:val="0"/>
        <w:ind w:left="0" w:firstLine="0"/>
        <w:rPr>
          <w:rFonts w:ascii="Calibri" w:hAnsi="Calibri" w:cs="Calibri"/>
          <w:b/>
          <w:color w:val="000000"/>
        </w:rPr>
      </w:pPr>
    </w:p>
    <w:p w:rsidR="0032341E" w:rsidRPr="00D623BC" w:rsidRDefault="0032341E" w:rsidP="0032341E">
      <w:pPr>
        <w:pStyle w:val="bullet"/>
        <w:overflowPunct w:val="0"/>
        <w:ind w:left="284"/>
        <w:rPr>
          <w:rFonts w:ascii="Calibri" w:hAnsi="Calibri" w:cs="Calibri"/>
          <w:b/>
          <w:color w:val="000000"/>
        </w:rPr>
      </w:pPr>
      <w:r w:rsidRPr="00D623BC">
        <w:rPr>
          <w:rFonts w:ascii="Calibri" w:hAnsi="Calibri" w:cs="Calibri"/>
          <w:b/>
          <w:color w:val="000000"/>
        </w:rPr>
        <w:t>LEARNING OUTCOMES</w:t>
      </w:r>
    </w:p>
    <w:p w:rsidR="0032341E" w:rsidRPr="00D623BC" w:rsidRDefault="0032341E" w:rsidP="0032341E">
      <w:pPr>
        <w:pStyle w:val="bullet"/>
        <w:overflowPunct w:val="0"/>
        <w:ind w:left="284"/>
        <w:rPr>
          <w:rFonts w:ascii="Calibri" w:hAnsi="Calibri" w:cs="Calibri"/>
          <w:color w:val="000000"/>
          <w:lang w:val="en-US"/>
        </w:rPr>
      </w:pPr>
      <w:r w:rsidRPr="00D623BC">
        <w:rPr>
          <w:rFonts w:ascii="Calibri" w:hAnsi="Calibri" w:cs="Calibri"/>
          <w:color w:val="000000"/>
          <w:lang w:val="en-US"/>
        </w:rPr>
        <w:t>Upon the successful completion of this module, the student should be able to:</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Critically evaluate technical and other literature and to apply the evidence gathered to solve a complex problem</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 xml:space="preserve">Demonstrate a professional and systematic approach to the solution of complex problems </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 xml:space="preserve">Demonstrate high level professional skills to present information both orally and in a written form </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Demonstrate the ability, as an individual, to plan a complex project and to produce a convincing artefact as a solution to the problem</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Understand and effectively apply the legal ethical and professional issues in the development of a project</w:t>
      </w:r>
    </w:p>
    <w:p w:rsidR="0032341E" w:rsidRPr="00D623BC" w:rsidRDefault="0032341E" w:rsidP="0032341E">
      <w:pPr>
        <w:pStyle w:val="bullet"/>
        <w:overflowPunct w:val="0"/>
        <w:rPr>
          <w:rFonts w:ascii="Calibri" w:hAnsi="Calibri" w:cs="Calibri"/>
          <w:color w:val="000000"/>
          <w:lang w:val="en-US"/>
        </w:rPr>
      </w:pPr>
    </w:p>
    <w:p w:rsidR="0032341E" w:rsidRPr="00D623BC" w:rsidRDefault="0032341E" w:rsidP="0032341E">
      <w:pPr>
        <w:pStyle w:val="bullet"/>
        <w:ind w:left="0" w:firstLine="0"/>
        <w:textAlignment w:val="auto"/>
        <w:rPr>
          <w:rFonts w:ascii="Calibri" w:hAnsi="Calibri" w:cs="Calibri"/>
          <w:b/>
          <w:color w:val="000000"/>
        </w:rPr>
      </w:pPr>
      <w:r w:rsidRPr="00D623BC">
        <w:rPr>
          <w:rFonts w:ascii="Calibri" w:hAnsi="Calibri" w:cs="Calibri"/>
          <w:b/>
          <w:color w:val="000000"/>
        </w:rPr>
        <w:t>INDICATIVE CONTENT</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 xml:space="preserve">Research principles and approaches </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Research methodologies - historical, descriptive, correlational, comparative, experimental.</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Developing a proposal - research statement, research outline and design research schedule</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 xml:space="preserve">Collation and communication - recording and </w:t>
      </w:r>
      <w:proofErr w:type="spellStart"/>
      <w:r w:rsidRPr="00D623BC">
        <w:rPr>
          <w:rFonts w:ascii="Calibri" w:hAnsi="Calibri" w:cs="Calibri"/>
          <w:bCs/>
          <w:iCs/>
          <w:color w:val="000000"/>
          <w:lang w:val="en-US"/>
        </w:rPr>
        <w:t>organising</w:t>
      </w:r>
      <w:proofErr w:type="spellEnd"/>
      <w:r w:rsidRPr="00D623BC">
        <w:rPr>
          <w:rFonts w:ascii="Calibri" w:hAnsi="Calibri" w:cs="Calibri"/>
          <w:bCs/>
          <w:iCs/>
          <w:color w:val="000000"/>
          <w:lang w:val="en-US"/>
        </w:rPr>
        <w:t xml:space="preserve"> information, analysis of results, communicating the results, referencing, plagiarism.</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Project planning - project time scale control</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 xml:space="preserve">Establishing and justifying metrics, analysis of test results, including software benchmarking, </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Contingency planning</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lastRenderedPageBreak/>
        <w:t>Development of documentation for academic projects</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Presentation of work produced to an academic audience</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Subject-specific content as required</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Intellectual property - copyright, trademarks, patents.</w:t>
      </w:r>
    </w:p>
    <w:p w:rsidR="0032341E" w:rsidRPr="00D623BC" w:rsidRDefault="0032341E" w:rsidP="00C30718">
      <w:pPr>
        <w:pStyle w:val="bullet"/>
        <w:numPr>
          <w:ilvl w:val="0"/>
          <w:numId w:val="15"/>
        </w:numPr>
        <w:overflowPunct w:val="0"/>
        <w:rPr>
          <w:rFonts w:ascii="Calibri" w:hAnsi="Calibri" w:cs="Calibri"/>
          <w:bCs/>
          <w:iCs/>
          <w:color w:val="000000"/>
          <w:lang w:val="en-US"/>
        </w:rPr>
      </w:pPr>
      <w:r w:rsidRPr="00D623BC">
        <w:rPr>
          <w:rFonts w:ascii="Calibri" w:hAnsi="Calibri" w:cs="Calibri"/>
          <w:bCs/>
          <w:iCs/>
          <w:color w:val="000000"/>
          <w:lang w:val="en-US"/>
        </w:rPr>
        <w:t>Social and cultural context, and ethical issues</w:t>
      </w:r>
    </w:p>
    <w:p w:rsidR="0032341E" w:rsidRDefault="0032341E" w:rsidP="002119F5"/>
    <w:p w:rsidR="005F56DF" w:rsidRDefault="005F56DF" w:rsidP="005F56DF">
      <w:pPr>
        <w:pStyle w:val="fixed"/>
        <w:ind w:left="0" w:firstLine="0"/>
        <w:rPr>
          <w:rFonts w:ascii="Arial" w:hAnsi="Arial" w:cs="Arial"/>
          <w:sz w:val="22"/>
          <w:szCs w:val="22"/>
        </w:rPr>
      </w:pPr>
      <w:r w:rsidRPr="00B1208A">
        <w:rPr>
          <w:rFonts w:ascii="Arial" w:hAnsi="Arial" w:cs="Arial"/>
          <w:sz w:val="22"/>
          <w:szCs w:val="22"/>
        </w:rPr>
        <w:t>ASSESSMENT</w:t>
      </w:r>
    </w:p>
    <w:p w:rsidR="005F56DF" w:rsidRDefault="005F56DF" w:rsidP="005F56DF">
      <w:pPr>
        <w:pStyle w:val="fixed"/>
        <w:ind w:left="0" w:firstLine="0"/>
        <w:rPr>
          <w:rFonts w:ascii="Arial" w:hAnsi="Arial" w:cs="Arial"/>
          <w:sz w:val="22"/>
          <w:szCs w:val="22"/>
        </w:rPr>
      </w:pPr>
    </w:p>
    <w:p w:rsidR="005F56DF" w:rsidRDefault="005F56DF" w:rsidP="005F56DF">
      <w:pPr>
        <w:rPr>
          <w:rFonts w:ascii="Arial" w:hAnsi="Arial" w:cs="Arial"/>
          <w:b/>
        </w:rPr>
      </w:pPr>
      <w:r w:rsidRPr="00B1208A">
        <w:rPr>
          <w:rFonts w:ascii="Arial" w:hAnsi="Arial" w:cs="Arial"/>
          <w:b/>
        </w:rPr>
        <w:t xml:space="preserve">Assessment Component </w:t>
      </w:r>
      <w:r>
        <w:rPr>
          <w:rFonts w:ascii="Arial" w:hAnsi="Arial" w:cs="Arial"/>
          <w:b/>
        </w:rPr>
        <w:t>1</w:t>
      </w:r>
    </w:p>
    <w:p w:rsidR="005F56DF" w:rsidRPr="00B1208A" w:rsidRDefault="005F56DF" w:rsidP="005F56DF">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2445"/>
        <w:gridCol w:w="236"/>
        <w:gridCol w:w="301"/>
        <w:gridCol w:w="2474"/>
        <w:gridCol w:w="537"/>
        <w:gridCol w:w="642"/>
        <w:gridCol w:w="1557"/>
        <w:gridCol w:w="274"/>
      </w:tblGrid>
      <w:tr w:rsidR="005F56DF" w:rsidRPr="00B1208A" w:rsidTr="00EF2825">
        <w:sdt>
          <w:sdtPr>
            <w:rPr>
              <w:rFonts w:ascii="Arial" w:hAnsi="Arial" w:cs="Arial"/>
            </w:rPr>
            <w:id w:val="-1843698685"/>
            <w14:checkbox>
              <w14:checked w14:val="0"/>
              <w14:checkedState w14:val="2612" w14:font="MS Gothic"/>
              <w14:uncheckedState w14:val="2610" w14:font="MS Gothic"/>
            </w14:checkbox>
          </w:sdtPr>
          <w:sdtContent>
            <w:tc>
              <w:tcPr>
                <w:tcW w:w="562" w:type="dxa"/>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458" w:type="dxa"/>
          </w:tcPr>
          <w:p w:rsidR="005F56DF" w:rsidRPr="00B1208A" w:rsidRDefault="005F56DF" w:rsidP="00EF2825">
            <w:pPr>
              <w:rPr>
                <w:rFonts w:ascii="Arial" w:hAnsi="Arial" w:cs="Arial"/>
                <w:b/>
              </w:rPr>
            </w:pPr>
            <w:r w:rsidRPr="00B1208A">
              <w:rPr>
                <w:rFonts w:ascii="Arial" w:hAnsi="Arial" w:cs="Arial"/>
                <w:b/>
              </w:rPr>
              <w:t>Written exam</w:t>
            </w:r>
          </w:p>
        </w:tc>
        <w:sdt>
          <w:sdtPr>
            <w:rPr>
              <w:rFonts w:ascii="Arial" w:hAnsi="Arial" w:cs="Arial"/>
            </w:rPr>
            <w:id w:val="618424907"/>
            <w14:checkbox>
              <w14:checked w14:val="1"/>
              <w14:checkedState w14:val="2612" w14:font="MS Gothic"/>
              <w14:uncheckedState w14:val="2610" w14:font="MS Gothic"/>
            </w14:checkbox>
          </w:sdtPr>
          <w:sdtContent>
            <w:tc>
              <w:tcPr>
                <w:tcW w:w="538" w:type="dxa"/>
                <w:gridSpan w:val="2"/>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482" w:type="dxa"/>
          </w:tcPr>
          <w:p w:rsidR="005F56DF" w:rsidRPr="00B1208A" w:rsidRDefault="005F56DF" w:rsidP="00EF2825">
            <w:pPr>
              <w:rPr>
                <w:rFonts w:ascii="Arial" w:hAnsi="Arial" w:cs="Arial"/>
                <w:b/>
              </w:rPr>
            </w:pPr>
            <w:r w:rsidRPr="00B1208A">
              <w:rPr>
                <w:rFonts w:ascii="Arial" w:hAnsi="Arial" w:cs="Arial"/>
                <w:b/>
              </w:rPr>
              <w:t>Coursework</w:t>
            </w:r>
          </w:p>
        </w:tc>
        <w:sdt>
          <w:sdtPr>
            <w:rPr>
              <w:rFonts w:ascii="Arial" w:hAnsi="Arial" w:cs="Arial"/>
            </w:rPr>
            <w:id w:val="581648283"/>
            <w14:checkbox>
              <w14:checked w14:val="0"/>
              <w14:checkedState w14:val="2612" w14:font="MS Gothic"/>
              <w14:uncheckedState w14:val="2610" w14:font="MS Gothic"/>
            </w14:checkbox>
          </w:sdtPr>
          <w:sdtContent>
            <w:tc>
              <w:tcPr>
                <w:tcW w:w="538" w:type="dxa"/>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482" w:type="dxa"/>
            <w:gridSpan w:val="3"/>
          </w:tcPr>
          <w:p w:rsidR="005F56DF" w:rsidRDefault="005F56DF" w:rsidP="00EF2825">
            <w:pPr>
              <w:rPr>
                <w:rFonts w:ascii="Arial" w:hAnsi="Arial" w:cs="Arial"/>
                <w:b/>
              </w:rPr>
            </w:pPr>
            <w:r w:rsidRPr="00B1208A">
              <w:rPr>
                <w:rFonts w:ascii="Arial" w:hAnsi="Arial" w:cs="Arial"/>
                <w:b/>
              </w:rPr>
              <w:t>Practical</w:t>
            </w:r>
          </w:p>
          <w:p w:rsidR="005F56DF" w:rsidRPr="00B1208A" w:rsidRDefault="005F56DF" w:rsidP="00EF2825">
            <w:pPr>
              <w:rPr>
                <w:rFonts w:ascii="Arial" w:hAnsi="Arial" w:cs="Arial"/>
                <w:b/>
              </w:rPr>
            </w:pPr>
          </w:p>
        </w:tc>
      </w:tr>
      <w:tr w:rsidR="005F56DF" w:rsidRPr="00B1208A"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1" w:type="dxa"/>
          <w:trHeight w:val="421"/>
        </w:trPr>
        <w:tc>
          <w:tcPr>
            <w:tcW w:w="3256" w:type="dxa"/>
            <w:gridSpan w:val="3"/>
          </w:tcPr>
          <w:p w:rsidR="005F56DF" w:rsidRPr="00B1208A" w:rsidRDefault="005F56DF" w:rsidP="00EF2825">
            <w:pPr>
              <w:jc w:val="center"/>
              <w:rPr>
                <w:rFonts w:ascii="Arial" w:hAnsi="Arial" w:cs="Arial"/>
                <w:b/>
              </w:rPr>
            </w:pPr>
            <w:r>
              <w:rPr>
                <w:rFonts w:ascii="Arial" w:hAnsi="Arial" w:cs="Arial"/>
                <w:b/>
              </w:rPr>
              <w:t>Mode of a</w:t>
            </w:r>
            <w:r w:rsidRPr="00B1208A">
              <w:rPr>
                <w:rFonts w:ascii="Arial" w:hAnsi="Arial" w:cs="Arial"/>
                <w:b/>
              </w:rPr>
              <w:t>ssessment</w:t>
            </w:r>
          </w:p>
        </w:tc>
        <w:tc>
          <w:tcPr>
            <w:tcW w:w="3969" w:type="dxa"/>
            <w:gridSpan w:val="4"/>
          </w:tcPr>
          <w:p w:rsidR="005F56DF" w:rsidRPr="00B1208A" w:rsidRDefault="005F56DF" w:rsidP="00EF2825">
            <w:pPr>
              <w:rPr>
                <w:rFonts w:ascii="Arial" w:hAnsi="Arial" w:cs="Arial"/>
              </w:rPr>
            </w:pPr>
            <w:r>
              <w:rPr>
                <w:rFonts w:ascii="Arial" w:hAnsi="Arial" w:cs="Arial"/>
                <w:b/>
              </w:rPr>
              <w:t>Volume</w:t>
            </w:r>
          </w:p>
        </w:tc>
        <w:tc>
          <w:tcPr>
            <w:tcW w:w="1559" w:type="dxa"/>
          </w:tcPr>
          <w:p w:rsidR="005F56DF" w:rsidRPr="00B1208A" w:rsidRDefault="005F56DF" w:rsidP="00EF2825">
            <w:pPr>
              <w:rPr>
                <w:rFonts w:ascii="Arial" w:hAnsi="Arial" w:cs="Arial"/>
              </w:rPr>
            </w:pPr>
            <w:r w:rsidRPr="00B1208A">
              <w:rPr>
                <w:rFonts w:ascii="Arial" w:hAnsi="Arial" w:cs="Arial"/>
                <w:b/>
              </w:rPr>
              <w:t>Weighting</w:t>
            </w:r>
          </w:p>
        </w:tc>
      </w:tr>
      <w:tr w:rsidR="005F56DF" w:rsidRPr="00B1208A"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1" w:type="dxa"/>
        </w:trPr>
        <w:tc>
          <w:tcPr>
            <w:tcW w:w="3256" w:type="dxa"/>
            <w:gridSpan w:val="3"/>
          </w:tcPr>
          <w:p w:rsidR="005F56DF" w:rsidRPr="00B1208A" w:rsidRDefault="005F56DF" w:rsidP="00EF2825">
            <w:pPr>
              <w:jc w:val="center"/>
              <w:rPr>
                <w:rFonts w:ascii="Arial" w:hAnsi="Arial" w:cs="Arial"/>
              </w:rPr>
            </w:pPr>
            <w:r>
              <w:rPr>
                <w:rFonts w:ascii="Arial" w:hAnsi="Arial" w:cs="Arial"/>
              </w:rPr>
              <w:t>Project Proposal</w:t>
            </w:r>
          </w:p>
        </w:tc>
        <w:tc>
          <w:tcPr>
            <w:tcW w:w="3969" w:type="dxa"/>
            <w:gridSpan w:val="4"/>
          </w:tcPr>
          <w:p w:rsidR="005F56DF" w:rsidRPr="00D20706" w:rsidRDefault="005F56DF" w:rsidP="00EF2825">
            <w:pPr>
              <w:rPr>
                <w:rFonts w:ascii="Arial" w:hAnsi="Arial" w:cs="Arial"/>
              </w:rPr>
            </w:pPr>
            <w:r>
              <w:rPr>
                <w:rFonts w:ascii="Arial" w:hAnsi="Arial" w:cs="Arial"/>
              </w:rPr>
              <w:t>2,000 words</w:t>
            </w:r>
          </w:p>
        </w:tc>
        <w:tc>
          <w:tcPr>
            <w:tcW w:w="1559" w:type="dxa"/>
          </w:tcPr>
          <w:p w:rsidR="005F56DF" w:rsidRPr="00B1208A" w:rsidRDefault="005F56DF" w:rsidP="00EF2825">
            <w:pPr>
              <w:rPr>
                <w:rFonts w:ascii="Arial" w:hAnsi="Arial" w:cs="Arial"/>
              </w:rPr>
            </w:pPr>
            <w:r>
              <w:rPr>
                <w:rFonts w:ascii="Arial" w:hAnsi="Arial" w:cs="Arial"/>
              </w:rPr>
              <w:t>10%</w:t>
            </w:r>
          </w:p>
        </w:tc>
      </w:tr>
    </w:tbl>
    <w:p w:rsidR="005F56DF" w:rsidRPr="00B1208A" w:rsidRDefault="005F56DF" w:rsidP="005F56DF">
      <w:pPr>
        <w:pStyle w:val="fixed"/>
        <w:ind w:left="0" w:firstLine="0"/>
        <w:rPr>
          <w:rFonts w:ascii="Arial" w:hAnsi="Arial" w:cs="Arial"/>
          <w:sz w:val="22"/>
          <w:szCs w:val="22"/>
        </w:rPr>
      </w:pPr>
    </w:p>
    <w:p w:rsidR="005F56DF" w:rsidRPr="00B1208A" w:rsidRDefault="005F56DF" w:rsidP="005F56DF">
      <w:pPr>
        <w:pStyle w:val="fixed"/>
        <w:ind w:left="0"/>
        <w:rPr>
          <w:rFonts w:ascii="Arial" w:hAnsi="Arial" w:cs="Arial"/>
          <w:sz w:val="22"/>
          <w:szCs w:val="22"/>
        </w:rPr>
      </w:pPr>
    </w:p>
    <w:p w:rsidR="005F56DF" w:rsidRDefault="005F56DF" w:rsidP="005F56DF">
      <w:pPr>
        <w:rPr>
          <w:rFonts w:ascii="Arial" w:hAnsi="Arial" w:cs="Arial"/>
          <w:b/>
        </w:rPr>
      </w:pPr>
      <w:r w:rsidRPr="00B1208A">
        <w:rPr>
          <w:rFonts w:ascii="Arial" w:hAnsi="Arial" w:cs="Arial"/>
          <w:b/>
        </w:rPr>
        <w:t xml:space="preserve">Assessment Component </w:t>
      </w:r>
      <w:r>
        <w:rPr>
          <w:rFonts w:ascii="Arial" w:hAnsi="Arial" w:cs="Arial"/>
          <w:b/>
        </w:rPr>
        <w:t>2</w:t>
      </w:r>
    </w:p>
    <w:p w:rsidR="005F56DF" w:rsidRPr="00D20706" w:rsidRDefault="005F56DF" w:rsidP="005F56DF">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2145"/>
        <w:gridCol w:w="488"/>
        <w:gridCol w:w="88"/>
        <w:gridCol w:w="428"/>
        <w:gridCol w:w="2272"/>
        <w:gridCol w:w="516"/>
        <w:gridCol w:w="753"/>
        <w:gridCol w:w="1445"/>
        <w:gridCol w:w="119"/>
      </w:tblGrid>
      <w:tr w:rsidR="005F56DF" w:rsidRPr="00B1208A" w:rsidTr="00EF2825">
        <w:trPr>
          <w:gridAfter w:val="1"/>
          <w:wAfter w:w="119" w:type="dxa"/>
        </w:trPr>
        <w:sdt>
          <w:sdtPr>
            <w:rPr>
              <w:rFonts w:ascii="Arial" w:hAnsi="Arial" w:cs="Arial"/>
            </w:rPr>
            <w:id w:val="-1444226031"/>
            <w14:checkbox>
              <w14:checked w14:val="0"/>
              <w14:checkedState w14:val="2612" w14:font="MS Gothic"/>
              <w14:uncheckedState w14:val="2610" w14:font="MS Gothic"/>
            </w14:checkbox>
          </w:sdtPr>
          <w:sdtContent>
            <w:tc>
              <w:tcPr>
                <w:tcW w:w="535" w:type="dxa"/>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145" w:type="dxa"/>
          </w:tcPr>
          <w:p w:rsidR="005F56DF" w:rsidRPr="00B1208A" w:rsidRDefault="005F56DF" w:rsidP="00EF2825">
            <w:pPr>
              <w:rPr>
                <w:rFonts w:ascii="Arial" w:hAnsi="Arial" w:cs="Arial"/>
                <w:b/>
              </w:rPr>
            </w:pPr>
            <w:r w:rsidRPr="00B1208A">
              <w:rPr>
                <w:rFonts w:ascii="Arial" w:hAnsi="Arial" w:cs="Arial"/>
                <w:b/>
              </w:rPr>
              <w:t>Written exam</w:t>
            </w:r>
          </w:p>
        </w:tc>
        <w:tc>
          <w:tcPr>
            <w:tcW w:w="488" w:type="dxa"/>
          </w:tcPr>
          <w:p w:rsidR="005F56DF" w:rsidRDefault="005F56DF" w:rsidP="00EF2825">
            <w:pPr>
              <w:rPr>
                <w:rFonts w:ascii="Arial" w:hAnsi="Arial" w:cs="Arial"/>
              </w:rPr>
            </w:pPr>
          </w:p>
        </w:tc>
        <w:sdt>
          <w:sdtPr>
            <w:rPr>
              <w:rFonts w:ascii="Arial" w:hAnsi="Arial" w:cs="Arial"/>
            </w:rPr>
            <w:id w:val="-220363476"/>
            <w14:checkbox>
              <w14:checked w14:val="1"/>
              <w14:checkedState w14:val="2612" w14:font="MS Gothic"/>
              <w14:uncheckedState w14:val="2610" w14:font="MS Gothic"/>
            </w14:checkbox>
          </w:sdtPr>
          <w:sdtContent>
            <w:tc>
              <w:tcPr>
                <w:tcW w:w="516" w:type="dxa"/>
                <w:gridSpan w:val="2"/>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272" w:type="dxa"/>
          </w:tcPr>
          <w:p w:rsidR="005F56DF" w:rsidRPr="00B1208A" w:rsidRDefault="005F56DF" w:rsidP="00EF2825">
            <w:pPr>
              <w:rPr>
                <w:rFonts w:ascii="Arial" w:hAnsi="Arial" w:cs="Arial"/>
                <w:b/>
              </w:rPr>
            </w:pPr>
            <w:r w:rsidRPr="00B1208A">
              <w:rPr>
                <w:rFonts w:ascii="Arial" w:hAnsi="Arial" w:cs="Arial"/>
                <w:b/>
              </w:rPr>
              <w:t>Coursework</w:t>
            </w:r>
          </w:p>
        </w:tc>
        <w:sdt>
          <w:sdtPr>
            <w:rPr>
              <w:rFonts w:ascii="Arial" w:hAnsi="Arial" w:cs="Arial"/>
            </w:rPr>
            <w:id w:val="1175302691"/>
            <w14:checkbox>
              <w14:checked w14:val="0"/>
              <w14:checkedState w14:val="2612" w14:font="MS Gothic"/>
              <w14:uncheckedState w14:val="2610" w14:font="MS Gothic"/>
            </w14:checkbox>
          </w:sdtPr>
          <w:sdtContent>
            <w:tc>
              <w:tcPr>
                <w:tcW w:w="516" w:type="dxa"/>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198" w:type="dxa"/>
            <w:gridSpan w:val="2"/>
          </w:tcPr>
          <w:p w:rsidR="005F56DF" w:rsidRDefault="005F56DF" w:rsidP="00EF2825">
            <w:pPr>
              <w:rPr>
                <w:rFonts w:ascii="Arial" w:hAnsi="Arial" w:cs="Arial"/>
                <w:b/>
              </w:rPr>
            </w:pPr>
            <w:r w:rsidRPr="00B1208A">
              <w:rPr>
                <w:rFonts w:ascii="Arial" w:hAnsi="Arial" w:cs="Arial"/>
                <w:b/>
              </w:rPr>
              <w:t>Practical</w:t>
            </w:r>
          </w:p>
          <w:p w:rsidR="005F56DF" w:rsidRPr="00B1208A" w:rsidRDefault="005F56DF" w:rsidP="00EF2825">
            <w:pPr>
              <w:rPr>
                <w:rFonts w:ascii="Arial" w:hAnsi="Arial" w:cs="Arial"/>
                <w:b/>
              </w:rPr>
            </w:pPr>
          </w:p>
        </w:tc>
      </w:tr>
      <w:tr w:rsidR="005F56DF" w:rsidRPr="00B1208A"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gridSpan w:val="4"/>
          </w:tcPr>
          <w:p w:rsidR="005F56DF" w:rsidRPr="00B1208A" w:rsidRDefault="005F56DF" w:rsidP="00EF2825">
            <w:pPr>
              <w:jc w:val="center"/>
              <w:rPr>
                <w:rFonts w:ascii="Arial" w:hAnsi="Arial" w:cs="Arial"/>
                <w:b/>
              </w:rPr>
            </w:pPr>
            <w:r>
              <w:rPr>
                <w:rFonts w:ascii="Arial" w:hAnsi="Arial" w:cs="Arial"/>
                <w:b/>
              </w:rPr>
              <w:t>Mode of a</w:t>
            </w:r>
            <w:r w:rsidRPr="00B1208A">
              <w:rPr>
                <w:rFonts w:ascii="Arial" w:hAnsi="Arial" w:cs="Arial"/>
                <w:b/>
              </w:rPr>
              <w:t>ssessment</w:t>
            </w:r>
          </w:p>
        </w:tc>
        <w:tc>
          <w:tcPr>
            <w:tcW w:w="3969" w:type="dxa"/>
            <w:gridSpan w:val="4"/>
          </w:tcPr>
          <w:p w:rsidR="005F56DF" w:rsidRPr="00B1208A" w:rsidRDefault="005F56DF" w:rsidP="00EF2825">
            <w:pPr>
              <w:rPr>
                <w:rFonts w:ascii="Arial" w:hAnsi="Arial" w:cs="Arial"/>
              </w:rPr>
            </w:pPr>
            <w:r>
              <w:rPr>
                <w:rFonts w:ascii="Arial" w:hAnsi="Arial" w:cs="Arial"/>
                <w:b/>
              </w:rPr>
              <w:t>Volume</w:t>
            </w:r>
          </w:p>
        </w:tc>
        <w:tc>
          <w:tcPr>
            <w:tcW w:w="1559" w:type="dxa"/>
            <w:gridSpan w:val="2"/>
          </w:tcPr>
          <w:p w:rsidR="005F56DF" w:rsidRPr="00B1208A" w:rsidRDefault="005F56DF" w:rsidP="00EF2825">
            <w:pPr>
              <w:rPr>
                <w:rFonts w:ascii="Arial" w:hAnsi="Arial" w:cs="Arial"/>
              </w:rPr>
            </w:pPr>
            <w:r w:rsidRPr="00B1208A">
              <w:rPr>
                <w:rFonts w:ascii="Arial" w:hAnsi="Arial" w:cs="Arial"/>
                <w:b/>
              </w:rPr>
              <w:t>Weighting</w:t>
            </w:r>
          </w:p>
        </w:tc>
      </w:tr>
      <w:tr w:rsidR="005F56DF" w:rsidRPr="00B1208A"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256" w:type="dxa"/>
            <w:gridSpan w:val="4"/>
          </w:tcPr>
          <w:p w:rsidR="005F56DF" w:rsidRPr="00B1208A" w:rsidRDefault="005F56DF" w:rsidP="00EF2825">
            <w:pPr>
              <w:jc w:val="center"/>
              <w:rPr>
                <w:rFonts w:ascii="Arial" w:hAnsi="Arial" w:cs="Arial"/>
              </w:rPr>
            </w:pPr>
            <w:r>
              <w:rPr>
                <w:rFonts w:ascii="Arial" w:hAnsi="Arial" w:cs="Arial"/>
              </w:rPr>
              <w:t xml:space="preserve">Final Report </w:t>
            </w:r>
          </w:p>
        </w:tc>
        <w:tc>
          <w:tcPr>
            <w:tcW w:w="3969" w:type="dxa"/>
            <w:gridSpan w:val="4"/>
          </w:tcPr>
          <w:p w:rsidR="005F56DF" w:rsidRPr="00D20706" w:rsidRDefault="005F56DF" w:rsidP="00EF2825">
            <w:pPr>
              <w:rPr>
                <w:rFonts w:ascii="Arial" w:hAnsi="Arial" w:cs="Arial"/>
              </w:rPr>
            </w:pPr>
            <w:r w:rsidRPr="00D20706">
              <w:rPr>
                <w:rFonts w:ascii="Arial" w:hAnsi="Arial" w:cs="Arial"/>
              </w:rPr>
              <w:t>1</w:t>
            </w:r>
            <w:r>
              <w:rPr>
                <w:rFonts w:ascii="Arial" w:hAnsi="Arial" w:cs="Arial"/>
              </w:rPr>
              <w:t>1</w:t>
            </w:r>
            <w:r w:rsidRPr="00D20706">
              <w:rPr>
                <w:rFonts w:ascii="Arial" w:hAnsi="Arial" w:cs="Arial"/>
              </w:rPr>
              <w:t xml:space="preserve">,000 words </w:t>
            </w:r>
            <w:r>
              <w:rPr>
                <w:rFonts w:ascii="Arial" w:hAnsi="Arial" w:cs="Arial"/>
              </w:rPr>
              <w:t>max</w:t>
            </w:r>
          </w:p>
        </w:tc>
        <w:tc>
          <w:tcPr>
            <w:tcW w:w="1559" w:type="dxa"/>
            <w:gridSpan w:val="2"/>
          </w:tcPr>
          <w:p w:rsidR="005F56DF" w:rsidRPr="00B1208A" w:rsidRDefault="005F56DF" w:rsidP="00EF2825">
            <w:pPr>
              <w:rPr>
                <w:rFonts w:ascii="Arial" w:hAnsi="Arial" w:cs="Arial"/>
              </w:rPr>
            </w:pPr>
            <w:r>
              <w:rPr>
                <w:rFonts w:ascii="Arial" w:hAnsi="Arial" w:cs="Arial"/>
              </w:rPr>
              <w:t>70%</w:t>
            </w:r>
          </w:p>
        </w:tc>
      </w:tr>
    </w:tbl>
    <w:p w:rsidR="005F56DF" w:rsidRPr="00B1208A" w:rsidRDefault="005F56DF" w:rsidP="005F56DF">
      <w:pPr>
        <w:pStyle w:val="fixed"/>
        <w:ind w:left="0" w:firstLine="0"/>
        <w:rPr>
          <w:rFonts w:ascii="Arial" w:hAnsi="Arial" w:cs="Arial"/>
          <w:b w:val="0"/>
          <w:sz w:val="22"/>
          <w:szCs w:val="22"/>
        </w:rPr>
      </w:pPr>
    </w:p>
    <w:p w:rsidR="005F56DF" w:rsidRDefault="005F56DF" w:rsidP="005F56DF">
      <w:pPr>
        <w:rPr>
          <w:rFonts w:ascii="Arial" w:hAnsi="Arial" w:cs="Arial"/>
          <w:b/>
        </w:rPr>
      </w:pPr>
      <w:r w:rsidRPr="00B1208A">
        <w:rPr>
          <w:rFonts w:ascii="Arial" w:hAnsi="Arial" w:cs="Arial"/>
          <w:b/>
        </w:rPr>
        <w:t xml:space="preserve">Assessment Component </w:t>
      </w:r>
      <w:r>
        <w:rPr>
          <w:rFonts w:ascii="Arial" w:hAnsi="Arial" w:cs="Arial"/>
          <w:b/>
        </w:rPr>
        <w:t>3</w:t>
      </w:r>
    </w:p>
    <w:p w:rsidR="005F56DF" w:rsidRPr="00B1208A" w:rsidRDefault="005F56DF" w:rsidP="005F56DF">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
        <w:gridCol w:w="2445"/>
        <w:gridCol w:w="236"/>
        <w:gridCol w:w="301"/>
        <w:gridCol w:w="2474"/>
        <w:gridCol w:w="537"/>
        <w:gridCol w:w="642"/>
        <w:gridCol w:w="1557"/>
        <w:gridCol w:w="274"/>
      </w:tblGrid>
      <w:tr w:rsidR="005F56DF" w:rsidRPr="00B1208A" w:rsidTr="00EF2825">
        <w:sdt>
          <w:sdtPr>
            <w:rPr>
              <w:rFonts w:ascii="Arial" w:hAnsi="Arial" w:cs="Arial"/>
            </w:rPr>
            <w:id w:val="1285156834"/>
            <w14:checkbox>
              <w14:checked w14:val="0"/>
              <w14:checkedState w14:val="2612" w14:font="MS Gothic"/>
              <w14:uncheckedState w14:val="2610" w14:font="MS Gothic"/>
            </w14:checkbox>
          </w:sdtPr>
          <w:sdtContent>
            <w:tc>
              <w:tcPr>
                <w:tcW w:w="562" w:type="dxa"/>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458" w:type="dxa"/>
          </w:tcPr>
          <w:p w:rsidR="005F56DF" w:rsidRPr="00B1208A" w:rsidRDefault="005F56DF" w:rsidP="00EF2825">
            <w:pPr>
              <w:rPr>
                <w:rFonts w:ascii="Arial" w:hAnsi="Arial" w:cs="Arial"/>
                <w:b/>
              </w:rPr>
            </w:pPr>
            <w:r w:rsidRPr="00B1208A">
              <w:rPr>
                <w:rFonts w:ascii="Arial" w:hAnsi="Arial" w:cs="Arial"/>
                <w:b/>
              </w:rPr>
              <w:t>Written exam</w:t>
            </w:r>
          </w:p>
        </w:tc>
        <w:sdt>
          <w:sdtPr>
            <w:rPr>
              <w:rFonts w:ascii="Arial" w:hAnsi="Arial" w:cs="Arial"/>
            </w:rPr>
            <w:id w:val="801584254"/>
            <w14:checkbox>
              <w14:checked w14:val="0"/>
              <w14:checkedState w14:val="2612" w14:font="MS Gothic"/>
              <w14:uncheckedState w14:val="2610" w14:font="MS Gothic"/>
            </w14:checkbox>
          </w:sdtPr>
          <w:sdtContent>
            <w:tc>
              <w:tcPr>
                <w:tcW w:w="538" w:type="dxa"/>
                <w:gridSpan w:val="2"/>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482" w:type="dxa"/>
          </w:tcPr>
          <w:p w:rsidR="005F56DF" w:rsidRPr="00B1208A" w:rsidRDefault="005F56DF" w:rsidP="00EF2825">
            <w:pPr>
              <w:rPr>
                <w:rFonts w:ascii="Arial" w:hAnsi="Arial" w:cs="Arial"/>
                <w:b/>
              </w:rPr>
            </w:pPr>
            <w:r w:rsidRPr="00B1208A">
              <w:rPr>
                <w:rFonts w:ascii="Arial" w:hAnsi="Arial" w:cs="Arial"/>
                <w:b/>
              </w:rPr>
              <w:t>Coursework</w:t>
            </w:r>
          </w:p>
        </w:tc>
        <w:sdt>
          <w:sdtPr>
            <w:rPr>
              <w:rFonts w:ascii="Arial" w:hAnsi="Arial" w:cs="Arial"/>
            </w:rPr>
            <w:id w:val="465085036"/>
            <w14:checkbox>
              <w14:checked w14:val="1"/>
              <w14:checkedState w14:val="2612" w14:font="MS Gothic"/>
              <w14:uncheckedState w14:val="2610" w14:font="MS Gothic"/>
            </w14:checkbox>
          </w:sdtPr>
          <w:sdtContent>
            <w:tc>
              <w:tcPr>
                <w:tcW w:w="538" w:type="dxa"/>
              </w:tcPr>
              <w:p w:rsidR="005F56DF" w:rsidRPr="00B1208A" w:rsidRDefault="005F56DF" w:rsidP="00EF2825">
                <w:pPr>
                  <w:rPr>
                    <w:rFonts w:ascii="Arial" w:hAnsi="Arial" w:cs="Arial"/>
                    <w:b/>
                  </w:rPr>
                </w:pPr>
                <w:r>
                  <w:rPr>
                    <w:rFonts w:ascii="MS Gothic" w:eastAsia="MS Gothic" w:hAnsi="MS Gothic" w:cs="Arial" w:hint="eastAsia"/>
                  </w:rPr>
                  <w:t>☒</w:t>
                </w:r>
              </w:p>
            </w:tc>
          </w:sdtContent>
        </w:sdt>
        <w:tc>
          <w:tcPr>
            <w:tcW w:w="2482" w:type="dxa"/>
            <w:gridSpan w:val="3"/>
          </w:tcPr>
          <w:p w:rsidR="005F56DF" w:rsidRDefault="005F56DF" w:rsidP="00EF2825">
            <w:pPr>
              <w:rPr>
                <w:rFonts w:ascii="Arial" w:hAnsi="Arial" w:cs="Arial"/>
                <w:b/>
              </w:rPr>
            </w:pPr>
            <w:r w:rsidRPr="00B1208A">
              <w:rPr>
                <w:rFonts w:ascii="Arial" w:hAnsi="Arial" w:cs="Arial"/>
                <w:b/>
              </w:rPr>
              <w:t>Practical</w:t>
            </w:r>
          </w:p>
          <w:p w:rsidR="005F56DF" w:rsidRPr="00B1208A" w:rsidRDefault="005F56DF" w:rsidP="00EF2825">
            <w:pPr>
              <w:rPr>
                <w:rFonts w:ascii="Arial" w:hAnsi="Arial" w:cs="Arial"/>
                <w:b/>
              </w:rPr>
            </w:pPr>
          </w:p>
        </w:tc>
      </w:tr>
      <w:tr w:rsidR="005F56DF" w:rsidRPr="00B1208A"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1" w:type="dxa"/>
        </w:trPr>
        <w:tc>
          <w:tcPr>
            <w:tcW w:w="3256" w:type="dxa"/>
            <w:gridSpan w:val="3"/>
          </w:tcPr>
          <w:p w:rsidR="005F56DF" w:rsidRPr="00B1208A" w:rsidRDefault="005F56DF" w:rsidP="00EF2825">
            <w:pPr>
              <w:jc w:val="center"/>
              <w:rPr>
                <w:rFonts w:ascii="Arial" w:hAnsi="Arial" w:cs="Arial"/>
                <w:b/>
              </w:rPr>
            </w:pPr>
            <w:r>
              <w:rPr>
                <w:rFonts w:ascii="Arial" w:hAnsi="Arial" w:cs="Arial"/>
                <w:b/>
              </w:rPr>
              <w:t>Mode of a</w:t>
            </w:r>
            <w:r w:rsidRPr="00B1208A">
              <w:rPr>
                <w:rFonts w:ascii="Arial" w:hAnsi="Arial" w:cs="Arial"/>
                <w:b/>
              </w:rPr>
              <w:t>ssessment</w:t>
            </w:r>
          </w:p>
        </w:tc>
        <w:tc>
          <w:tcPr>
            <w:tcW w:w="3969" w:type="dxa"/>
            <w:gridSpan w:val="4"/>
          </w:tcPr>
          <w:p w:rsidR="005F56DF" w:rsidRPr="00B1208A" w:rsidRDefault="005F56DF" w:rsidP="00EF2825">
            <w:pPr>
              <w:rPr>
                <w:rFonts w:ascii="Arial" w:hAnsi="Arial" w:cs="Arial"/>
              </w:rPr>
            </w:pPr>
            <w:r>
              <w:rPr>
                <w:rFonts w:ascii="Arial" w:hAnsi="Arial" w:cs="Arial"/>
                <w:b/>
              </w:rPr>
              <w:t>Volume</w:t>
            </w:r>
          </w:p>
        </w:tc>
        <w:tc>
          <w:tcPr>
            <w:tcW w:w="1559" w:type="dxa"/>
          </w:tcPr>
          <w:p w:rsidR="005F56DF" w:rsidRPr="00B1208A" w:rsidRDefault="005F56DF" w:rsidP="00EF2825">
            <w:pPr>
              <w:rPr>
                <w:rFonts w:ascii="Arial" w:hAnsi="Arial" w:cs="Arial"/>
              </w:rPr>
            </w:pPr>
            <w:r w:rsidRPr="00B1208A">
              <w:rPr>
                <w:rFonts w:ascii="Arial" w:hAnsi="Arial" w:cs="Arial"/>
                <w:b/>
              </w:rPr>
              <w:t>Weighting</w:t>
            </w:r>
          </w:p>
        </w:tc>
      </w:tr>
      <w:tr w:rsidR="005F56DF" w:rsidRPr="00B1208A" w:rsidTr="00EF2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71" w:type="dxa"/>
        </w:trPr>
        <w:tc>
          <w:tcPr>
            <w:tcW w:w="3256" w:type="dxa"/>
            <w:gridSpan w:val="3"/>
          </w:tcPr>
          <w:p w:rsidR="005F56DF" w:rsidRPr="00B1208A" w:rsidRDefault="005F56DF" w:rsidP="00EF2825">
            <w:pPr>
              <w:jc w:val="center"/>
              <w:rPr>
                <w:rFonts w:ascii="Arial" w:hAnsi="Arial" w:cs="Arial"/>
              </w:rPr>
            </w:pPr>
            <w:r w:rsidRPr="00D20706">
              <w:rPr>
                <w:rFonts w:ascii="Arial" w:hAnsi="Arial" w:cs="Arial"/>
              </w:rPr>
              <w:t xml:space="preserve">Final </w:t>
            </w:r>
            <w:r>
              <w:rPr>
                <w:rFonts w:ascii="Arial" w:hAnsi="Arial" w:cs="Arial"/>
              </w:rPr>
              <w:t>P</w:t>
            </w:r>
            <w:r w:rsidRPr="00D20706">
              <w:rPr>
                <w:rFonts w:ascii="Arial" w:hAnsi="Arial" w:cs="Arial"/>
              </w:rPr>
              <w:t>resentation</w:t>
            </w:r>
            <w:r>
              <w:rPr>
                <w:rFonts w:ascii="Arial" w:hAnsi="Arial" w:cs="Arial"/>
              </w:rPr>
              <w:t xml:space="preserve"> </w:t>
            </w:r>
          </w:p>
        </w:tc>
        <w:tc>
          <w:tcPr>
            <w:tcW w:w="3969" w:type="dxa"/>
            <w:gridSpan w:val="4"/>
          </w:tcPr>
          <w:p w:rsidR="005F56DF" w:rsidRPr="00D20706" w:rsidRDefault="005F56DF" w:rsidP="00EF2825">
            <w:pPr>
              <w:rPr>
                <w:rFonts w:ascii="Arial" w:hAnsi="Arial" w:cs="Arial"/>
              </w:rPr>
            </w:pPr>
            <w:r>
              <w:rPr>
                <w:rFonts w:ascii="Arial" w:hAnsi="Arial" w:cs="Arial"/>
              </w:rPr>
              <w:t>2</w:t>
            </w:r>
            <w:r w:rsidRPr="00D20706">
              <w:rPr>
                <w:rFonts w:ascii="Arial" w:hAnsi="Arial" w:cs="Arial"/>
              </w:rPr>
              <w:t>0 minutes</w:t>
            </w:r>
          </w:p>
        </w:tc>
        <w:tc>
          <w:tcPr>
            <w:tcW w:w="1559" w:type="dxa"/>
          </w:tcPr>
          <w:p w:rsidR="005F56DF" w:rsidRPr="00B1208A" w:rsidRDefault="005F56DF" w:rsidP="00EF2825">
            <w:pPr>
              <w:rPr>
                <w:rFonts w:ascii="Arial" w:hAnsi="Arial" w:cs="Arial"/>
              </w:rPr>
            </w:pPr>
            <w:r>
              <w:rPr>
                <w:rFonts w:ascii="Arial" w:hAnsi="Arial" w:cs="Arial"/>
              </w:rPr>
              <w:t>20%</w:t>
            </w:r>
          </w:p>
        </w:tc>
      </w:tr>
    </w:tbl>
    <w:p w:rsidR="005F56DF" w:rsidRDefault="005F56DF" w:rsidP="005F56DF">
      <w:pPr>
        <w:pStyle w:val="fixed"/>
        <w:keepNext/>
        <w:ind w:left="0" w:firstLine="0"/>
        <w:jc w:val="both"/>
        <w:rPr>
          <w:rFonts w:ascii="Arial" w:hAnsi="Arial" w:cs="Arial"/>
          <w:sz w:val="22"/>
          <w:szCs w:val="22"/>
        </w:rPr>
      </w:pPr>
    </w:p>
    <w:p w:rsidR="005F56DF" w:rsidRPr="007F0A2A" w:rsidRDefault="005F56DF" w:rsidP="005F56DF">
      <w:pPr>
        <w:pStyle w:val="heading0"/>
        <w:spacing w:before="0" w:after="0"/>
        <w:rPr>
          <w:rFonts w:ascii="Arial" w:hAnsi="Arial" w:cs="Arial"/>
          <w:b/>
          <w:sz w:val="22"/>
          <w:szCs w:val="22"/>
        </w:rPr>
      </w:pPr>
      <w:r w:rsidRPr="007F0A2A">
        <w:rPr>
          <w:rFonts w:ascii="Arial" w:hAnsi="Arial" w:cs="Arial"/>
          <w:sz w:val="22"/>
          <w:szCs w:val="22"/>
        </w:rPr>
        <w:t>The Major Project module deviates from the standard assessment recommendations given in the quality handbook due to its special role within the programme. This module has been developed and perfected over many years and it was found that without several level</w:t>
      </w:r>
      <w:r w:rsidRPr="00F072F5">
        <w:rPr>
          <w:rFonts w:ascii="Arial" w:hAnsi="Arial" w:cs="Arial"/>
          <w:sz w:val="22"/>
          <w:szCs w:val="22"/>
        </w:rPr>
        <w:t>s of intermediate assessment the</w:t>
      </w:r>
      <w:r w:rsidRPr="007F0A2A">
        <w:rPr>
          <w:rFonts w:ascii="Arial" w:hAnsi="Arial" w:cs="Arial"/>
          <w:sz w:val="22"/>
          <w:szCs w:val="22"/>
        </w:rPr>
        <w:t xml:space="preserve">n students tended to fall behind on this module. </w:t>
      </w:r>
    </w:p>
    <w:p w:rsidR="005F56DF" w:rsidRDefault="005F56DF" w:rsidP="005F56DF">
      <w:pPr>
        <w:rPr>
          <w:rFonts w:ascii="Arial" w:eastAsia="Times New Roman" w:hAnsi="Arial" w:cs="Arial"/>
          <w:b/>
          <w:lang w:val="en-GB" w:eastAsia="en-GB"/>
        </w:rPr>
      </w:pPr>
      <w:r>
        <w:rPr>
          <w:rFonts w:ascii="Arial" w:hAnsi="Arial" w:cs="Arial"/>
        </w:rPr>
        <w:br w:type="page"/>
      </w:r>
    </w:p>
    <w:p w:rsidR="005F56DF" w:rsidRPr="00B1208A" w:rsidRDefault="005F56DF" w:rsidP="005F56DF">
      <w:pPr>
        <w:pStyle w:val="fixed"/>
        <w:keepNext/>
        <w:ind w:left="0" w:firstLine="0"/>
        <w:jc w:val="both"/>
        <w:rPr>
          <w:rFonts w:ascii="Arial" w:hAnsi="Arial" w:cs="Arial"/>
          <w:sz w:val="22"/>
          <w:szCs w:val="22"/>
        </w:rPr>
      </w:pPr>
      <w:r w:rsidRPr="00B1208A">
        <w:rPr>
          <w:rFonts w:ascii="Arial" w:hAnsi="Arial" w:cs="Arial"/>
          <w:sz w:val="22"/>
          <w:szCs w:val="22"/>
        </w:rPr>
        <w:lastRenderedPageBreak/>
        <w:t>Assessment Summary</w:t>
      </w:r>
    </w:p>
    <w:tbl>
      <w:tblPr>
        <w:tblStyle w:val="TableGrid"/>
        <w:tblW w:w="0" w:type="auto"/>
        <w:tblLayout w:type="fixed"/>
        <w:tblLook w:val="04A0" w:firstRow="1" w:lastRow="0" w:firstColumn="1" w:lastColumn="0" w:noHBand="0" w:noVBand="1"/>
      </w:tblPr>
      <w:tblGrid>
        <w:gridCol w:w="3261"/>
        <w:gridCol w:w="1842"/>
      </w:tblGrid>
      <w:tr w:rsidR="005F56DF" w:rsidRPr="00B1208A" w:rsidTr="00EF2825">
        <w:tc>
          <w:tcPr>
            <w:tcW w:w="3261" w:type="dxa"/>
            <w:tcBorders>
              <w:top w:val="single" w:sz="4" w:space="0" w:color="auto"/>
              <w:left w:val="single" w:sz="4" w:space="0" w:color="auto"/>
            </w:tcBorders>
          </w:tcPr>
          <w:p w:rsidR="005F56DF" w:rsidRPr="00B1208A" w:rsidRDefault="005F56DF" w:rsidP="00EF2825">
            <w:pPr>
              <w:keepNext/>
              <w:rPr>
                <w:rFonts w:ascii="Arial" w:hAnsi="Arial" w:cs="Arial"/>
                <w:b/>
              </w:rPr>
            </w:pPr>
            <w:r w:rsidRPr="00B1208A">
              <w:rPr>
                <w:rFonts w:ascii="Arial" w:hAnsi="Arial" w:cs="Arial"/>
                <w:b/>
              </w:rPr>
              <w:t>Activity type</w:t>
            </w:r>
          </w:p>
        </w:tc>
        <w:tc>
          <w:tcPr>
            <w:tcW w:w="1842" w:type="dxa"/>
          </w:tcPr>
          <w:p w:rsidR="005F56DF" w:rsidRPr="00B1208A" w:rsidRDefault="005F56DF" w:rsidP="00EF2825">
            <w:pPr>
              <w:keepNext/>
              <w:jc w:val="center"/>
              <w:rPr>
                <w:rFonts w:ascii="Arial" w:hAnsi="Arial" w:cs="Arial"/>
                <w:b/>
              </w:rPr>
            </w:pPr>
            <w:r w:rsidRPr="00B1208A">
              <w:rPr>
                <w:rFonts w:ascii="Arial" w:hAnsi="Arial" w:cs="Arial"/>
                <w:b/>
              </w:rPr>
              <w:t>Percentage</w:t>
            </w:r>
          </w:p>
        </w:tc>
      </w:tr>
      <w:tr w:rsidR="005F56DF" w:rsidRPr="00B1208A" w:rsidTr="00EF2825">
        <w:tc>
          <w:tcPr>
            <w:tcW w:w="3261" w:type="dxa"/>
          </w:tcPr>
          <w:p w:rsidR="005F56DF" w:rsidRPr="00B1208A" w:rsidRDefault="005F56DF" w:rsidP="00EF2825">
            <w:pPr>
              <w:keepNext/>
              <w:rPr>
                <w:rFonts w:ascii="Arial" w:hAnsi="Arial" w:cs="Arial"/>
              </w:rPr>
            </w:pPr>
            <w:r w:rsidRPr="00B1208A">
              <w:rPr>
                <w:rFonts w:ascii="Arial" w:hAnsi="Arial" w:cs="Arial"/>
              </w:rPr>
              <w:t>Written exam</w:t>
            </w:r>
          </w:p>
        </w:tc>
        <w:tc>
          <w:tcPr>
            <w:tcW w:w="1842" w:type="dxa"/>
          </w:tcPr>
          <w:p w:rsidR="005F56DF" w:rsidRPr="00B1208A" w:rsidRDefault="005F56DF" w:rsidP="00EF2825">
            <w:pPr>
              <w:keepNext/>
              <w:jc w:val="center"/>
              <w:rPr>
                <w:rFonts w:ascii="Arial" w:hAnsi="Arial" w:cs="Arial"/>
              </w:rPr>
            </w:pPr>
            <w:r>
              <w:rPr>
                <w:rFonts w:ascii="Arial" w:hAnsi="Arial" w:cs="Arial"/>
              </w:rPr>
              <w:t>0%</w:t>
            </w:r>
          </w:p>
        </w:tc>
      </w:tr>
      <w:tr w:rsidR="005F56DF" w:rsidRPr="00B1208A" w:rsidTr="00EF2825">
        <w:tc>
          <w:tcPr>
            <w:tcW w:w="3261" w:type="dxa"/>
          </w:tcPr>
          <w:p w:rsidR="005F56DF" w:rsidRPr="00B1208A" w:rsidRDefault="005F56DF" w:rsidP="00EF2825">
            <w:pPr>
              <w:keepNext/>
              <w:rPr>
                <w:rFonts w:ascii="Arial" w:hAnsi="Arial" w:cs="Arial"/>
              </w:rPr>
            </w:pPr>
            <w:r w:rsidRPr="00B1208A">
              <w:rPr>
                <w:rFonts w:ascii="Arial" w:hAnsi="Arial" w:cs="Arial"/>
              </w:rPr>
              <w:t>Coursework</w:t>
            </w:r>
          </w:p>
        </w:tc>
        <w:tc>
          <w:tcPr>
            <w:tcW w:w="1842" w:type="dxa"/>
          </w:tcPr>
          <w:p w:rsidR="005F56DF" w:rsidRPr="00B1208A" w:rsidRDefault="005F56DF" w:rsidP="00EF2825">
            <w:pPr>
              <w:keepNext/>
              <w:jc w:val="center"/>
              <w:rPr>
                <w:rFonts w:ascii="Arial" w:hAnsi="Arial" w:cs="Arial"/>
              </w:rPr>
            </w:pPr>
            <w:r>
              <w:rPr>
                <w:rFonts w:ascii="Arial" w:hAnsi="Arial" w:cs="Arial"/>
              </w:rPr>
              <w:t>80%</w:t>
            </w:r>
          </w:p>
        </w:tc>
      </w:tr>
      <w:tr w:rsidR="005F56DF" w:rsidRPr="00B1208A" w:rsidTr="00EF2825">
        <w:tc>
          <w:tcPr>
            <w:tcW w:w="3261" w:type="dxa"/>
          </w:tcPr>
          <w:p w:rsidR="005F56DF" w:rsidRPr="00B1208A" w:rsidRDefault="005F56DF" w:rsidP="00EF2825">
            <w:pPr>
              <w:keepNext/>
              <w:rPr>
                <w:rFonts w:ascii="Arial" w:hAnsi="Arial" w:cs="Arial"/>
              </w:rPr>
            </w:pPr>
            <w:r w:rsidRPr="00B1208A">
              <w:rPr>
                <w:rFonts w:ascii="Arial" w:hAnsi="Arial" w:cs="Arial"/>
              </w:rPr>
              <w:t>Practical</w:t>
            </w:r>
          </w:p>
        </w:tc>
        <w:tc>
          <w:tcPr>
            <w:tcW w:w="1842" w:type="dxa"/>
          </w:tcPr>
          <w:p w:rsidR="005F56DF" w:rsidRPr="00B1208A" w:rsidRDefault="005F56DF" w:rsidP="00EF2825">
            <w:pPr>
              <w:keepNext/>
              <w:jc w:val="center"/>
              <w:rPr>
                <w:rFonts w:ascii="Arial" w:hAnsi="Arial" w:cs="Arial"/>
              </w:rPr>
            </w:pPr>
            <w:r>
              <w:rPr>
                <w:rFonts w:ascii="Arial" w:hAnsi="Arial" w:cs="Arial"/>
              </w:rPr>
              <w:t>20%</w:t>
            </w:r>
          </w:p>
        </w:tc>
      </w:tr>
      <w:tr w:rsidR="005F56DF" w:rsidRPr="00B1208A" w:rsidTr="00EF2825">
        <w:tc>
          <w:tcPr>
            <w:tcW w:w="3261" w:type="dxa"/>
          </w:tcPr>
          <w:p w:rsidR="005F56DF" w:rsidRPr="00B1208A" w:rsidRDefault="005F56DF" w:rsidP="00EF2825">
            <w:pPr>
              <w:keepNext/>
              <w:rPr>
                <w:rFonts w:ascii="Arial" w:hAnsi="Arial" w:cs="Arial"/>
              </w:rPr>
            </w:pPr>
            <w:r w:rsidRPr="00B1208A">
              <w:rPr>
                <w:rFonts w:ascii="Arial" w:hAnsi="Arial" w:cs="Arial"/>
                <w:b/>
              </w:rPr>
              <w:t>TOTAL</w:t>
            </w:r>
          </w:p>
        </w:tc>
        <w:tc>
          <w:tcPr>
            <w:tcW w:w="1842" w:type="dxa"/>
          </w:tcPr>
          <w:p w:rsidR="005F56DF" w:rsidRPr="00B1208A" w:rsidRDefault="005F56DF" w:rsidP="00EF2825">
            <w:pPr>
              <w:keepNext/>
              <w:jc w:val="center"/>
              <w:rPr>
                <w:rFonts w:ascii="Arial" w:hAnsi="Arial" w:cs="Arial"/>
                <w:b/>
              </w:rPr>
            </w:pPr>
            <w:r w:rsidRPr="00B1208A">
              <w:rPr>
                <w:rFonts w:ascii="Arial" w:hAnsi="Arial" w:cs="Arial"/>
                <w:b/>
              </w:rPr>
              <w:t>100%</w:t>
            </w:r>
          </w:p>
        </w:tc>
      </w:tr>
    </w:tbl>
    <w:p w:rsidR="005F56DF" w:rsidRDefault="005F56DF" w:rsidP="005F56DF">
      <w:pPr>
        <w:rPr>
          <w:rFonts w:ascii="Arial" w:hAnsi="Arial" w:cs="Arial"/>
        </w:rPr>
      </w:pPr>
    </w:p>
    <w:p w:rsidR="002563E1" w:rsidRDefault="002563E1" w:rsidP="002119F5"/>
    <w:p w:rsidR="005F56DF" w:rsidRDefault="005F56DF" w:rsidP="002119F5"/>
    <w:p w:rsidR="0032341E" w:rsidRDefault="0032341E" w:rsidP="002119F5">
      <w:r>
        <w:br w:type="page"/>
      </w:r>
    </w:p>
    <w:p w:rsidR="002563E1" w:rsidRDefault="00E33415" w:rsidP="001C6618">
      <w:pPr>
        <w:pStyle w:val="Heading1"/>
      </w:pPr>
      <w:bookmarkStart w:id="7" w:name="_Toc43040048"/>
      <w:r>
        <w:lastRenderedPageBreak/>
        <w:t>L</w:t>
      </w:r>
      <w:r w:rsidR="00634E48">
        <w:t>earning and</w:t>
      </w:r>
      <w:r>
        <w:t xml:space="preserve"> T</w:t>
      </w:r>
      <w:r w:rsidR="00634E48">
        <w:t xml:space="preserve">eaching </w:t>
      </w:r>
      <w:r>
        <w:t>S</w:t>
      </w:r>
      <w:r w:rsidR="00634E48">
        <w:t>trategy</w:t>
      </w:r>
      <w:bookmarkEnd w:id="7"/>
    </w:p>
    <w:p w:rsidR="002563E1" w:rsidRDefault="00E33415" w:rsidP="002119F5">
      <w:r>
        <w:t xml:space="preserve">Students will commence their Part 2 studies with a project proposal already formulated. This proposal will normally be generated as an outcome of the Part 1 module </w:t>
      </w:r>
      <w:r>
        <w:rPr>
          <w:i/>
        </w:rPr>
        <w:t>Research Methods and Data Analysis</w:t>
      </w:r>
      <w:r w:rsidR="001C6618">
        <w:t xml:space="preserve"> for those taking the Master’s Project </w:t>
      </w:r>
      <w:r w:rsidR="001A0FD8">
        <w:t xml:space="preserve">(ACFA7003) </w:t>
      </w:r>
      <w:r w:rsidR="001C6618">
        <w:t xml:space="preserve">module and </w:t>
      </w:r>
      <w:r w:rsidR="001A0FD8">
        <w:t>as the outcome for Assessment Component 1 for those taking the Major Project (ACCA7006) module</w:t>
      </w:r>
      <w:r>
        <w:t xml:space="preserve">. </w:t>
      </w:r>
    </w:p>
    <w:p w:rsidR="002563E1" w:rsidRDefault="00E33415" w:rsidP="002119F5">
      <w:r>
        <w:t xml:space="preserve">A suggested project list from academic staff will be made available to the students as a guide. Students may also submit their own titles. All titles must be approved by an appropriate member(s) of the </w:t>
      </w:r>
      <w:proofErr w:type="spellStart"/>
      <w:r>
        <w:t>programme</w:t>
      </w:r>
      <w:proofErr w:type="spellEnd"/>
      <w:r>
        <w:t xml:space="preserve"> team and the Project Co-</w:t>
      </w:r>
      <w:proofErr w:type="spellStart"/>
      <w:r>
        <w:t>ordinator</w:t>
      </w:r>
      <w:proofErr w:type="spellEnd"/>
      <w:r>
        <w:t xml:space="preserve"> to check on their level and validity is appropriate for Masters’ level. The project selected must be appropriate to the themes of the student’s </w:t>
      </w:r>
      <w:proofErr w:type="spellStart"/>
      <w:r>
        <w:t>programme</w:t>
      </w:r>
      <w:proofErr w:type="spellEnd"/>
      <w:r>
        <w:t xml:space="preserve"> of study, and meet ethical and sustainability guidelines.</w:t>
      </w:r>
    </w:p>
    <w:p w:rsidR="002563E1" w:rsidRDefault="00E33415" w:rsidP="002119F5">
      <w:r>
        <w:t>Based upon the proposal, each student will be allocated an individual supervisor. A nominal assessment type will be agreed at the start of the project:</w:t>
      </w:r>
    </w:p>
    <w:p w:rsidR="002563E1" w:rsidRDefault="00E33415" w:rsidP="00C30718">
      <w:pPr>
        <w:pStyle w:val="ListParagraph"/>
        <w:numPr>
          <w:ilvl w:val="0"/>
          <w:numId w:val="10"/>
        </w:numPr>
      </w:pPr>
      <w:r>
        <w:t>Survey-based</w:t>
      </w:r>
    </w:p>
    <w:p w:rsidR="002563E1" w:rsidRDefault="00E33415" w:rsidP="00C30718">
      <w:pPr>
        <w:pStyle w:val="ListParagraph"/>
        <w:numPr>
          <w:ilvl w:val="0"/>
          <w:numId w:val="10"/>
        </w:numPr>
      </w:pPr>
      <w:r>
        <w:t>Review-based</w:t>
      </w:r>
    </w:p>
    <w:p w:rsidR="002563E1" w:rsidRDefault="00E33415" w:rsidP="00C30718">
      <w:pPr>
        <w:pStyle w:val="ListParagraph"/>
        <w:numPr>
          <w:ilvl w:val="0"/>
          <w:numId w:val="10"/>
        </w:numPr>
      </w:pPr>
      <w:r>
        <w:t>Analysis-based</w:t>
      </w:r>
    </w:p>
    <w:p w:rsidR="002563E1" w:rsidRDefault="00E33415" w:rsidP="00C30718">
      <w:pPr>
        <w:pStyle w:val="ListParagraph"/>
        <w:numPr>
          <w:ilvl w:val="0"/>
          <w:numId w:val="10"/>
        </w:numPr>
      </w:pPr>
      <w:r>
        <w:t>Experiment-based</w:t>
      </w:r>
    </w:p>
    <w:p w:rsidR="002563E1" w:rsidRDefault="00E33415" w:rsidP="00C30718">
      <w:pPr>
        <w:pStyle w:val="ListParagraph"/>
        <w:numPr>
          <w:ilvl w:val="0"/>
          <w:numId w:val="10"/>
        </w:numPr>
      </w:pPr>
      <w:r>
        <w:t>Development-based</w:t>
      </w:r>
    </w:p>
    <w:p w:rsidR="002563E1" w:rsidRDefault="002563E1" w:rsidP="002119F5"/>
    <w:p w:rsidR="002563E1" w:rsidRDefault="00E33415" w:rsidP="002119F5">
      <w:r>
        <w:t xml:space="preserve">It is expected that Computer Networks and </w:t>
      </w:r>
      <w:r w:rsidR="00561C9D">
        <w:t xml:space="preserve">Cyber </w:t>
      </w:r>
      <w:r>
        <w:t>Security students would undertake Experiment-</w:t>
      </w:r>
      <w:r w:rsidR="006B130B">
        <w:t>based or Development-</w:t>
      </w:r>
      <w:r>
        <w:t>based projects while Applied Computing, a</w:t>
      </w:r>
      <w:r w:rsidR="006B130B">
        <w:t xml:space="preserve">nd Software Engineering students </w:t>
      </w:r>
      <w:r>
        <w:t xml:space="preserve">would undertake Development-based projects. However, it is not impossible that a student from a more technical stream could conduct a Review-based project, </w:t>
      </w:r>
      <w:r w:rsidR="006B130B">
        <w:t>and vice-versa</w:t>
      </w:r>
      <w:r>
        <w:t xml:space="preserve">. Situations such as these will be carefully considered by staff to ensure that the project selected is </w:t>
      </w:r>
      <w:r>
        <w:rPr>
          <w:u w:val="single"/>
        </w:rPr>
        <w:t xml:space="preserve">appropriate to the themes and outcomes of the student’s </w:t>
      </w:r>
      <w:proofErr w:type="spellStart"/>
      <w:r>
        <w:rPr>
          <w:u w:val="single"/>
        </w:rPr>
        <w:t>programme</w:t>
      </w:r>
      <w:proofErr w:type="spellEnd"/>
      <w:r>
        <w:t xml:space="preserve"> and the students advised accordingly. </w:t>
      </w:r>
    </w:p>
    <w:p w:rsidR="002563E1" w:rsidRDefault="00E33415" w:rsidP="002119F5">
      <w:r>
        <w:t>Should the focus of a student’s project significantly change as the project progresses, it may be possible to change the assessment type on the advice of the supervisor and the Project Co-</w:t>
      </w:r>
      <w:proofErr w:type="spellStart"/>
      <w:r>
        <w:t>ordinator</w:t>
      </w:r>
      <w:proofErr w:type="spellEnd"/>
      <w:r>
        <w:t>.</w:t>
      </w:r>
    </w:p>
    <w:p w:rsidR="002563E1" w:rsidRDefault="00E33415" w:rsidP="002119F5">
      <w:r>
        <w:t>The student will be required to work on their own initiative in the production of the project and all associated documentation. The supervisor will provide support and guidance to the student. Additionally, a project handbook will be issued.</w:t>
      </w:r>
    </w:p>
    <w:p w:rsidR="002563E1" w:rsidRDefault="00E33415" w:rsidP="002119F5">
      <w:r>
        <w:t>The student will be supervised, as far as is reasonable practicable, by a member of staff with knowledge of the project’s topic area. In accordance with UWTSD regulations, the project will be double-marked by two members of staff other than the supervisor.</w:t>
      </w:r>
    </w:p>
    <w:p w:rsidR="00525040" w:rsidRDefault="00525040" w:rsidP="002119F5"/>
    <w:p w:rsidR="002563E1" w:rsidRDefault="00E33415" w:rsidP="002119F5">
      <w:r w:rsidRPr="00525040">
        <w:t>See below for assessment.</w:t>
      </w:r>
    </w:p>
    <w:p w:rsidR="009C424D" w:rsidRDefault="009C424D" w:rsidP="002119F5"/>
    <w:p w:rsidR="002563E1" w:rsidRDefault="00E33415" w:rsidP="002119F5">
      <w:r>
        <w:t>The proposed arrangements for marking projects are:</w:t>
      </w:r>
    </w:p>
    <w:p w:rsidR="002563E1" w:rsidRDefault="00E33415" w:rsidP="00C30718">
      <w:pPr>
        <w:pStyle w:val="ListParagraph"/>
        <w:numPr>
          <w:ilvl w:val="0"/>
          <w:numId w:val="11"/>
        </w:numPr>
      </w:pPr>
      <w:r>
        <w:t>The supervisor will normally act as the first marker for all projects for which they have supervisory responsibility.</w:t>
      </w:r>
    </w:p>
    <w:p w:rsidR="002563E1" w:rsidRDefault="00E33415" w:rsidP="00C30718">
      <w:pPr>
        <w:pStyle w:val="ListParagraph"/>
        <w:numPr>
          <w:ilvl w:val="0"/>
          <w:numId w:val="11"/>
        </w:numPr>
      </w:pPr>
      <w:r>
        <w:t>A different member of the academic staff of the university will second-mark projects.</w:t>
      </w:r>
    </w:p>
    <w:p w:rsidR="002563E1" w:rsidRDefault="00E33415" w:rsidP="00C30718">
      <w:pPr>
        <w:pStyle w:val="ListParagraph"/>
        <w:numPr>
          <w:ilvl w:val="0"/>
          <w:numId w:val="11"/>
        </w:numPr>
      </w:pPr>
      <w:r>
        <w:t>The two markers will mark the projects independently and without consultation with the other and then agree a consensus mark. If the two markers cannot agree, or the two marks are not within 10 points of each other, a third marker will be assigned. All markers will need to agree a final mark.</w:t>
      </w:r>
    </w:p>
    <w:p w:rsidR="002563E1" w:rsidRDefault="00E33415" w:rsidP="00C30718">
      <w:pPr>
        <w:pStyle w:val="ListParagraph"/>
        <w:numPr>
          <w:ilvl w:val="0"/>
          <w:numId w:val="11"/>
        </w:numPr>
      </w:pPr>
      <w:r>
        <w:t>All projects to be made available to External Examiner(s).</w:t>
      </w:r>
    </w:p>
    <w:p w:rsidR="002563E1" w:rsidRDefault="00E33415" w:rsidP="00C30718">
      <w:pPr>
        <w:pStyle w:val="ListParagraph"/>
        <w:numPr>
          <w:ilvl w:val="0"/>
          <w:numId w:val="11"/>
        </w:numPr>
      </w:pPr>
      <w:r>
        <w:t>All third-marked projects will be seen by the External Examiner(s).</w:t>
      </w:r>
    </w:p>
    <w:p w:rsidR="002563E1" w:rsidRDefault="00E33415" w:rsidP="00C30718">
      <w:pPr>
        <w:pStyle w:val="ListParagraph"/>
        <w:numPr>
          <w:ilvl w:val="0"/>
          <w:numId w:val="11"/>
        </w:numPr>
      </w:pPr>
      <w:r>
        <w:lastRenderedPageBreak/>
        <w:t xml:space="preserve">At the </w:t>
      </w:r>
      <w:r w:rsidRPr="002119F5">
        <w:rPr>
          <w:i/>
        </w:rPr>
        <w:t>viva voce</w:t>
      </w:r>
      <w:r w:rsidR="002E4235">
        <w:rPr>
          <w:i/>
        </w:rPr>
        <w:t>,</w:t>
      </w:r>
      <w:r>
        <w:t xml:space="preserve"> the student’s supervisor </w:t>
      </w:r>
      <w:r w:rsidR="002E4235">
        <w:t xml:space="preserve">will be present </w:t>
      </w:r>
      <w:r>
        <w:t xml:space="preserve">plus at least one other member of Academic Staff. The </w:t>
      </w:r>
      <w:r w:rsidRPr="002119F5">
        <w:rPr>
          <w:i/>
        </w:rPr>
        <w:t xml:space="preserve">viva voce </w:t>
      </w:r>
      <w:r>
        <w:t>consists of a fifteen</w:t>
      </w:r>
      <w:r w:rsidR="00A60827">
        <w:t xml:space="preserve"> to twenty</w:t>
      </w:r>
      <w:r>
        <w:t xml:space="preserve"> minute presentation by the student about their project, followed by a question and answer session where the student will have the opportunity to demonstrate their knowledge of the work undertaken, and to identify issues that may have been omitted from the final submitted document. Non-attendance at a </w:t>
      </w:r>
      <w:r w:rsidRPr="002119F5">
        <w:rPr>
          <w:i/>
        </w:rPr>
        <w:t>viva voce</w:t>
      </w:r>
      <w:r>
        <w:t xml:space="preserve"> will normally result in failure of the module.</w:t>
      </w:r>
    </w:p>
    <w:p w:rsidR="002563E1" w:rsidRDefault="002563E1" w:rsidP="002119F5"/>
    <w:p w:rsidR="002B25EB" w:rsidRPr="00B1208A" w:rsidRDefault="002B25EB" w:rsidP="002B25EB">
      <w:pPr>
        <w:keepNext/>
        <w:rPr>
          <w:rFonts w:ascii="Arial" w:hAnsi="Arial" w:cs="Arial"/>
        </w:rPr>
      </w:pPr>
      <w:r w:rsidRPr="00B1208A">
        <w:rPr>
          <w:rFonts w:ascii="Arial" w:hAnsi="Arial" w:cs="Arial"/>
        </w:rPr>
        <w:t>The study time for the module is divided as follows:</w:t>
      </w:r>
    </w:p>
    <w:p w:rsidR="002B25EB" w:rsidRPr="00B1208A" w:rsidRDefault="002B25EB" w:rsidP="002B25EB">
      <w:pPr>
        <w:keepNext/>
        <w:rPr>
          <w:rFonts w:ascii="Arial" w:hAnsi="Arial" w:cs="Arial"/>
        </w:rPr>
      </w:pPr>
    </w:p>
    <w:tbl>
      <w:tblPr>
        <w:tblStyle w:val="TableGrid"/>
        <w:tblW w:w="0" w:type="auto"/>
        <w:tblInd w:w="108" w:type="dxa"/>
        <w:tblLayout w:type="fixed"/>
        <w:tblLook w:val="04A0" w:firstRow="1" w:lastRow="0" w:firstColumn="1" w:lastColumn="0" w:noHBand="0" w:noVBand="1"/>
      </w:tblPr>
      <w:tblGrid>
        <w:gridCol w:w="3969"/>
        <w:gridCol w:w="1701"/>
        <w:gridCol w:w="1843"/>
      </w:tblGrid>
      <w:tr w:rsidR="002B25EB" w:rsidRPr="00B1208A" w:rsidTr="00EF2825">
        <w:tc>
          <w:tcPr>
            <w:tcW w:w="3969" w:type="dxa"/>
            <w:tcBorders>
              <w:top w:val="single" w:sz="4" w:space="0" w:color="auto"/>
              <w:left w:val="single" w:sz="4" w:space="0" w:color="auto"/>
            </w:tcBorders>
          </w:tcPr>
          <w:p w:rsidR="002B25EB" w:rsidRPr="00B1208A" w:rsidRDefault="002B25EB" w:rsidP="00EF2825">
            <w:pPr>
              <w:keepNext/>
              <w:rPr>
                <w:rFonts w:ascii="Arial" w:hAnsi="Arial" w:cs="Arial"/>
                <w:b/>
              </w:rPr>
            </w:pPr>
            <w:r w:rsidRPr="00B1208A">
              <w:rPr>
                <w:rFonts w:ascii="Arial" w:hAnsi="Arial" w:cs="Arial"/>
                <w:b/>
              </w:rPr>
              <w:t>Activity type</w:t>
            </w:r>
          </w:p>
        </w:tc>
        <w:tc>
          <w:tcPr>
            <w:tcW w:w="1701" w:type="dxa"/>
            <w:tcBorders>
              <w:top w:val="single" w:sz="4" w:space="0" w:color="auto"/>
            </w:tcBorders>
          </w:tcPr>
          <w:p w:rsidR="002B25EB" w:rsidRPr="00B1208A" w:rsidRDefault="002B25EB" w:rsidP="00EF2825">
            <w:pPr>
              <w:keepNext/>
              <w:jc w:val="center"/>
              <w:rPr>
                <w:rFonts w:ascii="Arial" w:hAnsi="Arial" w:cs="Arial"/>
                <w:b/>
              </w:rPr>
            </w:pPr>
            <w:r w:rsidRPr="00B1208A">
              <w:rPr>
                <w:rFonts w:ascii="Arial" w:hAnsi="Arial" w:cs="Arial"/>
                <w:b/>
              </w:rPr>
              <w:t>Hours</w:t>
            </w:r>
          </w:p>
        </w:tc>
        <w:tc>
          <w:tcPr>
            <w:tcW w:w="1843" w:type="dxa"/>
            <w:tcBorders>
              <w:top w:val="single" w:sz="4" w:space="0" w:color="auto"/>
            </w:tcBorders>
          </w:tcPr>
          <w:p w:rsidR="002B25EB" w:rsidRPr="00B1208A" w:rsidRDefault="002B25EB" w:rsidP="00EF2825">
            <w:pPr>
              <w:keepNext/>
              <w:jc w:val="center"/>
              <w:rPr>
                <w:rFonts w:ascii="Arial" w:hAnsi="Arial" w:cs="Arial"/>
                <w:b/>
              </w:rPr>
            </w:pPr>
            <w:r w:rsidRPr="00B1208A">
              <w:rPr>
                <w:rFonts w:ascii="Arial" w:hAnsi="Arial" w:cs="Arial"/>
                <w:b/>
              </w:rPr>
              <w:t>Percentage</w:t>
            </w:r>
          </w:p>
        </w:tc>
      </w:tr>
      <w:tr w:rsidR="002B25EB" w:rsidRPr="00B1208A" w:rsidTr="00EF2825">
        <w:tc>
          <w:tcPr>
            <w:tcW w:w="3969" w:type="dxa"/>
          </w:tcPr>
          <w:p w:rsidR="002B25EB" w:rsidRPr="00B1208A" w:rsidRDefault="002B25EB" w:rsidP="00EF2825">
            <w:pPr>
              <w:keepNext/>
              <w:rPr>
                <w:rFonts w:ascii="Arial" w:hAnsi="Arial" w:cs="Arial"/>
              </w:rPr>
            </w:pPr>
            <w:r w:rsidRPr="00B1208A">
              <w:rPr>
                <w:rFonts w:ascii="Arial" w:hAnsi="Arial" w:cs="Arial"/>
              </w:rPr>
              <w:t>Scheduled learning</w:t>
            </w:r>
          </w:p>
        </w:tc>
        <w:tc>
          <w:tcPr>
            <w:tcW w:w="1701" w:type="dxa"/>
          </w:tcPr>
          <w:p w:rsidR="002B25EB" w:rsidRPr="00B1208A" w:rsidRDefault="002B25EB" w:rsidP="00EF2825">
            <w:pPr>
              <w:keepNext/>
              <w:jc w:val="center"/>
              <w:rPr>
                <w:rFonts w:ascii="Arial" w:hAnsi="Arial" w:cs="Arial"/>
              </w:rPr>
            </w:pPr>
            <w:r>
              <w:rPr>
                <w:rFonts w:ascii="Arial" w:hAnsi="Arial" w:cs="Arial"/>
              </w:rPr>
              <w:t>15</w:t>
            </w:r>
          </w:p>
        </w:tc>
        <w:tc>
          <w:tcPr>
            <w:tcW w:w="1843" w:type="dxa"/>
          </w:tcPr>
          <w:p w:rsidR="002B25EB" w:rsidRPr="00B1208A" w:rsidRDefault="002B25EB" w:rsidP="00EF2825">
            <w:pPr>
              <w:keepNext/>
              <w:jc w:val="center"/>
              <w:rPr>
                <w:rFonts w:ascii="Arial" w:hAnsi="Arial" w:cs="Arial"/>
              </w:rPr>
            </w:pPr>
            <w:r>
              <w:rPr>
                <w:rFonts w:ascii="Arial" w:hAnsi="Arial" w:cs="Arial"/>
              </w:rPr>
              <w:t>2.5%</w:t>
            </w:r>
          </w:p>
        </w:tc>
      </w:tr>
      <w:tr w:rsidR="002B25EB" w:rsidRPr="00B1208A" w:rsidTr="00EF2825">
        <w:tc>
          <w:tcPr>
            <w:tcW w:w="3969" w:type="dxa"/>
          </w:tcPr>
          <w:p w:rsidR="002B25EB" w:rsidRPr="00B1208A" w:rsidRDefault="002B25EB" w:rsidP="00EF2825">
            <w:pPr>
              <w:keepNext/>
              <w:rPr>
                <w:rFonts w:ascii="Arial" w:hAnsi="Arial" w:cs="Arial"/>
              </w:rPr>
            </w:pPr>
            <w:r w:rsidRPr="00B1208A">
              <w:rPr>
                <w:rFonts w:ascii="Arial" w:hAnsi="Arial" w:cs="Arial"/>
              </w:rPr>
              <w:t>Independent learning</w:t>
            </w:r>
          </w:p>
        </w:tc>
        <w:tc>
          <w:tcPr>
            <w:tcW w:w="1701" w:type="dxa"/>
          </w:tcPr>
          <w:p w:rsidR="002B25EB" w:rsidRPr="00B1208A" w:rsidRDefault="002B25EB" w:rsidP="00EF2825">
            <w:pPr>
              <w:keepNext/>
              <w:jc w:val="center"/>
              <w:rPr>
                <w:rFonts w:ascii="Arial" w:hAnsi="Arial" w:cs="Arial"/>
              </w:rPr>
            </w:pPr>
            <w:r>
              <w:rPr>
                <w:rFonts w:ascii="Arial" w:hAnsi="Arial" w:cs="Arial"/>
              </w:rPr>
              <w:t>585</w:t>
            </w:r>
          </w:p>
        </w:tc>
        <w:tc>
          <w:tcPr>
            <w:tcW w:w="1843" w:type="dxa"/>
          </w:tcPr>
          <w:p w:rsidR="002B25EB" w:rsidRPr="00B1208A" w:rsidRDefault="002B25EB" w:rsidP="00EF2825">
            <w:pPr>
              <w:keepNext/>
              <w:jc w:val="center"/>
              <w:rPr>
                <w:rFonts w:ascii="Arial" w:hAnsi="Arial" w:cs="Arial"/>
              </w:rPr>
            </w:pPr>
            <w:r>
              <w:rPr>
                <w:rFonts w:ascii="Arial" w:hAnsi="Arial" w:cs="Arial"/>
              </w:rPr>
              <w:t>97.5%</w:t>
            </w:r>
          </w:p>
        </w:tc>
      </w:tr>
      <w:tr w:rsidR="002B25EB" w:rsidRPr="00B1208A" w:rsidTr="00EF2825">
        <w:tc>
          <w:tcPr>
            <w:tcW w:w="3969" w:type="dxa"/>
          </w:tcPr>
          <w:p w:rsidR="002B25EB" w:rsidRPr="00B1208A" w:rsidRDefault="002B25EB" w:rsidP="00EF2825">
            <w:pPr>
              <w:keepNext/>
              <w:rPr>
                <w:rFonts w:ascii="Arial" w:hAnsi="Arial" w:cs="Arial"/>
              </w:rPr>
            </w:pPr>
            <w:r w:rsidRPr="00B1208A">
              <w:rPr>
                <w:rFonts w:ascii="Arial" w:hAnsi="Arial" w:cs="Arial"/>
              </w:rPr>
              <w:t>Placement learning</w:t>
            </w:r>
          </w:p>
        </w:tc>
        <w:tc>
          <w:tcPr>
            <w:tcW w:w="1701" w:type="dxa"/>
          </w:tcPr>
          <w:p w:rsidR="002B25EB" w:rsidRPr="00B1208A" w:rsidRDefault="002B25EB" w:rsidP="00EF2825">
            <w:pPr>
              <w:keepNext/>
              <w:jc w:val="center"/>
              <w:rPr>
                <w:rFonts w:ascii="Arial" w:hAnsi="Arial" w:cs="Arial"/>
              </w:rPr>
            </w:pPr>
            <w:r>
              <w:rPr>
                <w:rFonts w:ascii="Arial" w:hAnsi="Arial" w:cs="Arial"/>
              </w:rPr>
              <w:t>0</w:t>
            </w:r>
          </w:p>
        </w:tc>
        <w:tc>
          <w:tcPr>
            <w:tcW w:w="1843" w:type="dxa"/>
          </w:tcPr>
          <w:p w:rsidR="002B25EB" w:rsidRPr="00B1208A" w:rsidRDefault="002B25EB" w:rsidP="00EF2825">
            <w:pPr>
              <w:keepNext/>
              <w:jc w:val="center"/>
              <w:rPr>
                <w:rFonts w:ascii="Arial" w:hAnsi="Arial" w:cs="Arial"/>
              </w:rPr>
            </w:pPr>
            <w:r>
              <w:rPr>
                <w:rFonts w:ascii="Arial" w:hAnsi="Arial" w:cs="Arial"/>
              </w:rPr>
              <w:t>0%</w:t>
            </w:r>
          </w:p>
        </w:tc>
      </w:tr>
      <w:tr w:rsidR="002B25EB" w:rsidRPr="00B1208A" w:rsidTr="00EF2825">
        <w:tc>
          <w:tcPr>
            <w:tcW w:w="3969" w:type="dxa"/>
          </w:tcPr>
          <w:p w:rsidR="002B25EB" w:rsidRPr="00B1208A" w:rsidRDefault="002B25EB" w:rsidP="00EF2825">
            <w:pPr>
              <w:keepNext/>
              <w:rPr>
                <w:rFonts w:ascii="Arial" w:hAnsi="Arial" w:cs="Arial"/>
              </w:rPr>
            </w:pPr>
            <w:r w:rsidRPr="00B1208A">
              <w:rPr>
                <w:rFonts w:ascii="Arial" w:hAnsi="Arial" w:cs="Arial"/>
                <w:b/>
              </w:rPr>
              <w:t>TOTAL</w:t>
            </w:r>
          </w:p>
        </w:tc>
        <w:tc>
          <w:tcPr>
            <w:tcW w:w="1701" w:type="dxa"/>
          </w:tcPr>
          <w:p w:rsidR="002B25EB" w:rsidRPr="00B1208A" w:rsidRDefault="002B25EB" w:rsidP="00EF2825">
            <w:pPr>
              <w:keepNext/>
              <w:jc w:val="center"/>
              <w:rPr>
                <w:rFonts w:ascii="Arial" w:hAnsi="Arial" w:cs="Arial"/>
                <w:b/>
              </w:rPr>
            </w:pPr>
            <w:r>
              <w:rPr>
                <w:rFonts w:ascii="Arial" w:hAnsi="Arial" w:cs="Arial"/>
                <w:b/>
              </w:rPr>
              <w:t>600</w:t>
            </w:r>
          </w:p>
        </w:tc>
        <w:tc>
          <w:tcPr>
            <w:tcW w:w="1843" w:type="dxa"/>
          </w:tcPr>
          <w:p w:rsidR="002B25EB" w:rsidRPr="00B1208A" w:rsidRDefault="002B25EB" w:rsidP="00EF2825">
            <w:pPr>
              <w:keepNext/>
              <w:jc w:val="center"/>
              <w:rPr>
                <w:rFonts w:ascii="Arial" w:hAnsi="Arial" w:cs="Arial"/>
                <w:b/>
              </w:rPr>
            </w:pPr>
            <w:r w:rsidRPr="00B1208A">
              <w:rPr>
                <w:rFonts w:ascii="Arial" w:hAnsi="Arial" w:cs="Arial"/>
                <w:b/>
              </w:rPr>
              <w:t>100%</w:t>
            </w:r>
          </w:p>
        </w:tc>
      </w:tr>
    </w:tbl>
    <w:p w:rsidR="002563E1" w:rsidRDefault="002563E1">
      <w:pPr>
        <w:pStyle w:val="fixed"/>
        <w:ind w:left="0" w:firstLine="0"/>
        <w:jc w:val="both"/>
        <w:rPr>
          <w:rFonts w:ascii="Calibri" w:hAnsi="Calibri" w:cs="Calibri"/>
          <w:color w:val="000000"/>
        </w:rPr>
      </w:pPr>
    </w:p>
    <w:p w:rsidR="002563E1" w:rsidRDefault="002563E1" w:rsidP="002119F5"/>
    <w:p w:rsidR="002563E1" w:rsidRPr="00C310AF" w:rsidRDefault="000E1494" w:rsidP="00C310AF">
      <w:pPr>
        <w:pStyle w:val="heading0"/>
        <w:spacing w:before="0" w:after="0"/>
        <w:jc w:val="both"/>
        <w:rPr>
          <w:rFonts w:ascii="Calibri" w:hAnsi="Calibri" w:cs="Calibri"/>
          <w:b/>
          <w:color w:val="000000"/>
        </w:rPr>
      </w:pPr>
      <w:bookmarkStart w:id="8" w:name="_Toc43040049"/>
      <w:r w:rsidRPr="00C310AF">
        <w:rPr>
          <w:rFonts w:ascii="Calibri" w:hAnsi="Calibri" w:cs="Calibri"/>
          <w:b/>
          <w:color w:val="000000"/>
        </w:rPr>
        <w:t>Assessment</w:t>
      </w:r>
      <w:bookmarkEnd w:id="8"/>
    </w:p>
    <w:p w:rsidR="002563E1" w:rsidRDefault="00E33415">
      <w:pPr>
        <w:pStyle w:val="heading0"/>
        <w:spacing w:before="0" w:after="0"/>
        <w:jc w:val="both"/>
      </w:pPr>
      <w:r>
        <w:rPr>
          <w:rFonts w:ascii="Calibri" w:hAnsi="Calibri" w:cs="Calibri"/>
          <w:i/>
          <w:color w:val="000000"/>
        </w:rPr>
        <w:t>Description of each assessment component and its weighting, together with an example for new forms of assessment:</w:t>
      </w:r>
    </w:p>
    <w:p w:rsidR="002563E1" w:rsidRDefault="002563E1" w:rsidP="002119F5"/>
    <w:p w:rsidR="00525040" w:rsidRDefault="00525040" w:rsidP="002119F5">
      <w:r>
        <w:t>Assessment Component – Final Report</w:t>
      </w:r>
    </w:p>
    <w:p w:rsidR="002563E1" w:rsidRDefault="003F39A7" w:rsidP="002119F5">
      <w:r>
        <w:t xml:space="preserve">Master’s Project </w:t>
      </w:r>
      <w:r w:rsidR="00E33415">
        <w:t>Assessment Component 1 – Coursework – Final Report - 70%</w:t>
      </w:r>
    </w:p>
    <w:p w:rsidR="003F39A7" w:rsidRDefault="003F39A7" w:rsidP="002119F5">
      <w:r>
        <w:t>Major Project Assessment Component 2 – Coursework – Final Report – 70%</w:t>
      </w:r>
    </w:p>
    <w:p w:rsidR="002563E1" w:rsidRPr="00525040" w:rsidRDefault="00525040" w:rsidP="002119F5">
      <w:pPr>
        <w:rPr>
          <w:b/>
        </w:rPr>
      </w:pPr>
      <w:r w:rsidRPr="00525040">
        <w:rPr>
          <w:b/>
        </w:rPr>
        <w:t xml:space="preserve">For details, see </w:t>
      </w:r>
      <w:r w:rsidRPr="00525040">
        <w:rPr>
          <w:b/>
          <w:u w:val="single"/>
        </w:rPr>
        <w:fldChar w:fldCharType="begin"/>
      </w:r>
      <w:r w:rsidRPr="00525040">
        <w:rPr>
          <w:b/>
          <w:u w:val="single"/>
        </w:rPr>
        <w:instrText xml:space="preserve"> REF _Ref43039880 \h  \* MERGEFORMAT </w:instrText>
      </w:r>
      <w:r w:rsidRPr="00525040">
        <w:rPr>
          <w:b/>
          <w:u w:val="single"/>
        </w:rPr>
      </w:r>
      <w:r w:rsidRPr="00525040">
        <w:rPr>
          <w:b/>
          <w:u w:val="single"/>
        </w:rPr>
        <w:fldChar w:fldCharType="separate"/>
      </w:r>
      <w:r w:rsidR="003C1B44" w:rsidRPr="003C1B44">
        <w:rPr>
          <w:b/>
          <w:u w:val="single"/>
        </w:rPr>
        <w:t>Final Report (70%)</w:t>
      </w:r>
      <w:r w:rsidRPr="00525040">
        <w:rPr>
          <w:b/>
          <w:u w:val="single"/>
        </w:rPr>
        <w:fldChar w:fldCharType="end"/>
      </w:r>
      <w:r w:rsidRPr="00525040">
        <w:rPr>
          <w:b/>
          <w:u w:val="single"/>
        </w:rPr>
        <w:t xml:space="preserve"> Chapter</w:t>
      </w:r>
      <w:r w:rsidRPr="00525040">
        <w:rPr>
          <w:b/>
        </w:rPr>
        <w:t xml:space="preserve"> below</w:t>
      </w:r>
    </w:p>
    <w:p w:rsidR="002563E1" w:rsidRDefault="002563E1" w:rsidP="002119F5"/>
    <w:p w:rsidR="009B2B8D" w:rsidRDefault="00525040" w:rsidP="002119F5">
      <w:r>
        <w:t>Assessment Component – Final Viva/Presentation</w:t>
      </w:r>
    </w:p>
    <w:p w:rsidR="002563E1" w:rsidRDefault="006D661D" w:rsidP="002119F5">
      <w:r>
        <w:t xml:space="preserve">Master’s Project </w:t>
      </w:r>
      <w:r w:rsidR="00E33415">
        <w:t>Assessment Component 2 – Practical - Final Viva/Demo – 20%</w:t>
      </w:r>
    </w:p>
    <w:p w:rsidR="006D661D" w:rsidRDefault="006D661D" w:rsidP="002119F5">
      <w:r>
        <w:t>Major Project Assessment Component 3 – Practical - Final Presentation – 20%</w:t>
      </w:r>
    </w:p>
    <w:p w:rsidR="00525040" w:rsidRPr="00525040" w:rsidRDefault="00525040" w:rsidP="00525040">
      <w:pPr>
        <w:rPr>
          <w:b/>
        </w:rPr>
      </w:pPr>
      <w:r w:rsidRPr="00525040">
        <w:rPr>
          <w:b/>
        </w:rPr>
        <w:t xml:space="preserve">For details, see </w:t>
      </w:r>
      <w:r w:rsidRPr="00525040">
        <w:rPr>
          <w:b/>
          <w:u w:val="single"/>
        </w:rPr>
        <w:fldChar w:fldCharType="begin"/>
      </w:r>
      <w:r w:rsidRPr="00525040">
        <w:rPr>
          <w:b/>
          <w:u w:val="single"/>
        </w:rPr>
        <w:instrText xml:space="preserve"> REF _Ref43039991 \h  \* MERGEFORMAT </w:instrText>
      </w:r>
      <w:r w:rsidRPr="00525040">
        <w:rPr>
          <w:b/>
          <w:u w:val="single"/>
        </w:rPr>
      </w:r>
      <w:r w:rsidRPr="00525040">
        <w:rPr>
          <w:b/>
          <w:u w:val="single"/>
        </w:rPr>
        <w:fldChar w:fldCharType="separate"/>
      </w:r>
      <w:r w:rsidR="003C1B44" w:rsidRPr="003C1B44">
        <w:rPr>
          <w:b/>
          <w:u w:val="single"/>
        </w:rPr>
        <w:t>Final Viva (20%)</w:t>
      </w:r>
      <w:r w:rsidRPr="00525040">
        <w:rPr>
          <w:b/>
          <w:u w:val="single"/>
        </w:rPr>
        <w:fldChar w:fldCharType="end"/>
      </w:r>
      <w:r w:rsidRPr="00525040">
        <w:rPr>
          <w:b/>
          <w:u w:val="single"/>
        </w:rPr>
        <w:t xml:space="preserve"> Chapter</w:t>
      </w:r>
      <w:r w:rsidRPr="00525040">
        <w:rPr>
          <w:b/>
        </w:rPr>
        <w:t xml:space="preserve"> below</w:t>
      </w:r>
    </w:p>
    <w:p w:rsidR="00525040" w:rsidRDefault="00525040" w:rsidP="002119F5"/>
    <w:p w:rsidR="006D661D" w:rsidRDefault="006D661D" w:rsidP="002119F5"/>
    <w:p w:rsidR="002563E1" w:rsidRDefault="00E33415">
      <w:pPr>
        <w:pStyle w:val="heading0"/>
        <w:spacing w:before="0" w:after="0"/>
        <w:jc w:val="both"/>
      </w:pPr>
      <w:r>
        <w:rPr>
          <w:rFonts w:ascii="Calibri" w:hAnsi="Calibri" w:cs="Calibri"/>
          <w:b/>
          <w:color w:val="000000"/>
        </w:rPr>
        <w:t>BIBLIOGRAPHY</w:t>
      </w:r>
    </w:p>
    <w:p w:rsidR="002563E1" w:rsidRDefault="002563E1">
      <w:pPr>
        <w:pStyle w:val="heading0"/>
        <w:spacing w:before="0" w:after="0"/>
        <w:jc w:val="both"/>
        <w:rPr>
          <w:rFonts w:ascii="Calibri" w:hAnsi="Calibri" w:cs="Calibri"/>
          <w:b/>
          <w:color w:val="000000"/>
        </w:rPr>
      </w:pPr>
    </w:p>
    <w:p w:rsidR="002563E1" w:rsidRDefault="00E33415">
      <w:pPr>
        <w:pStyle w:val="heading0"/>
        <w:spacing w:before="0" w:after="0"/>
        <w:jc w:val="both"/>
      </w:pPr>
      <w:r>
        <w:rPr>
          <w:rFonts w:ascii="Calibri" w:hAnsi="Calibri" w:cs="Calibri"/>
          <w:b/>
          <w:color w:val="000000"/>
        </w:rPr>
        <w:t>Essential</w:t>
      </w:r>
    </w:p>
    <w:p w:rsidR="002563E1" w:rsidRDefault="00E33415" w:rsidP="002119F5">
      <w:r>
        <w:rPr>
          <w:shd w:val="clear" w:color="auto" w:fill="FFFFFF"/>
        </w:rPr>
        <w:t>Avison, D. and Fitzgerald, G. (2007)</w:t>
      </w:r>
      <w:proofErr w:type="gramStart"/>
      <w:r>
        <w:rPr>
          <w:shd w:val="clear" w:color="auto" w:fill="FFFFFF"/>
        </w:rPr>
        <w:t>,Information</w:t>
      </w:r>
      <w:proofErr w:type="gramEnd"/>
      <w:r>
        <w:rPr>
          <w:shd w:val="clear" w:color="auto" w:fill="FFFFFF"/>
        </w:rPr>
        <w:t xml:space="preserve"> Systems Development: Methodologies, Techniques and Tools, 4</w:t>
      </w:r>
      <w:r>
        <w:rPr>
          <w:shd w:val="clear" w:color="auto" w:fill="FFFFFF"/>
          <w:vertAlign w:val="superscript"/>
        </w:rPr>
        <w:t>th</w:t>
      </w:r>
      <w:r>
        <w:rPr>
          <w:shd w:val="clear" w:color="auto" w:fill="FFFFFF"/>
        </w:rPr>
        <w:t xml:space="preserve"> Edition McGraw-Hill: Maidenhead.</w:t>
      </w:r>
    </w:p>
    <w:p w:rsidR="002563E1" w:rsidRDefault="00E33415" w:rsidP="002119F5">
      <w:proofErr w:type="spellStart"/>
      <w:r>
        <w:rPr>
          <w:shd w:val="clear" w:color="auto" w:fill="FFFFFF"/>
        </w:rPr>
        <w:t>Kranzler</w:t>
      </w:r>
      <w:proofErr w:type="spellEnd"/>
      <w:r>
        <w:rPr>
          <w:shd w:val="clear" w:color="auto" w:fill="FFFFFF"/>
        </w:rPr>
        <w:t>, J.H. (2010) Statistics for the Terrified, 5</w:t>
      </w:r>
      <w:r>
        <w:rPr>
          <w:shd w:val="clear" w:color="auto" w:fill="FFFFFF"/>
          <w:vertAlign w:val="superscript"/>
        </w:rPr>
        <w:t>th</w:t>
      </w:r>
      <w:r>
        <w:rPr>
          <w:shd w:val="clear" w:color="auto" w:fill="FFFFFF"/>
        </w:rPr>
        <w:t xml:space="preserve"> </w:t>
      </w:r>
      <w:proofErr w:type="gramStart"/>
      <w:r>
        <w:rPr>
          <w:shd w:val="clear" w:color="auto" w:fill="FFFFFF"/>
        </w:rPr>
        <w:t>Edition ,Pearson</w:t>
      </w:r>
      <w:proofErr w:type="gramEnd"/>
      <w:r>
        <w:rPr>
          <w:shd w:val="clear" w:color="auto" w:fill="FFFFFF"/>
        </w:rPr>
        <w:t>, NY.</w:t>
      </w:r>
    </w:p>
    <w:p w:rsidR="002563E1" w:rsidRDefault="00E33415" w:rsidP="002119F5">
      <w:proofErr w:type="spellStart"/>
      <w:r>
        <w:rPr>
          <w:shd w:val="clear" w:color="auto" w:fill="FFFFFF"/>
        </w:rPr>
        <w:t>McCormac</w:t>
      </w:r>
      <w:proofErr w:type="spellEnd"/>
      <w:r>
        <w:rPr>
          <w:shd w:val="clear" w:color="auto" w:fill="FFFFFF"/>
        </w:rPr>
        <w:t>, C and Davis, J. (2012) Research Project Success: The Essential Guide for Science and Engineering Students, Royal Society of Chemistry</w:t>
      </w:r>
    </w:p>
    <w:p w:rsidR="002563E1" w:rsidRDefault="00E33415" w:rsidP="002119F5">
      <w:r>
        <w:rPr>
          <w:shd w:val="clear" w:color="auto" w:fill="FFFFFF"/>
        </w:rPr>
        <w:t>O’Leary, Z. (2013) Doing Your Research Project, 2</w:t>
      </w:r>
      <w:r>
        <w:rPr>
          <w:shd w:val="clear" w:color="auto" w:fill="FFFFFF"/>
          <w:vertAlign w:val="superscript"/>
        </w:rPr>
        <w:t>nd</w:t>
      </w:r>
      <w:r>
        <w:rPr>
          <w:shd w:val="clear" w:color="auto" w:fill="FFFFFF"/>
        </w:rPr>
        <w:t xml:space="preserve"> Edition, SAGE Publications Ltd</w:t>
      </w:r>
    </w:p>
    <w:p w:rsidR="002563E1" w:rsidRDefault="00E33415" w:rsidP="002119F5">
      <w:r>
        <w:rPr>
          <w:shd w:val="clear" w:color="auto" w:fill="FFFFFF"/>
        </w:rPr>
        <w:lastRenderedPageBreak/>
        <w:t>Saunders, M., Lewis, P. and Thornhill, A. (2012), Research Methods for Business Students, 6</w:t>
      </w:r>
      <w:r>
        <w:rPr>
          <w:shd w:val="clear" w:color="auto" w:fill="FFFFFF"/>
          <w:vertAlign w:val="superscript"/>
        </w:rPr>
        <w:t>th</w:t>
      </w:r>
      <w:r>
        <w:rPr>
          <w:shd w:val="clear" w:color="auto" w:fill="FFFFFF"/>
        </w:rPr>
        <w:t xml:space="preserve"> Edition FT/Prentice Hall: Harlow</w:t>
      </w:r>
    </w:p>
    <w:p w:rsidR="002563E1" w:rsidRDefault="002563E1" w:rsidP="002119F5"/>
    <w:p w:rsidR="002563E1" w:rsidRDefault="00E33415">
      <w:pPr>
        <w:pStyle w:val="heading0"/>
        <w:spacing w:before="0" w:after="0"/>
        <w:jc w:val="both"/>
      </w:pPr>
      <w:r>
        <w:rPr>
          <w:rFonts w:ascii="Calibri" w:hAnsi="Calibri" w:cs="Calibri"/>
          <w:b/>
          <w:color w:val="000000"/>
        </w:rPr>
        <w:t>Background</w:t>
      </w:r>
    </w:p>
    <w:p w:rsidR="002563E1" w:rsidRDefault="00E33415" w:rsidP="002119F5">
      <w:proofErr w:type="spellStart"/>
      <w:r>
        <w:t>Baase</w:t>
      </w:r>
      <w:proofErr w:type="spellEnd"/>
      <w:r>
        <w:t>, S. (2012), A Gift of Fire: Social, Legal, and Ethical Issues for Computing and the Internet: International Edition, 4</w:t>
      </w:r>
      <w:r>
        <w:rPr>
          <w:vertAlign w:val="superscript"/>
        </w:rPr>
        <w:t>th</w:t>
      </w:r>
      <w:r>
        <w:t xml:space="preserve"> Edition Pearson: NY </w:t>
      </w:r>
    </w:p>
    <w:p w:rsidR="002563E1" w:rsidRDefault="00E33415" w:rsidP="002119F5">
      <w:r>
        <w:t>Collis, J. and Hussey, R. (2009) Business Research: a Practical Guide for Undergraduate and Postgraduate Students, 3</w:t>
      </w:r>
      <w:r>
        <w:rPr>
          <w:vertAlign w:val="superscript"/>
        </w:rPr>
        <w:t>rd</w:t>
      </w:r>
      <w:r>
        <w:t xml:space="preserve"> Edition, </w:t>
      </w:r>
      <w:proofErr w:type="gramStart"/>
      <w:r>
        <w:t>Palgrave</w:t>
      </w:r>
      <w:proofErr w:type="gramEnd"/>
      <w:r>
        <w:t xml:space="preserve"> Macmillan: Basingstoke</w:t>
      </w:r>
    </w:p>
    <w:p w:rsidR="002563E1" w:rsidRDefault="00E33415" w:rsidP="002119F5">
      <w:r>
        <w:tab/>
      </w:r>
    </w:p>
    <w:p w:rsidR="002563E1" w:rsidRDefault="00E33415" w:rsidP="002119F5">
      <w:r>
        <w:t>Cottrell, S</w:t>
      </w:r>
      <w:proofErr w:type="gramStart"/>
      <w:r>
        <w:t>.(</w:t>
      </w:r>
      <w:proofErr w:type="gramEnd"/>
      <w:r>
        <w:t xml:space="preserve">2011) </w:t>
      </w:r>
      <w:r>
        <w:rPr>
          <w:i/>
        </w:rPr>
        <w:t xml:space="preserve">Critical Thinking Skills: Developing Effective Analysis and Argument, </w:t>
      </w:r>
      <w:r>
        <w:t>Palgrave Study Guides, 2</w:t>
      </w:r>
      <w:r>
        <w:rPr>
          <w:vertAlign w:val="superscript"/>
        </w:rPr>
        <w:t>nd</w:t>
      </w:r>
      <w:r>
        <w:t xml:space="preserve"> Edition, Palgrave Macmillan: Basingstoke</w:t>
      </w:r>
    </w:p>
    <w:p w:rsidR="002563E1" w:rsidRDefault="00E33415" w:rsidP="002119F5">
      <w:r>
        <w:t>Davies, M. B. (2007)</w:t>
      </w:r>
      <w:r>
        <w:tab/>
      </w:r>
      <w:r>
        <w:rPr>
          <w:i/>
        </w:rPr>
        <w:t>Doing a Successful Research Project,</w:t>
      </w:r>
      <w:r>
        <w:t xml:space="preserve"> Palgrave Macmillan: Basingstoke</w:t>
      </w:r>
    </w:p>
    <w:p w:rsidR="002563E1" w:rsidRDefault="00E33415" w:rsidP="002119F5">
      <w:r>
        <w:t>Dawson, C.W. (2009) Projects in Computing and Information Systems: a Student’s Guide, 2</w:t>
      </w:r>
      <w:r>
        <w:rPr>
          <w:vertAlign w:val="superscript"/>
        </w:rPr>
        <w:t>nd</w:t>
      </w:r>
      <w:r>
        <w:t xml:space="preserve"> Edition Addison Wesley: Harlow</w:t>
      </w:r>
    </w:p>
    <w:p w:rsidR="002563E1" w:rsidRDefault="00E33415" w:rsidP="002119F5">
      <w:proofErr w:type="spellStart"/>
      <w:r>
        <w:t>Denscombe</w:t>
      </w:r>
      <w:proofErr w:type="spellEnd"/>
      <w:r>
        <w:t xml:space="preserve">, M (2010) </w:t>
      </w:r>
      <w:proofErr w:type="gramStart"/>
      <w:r>
        <w:rPr>
          <w:i/>
        </w:rPr>
        <w:t>The</w:t>
      </w:r>
      <w:proofErr w:type="gramEnd"/>
      <w:r>
        <w:rPr>
          <w:i/>
        </w:rPr>
        <w:t xml:space="preserve"> Good Research Guide, </w:t>
      </w:r>
      <w:r>
        <w:t>OU Press: Buckingham</w:t>
      </w:r>
    </w:p>
    <w:p w:rsidR="002563E1" w:rsidRDefault="00E33415" w:rsidP="002119F5">
      <w:r>
        <w:t>Few, S (2012) Show Me the Numbers: Designing Tables and Graphs to Enlighten, Analytics Press: Burlingame.</w:t>
      </w:r>
    </w:p>
    <w:p w:rsidR="002563E1" w:rsidRDefault="00E33415" w:rsidP="002119F5">
      <w:r>
        <w:t>Quinn, M. J. (2010) Ethics for the Information Age: International Edition, 4</w:t>
      </w:r>
      <w:r>
        <w:rPr>
          <w:vertAlign w:val="superscript"/>
        </w:rPr>
        <w:t>th</w:t>
      </w:r>
      <w:r>
        <w:t xml:space="preserve"> Edition, </w:t>
      </w:r>
      <w:proofErr w:type="gramStart"/>
      <w:r>
        <w:t>Pearson</w:t>
      </w:r>
      <w:proofErr w:type="gramEnd"/>
      <w:r>
        <w:t>: NY</w:t>
      </w:r>
    </w:p>
    <w:p w:rsidR="002563E1" w:rsidRDefault="00E33415" w:rsidP="002119F5">
      <w:r>
        <w:t xml:space="preserve">Yin, R K, (2008) </w:t>
      </w:r>
      <w:r>
        <w:rPr>
          <w:i/>
        </w:rPr>
        <w:t>Case Study Research: Design and Methods</w:t>
      </w:r>
      <w:r>
        <w:t>, 4</w:t>
      </w:r>
      <w:r>
        <w:rPr>
          <w:vertAlign w:val="superscript"/>
        </w:rPr>
        <w:t>th</w:t>
      </w:r>
      <w:r>
        <w:t xml:space="preserve"> Edition, Sage: Beverly Hills.</w:t>
      </w:r>
    </w:p>
    <w:p w:rsidR="002563E1" w:rsidRDefault="002563E1" w:rsidP="002119F5"/>
    <w:p w:rsidR="002563E1" w:rsidRDefault="002563E1" w:rsidP="002119F5"/>
    <w:p w:rsidR="002563E1" w:rsidRDefault="00E33415">
      <w:pPr>
        <w:pStyle w:val="heading0"/>
        <w:spacing w:before="0" w:after="0"/>
        <w:jc w:val="both"/>
      </w:pPr>
      <w:r>
        <w:rPr>
          <w:rFonts w:ascii="Calibri" w:hAnsi="Calibri" w:cs="Calibri"/>
          <w:b/>
          <w:color w:val="000000"/>
        </w:rPr>
        <w:t xml:space="preserve">Journals </w:t>
      </w:r>
    </w:p>
    <w:p w:rsidR="002563E1" w:rsidRDefault="00E33415">
      <w:pPr>
        <w:pStyle w:val="heading0"/>
        <w:jc w:val="both"/>
      </w:pPr>
      <w:r>
        <w:rPr>
          <w:rFonts w:ascii="Calibri" w:hAnsi="Calibri" w:cs="Calibri"/>
          <w:color w:val="000000"/>
        </w:rPr>
        <w:t>Appropriate journals from the core subject areas.</w:t>
      </w:r>
    </w:p>
    <w:p w:rsidR="002563E1" w:rsidRDefault="002563E1">
      <w:pPr>
        <w:pStyle w:val="heading0"/>
        <w:spacing w:before="0" w:after="0"/>
        <w:jc w:val="both"/>
        <w:rPr>
          <w:rFonts w:ascii="Calibri" w:hAnsi="Calibri" w:cs="Calibri"/>
          <w:i/>
          <w:color w:val="000000"/>
        </w:rPr>
      </w:pPr>
    </w:p>
    <w:p w:rsidR="002563E1" w:rsidRDefault="00E33415">
      <w:pPr>
        <w:pStyle w:val="heading0"/>
        <w:spacing w:before="0" w:after="0"/>
        <w:jc w:val="both"/>
      </w:pPr>
      <w:r>
        <w:rPr>
          <w:rFonts w:ascii="Calibri" w:hAnsi="Calibri" w:cs="Calibri"/>
          <w:b/>
          <w:color w:val="000000"/>
        </w:rPr>
        <w:t xml:space="preserve">Websites </w:t>
      </w:r>
    </w:p>
    <w:p w:rsidR="002563E1" w:rsidRDefault="00E33415" w:rsidP="002119F5">
      <w:r>
        <w:t>Appropriate websites from the core subject areas.</w:t>
      </w:r>
    </w:p>
    <w:p w:rsidR="006C3605" w:rsidRDefault="006C3605" w:rsidP="002119F5">
      <w:r>
        <w:br w:type="page"/>
      </w:r>
    </w:p>
    <w:p w:rsidR="002563E1" w:rsidRDefault="00E33415" w:rsidP="002119F5">
      <w:pPr>
        <w:pStyle w:val="Heading1"/>
      </w:pPr>
      <w:bookmarkStart w:id="9" w:name="__RefHeading__19_966954967"/>
      <w:bookmarkStart w:id="10" w:name="_Toc43040050"/>
      <w:bookmarkEnd w:id="9"/>
      <w:r>
        <w:lastRenderedPageBreak/>
        <w:t>Project Selection</w:t>
      </w:r>
      <w:bookmarkEnd w:id="10"/>
    </w:p>
    <w:p w:rsidR="002563E1" w:rsidRDefault="00E33415" w:rsidP="002119F5">
      <w:r>
        <w:t xml:space="preserve">When selecting a project the following factors should be considered: </w:t>
      </w:r>
    </w:p>
    <w:p w:rsidR="002563E1" w:rsidRDefault="00E33415" w:rsidP="00C30718">
      <w:pPr>
        <w:pStyle w:val="ListParagraph"/>
        <w:numPr>
          <w:ilvl w:val="0"/>
          <w:numId w:val="7"/>
        </w:numPr>
        <w:spacing w:after="120" w:line="0" w:lineRule="atLeast"/>
        <w:ind w:left="714" w:hanging="357"/>
        <w:contextualSpacing w:val="0"/>
      </w:pPr>
      <w:r>
        <w:t xml:space="preserve">The task must be achievable within the timescale. </w:t>
      </w:r>
    </w:p>
    <w:p w:rsidR="002563E1" w:rsidRDefault="00E33415" w:rsidP="00C30718">
      <w:pPr>
        <w:pStyle w:val="ListParagraph"/>
        <w:numPr>
          <w:ilvl w:val="0"/>
          <w:numId w:val="7"/>
        </w:numPr>
        <w:spacing w:after="120" w:line="0" w:lineRule="atLeast"/>
        <w:ind w:left="714" w:hanging="357"/>
        <w:contextualSpacing w:val="0"/>
      </w:pPr>
      <w:r>
        <w:t xml:space="preserve">The project should be in a subject area appropriate to the Masters' title. Thus it is inappropriate, for example, for Computer Networks students to engage in a project demanding detailed technical expertise in real-time programming. </w:t>
      </w:r>
    </w:p>
    <w:p w:rsidR="002563E1" w:rsidRDefault="00E33415" w:rsidP="00C30718">
      <w:pPr>
        <w:pStyle w:val="ListParagraph"/>
        <w:numPr>
          <w:ilvl w:val="0"/>
          <w:numId w:val="7"/>
        </w:numPr>
        <w:spacing w:after="120" w:line="0" w:lineRule="atLeast"/>
        <w:ind w:left="714" w:hanging="357"/>
        <w:contextualSpacing w:val="0"/>
      </w:pPr>
      <w:r>
        <w:t xml:space="preserve">Industry-based projects are encouraged (for ATM funded students this is a requirement). </w:t>
      </w:r>
    </w:p>
    <w:p w:rsidR="002563E1" w:rsidRDefault="00E33415" w:rsidP="00C30718">
      <w:pPr>
        <w:pStyle w:val="ListParagraph"/>
        <w:numPr>
          <w:ilvl w:val="0"/>
          <w:numId w:val="7"/>
        </w:numPr>
        <w:spacing w:after="120" w:line="0" w:lineRule="atLeast"/>
        <w:ind w:left="714" w:hanging="357"/>
        <w:contextualSpacing w:val="0"/>
      </w:pPr>
      <w:r>
        <w:t>Proposed projects must have an acceptable technical/analytical content.</w:t>
      </w:r>
    </w:p>
    <w:p w:rsidR="002563E1" w:rsidRDefault="00E33415" w:rsidP="00C30718">
      <w:pPr>
        <w:pStyle w:val="ListParagraph"/>
        <w:numPr>
          <w:ilvl w:val="0"/>
          <w:numId w:val="7"/>
        </w:numPr>
        <w:spacing w:after="120" w:line="0" w:lineRule="atLeast"/>
        <w:ind w:left="714" w:hanging="357"/>
        <w:contextualSpacing w:val="0"/>
      </w:pPr>
      <w:r>
        <w:t xml:space="preserve">Projects should preferably include some element of design. </w:t>
      </w:r>
    </w:p>
    <w:p w:rsidR="002563E1" w:rsidRDefault="00E33415" w:rsidP="00C30718">
      <w:pPr>
        <w:pStyle w:val="ListParagraph"/>
        <w:numPr>
          <w:ilvl w:val="0"/>
          <w:numId w:val="7"/>
        </w:numPr>
        <w:spacing w:after="120" w:line="0" w:lineRule="atLeast"/>
        <w:ind w:left="714" w:hanging="357"/>
        <w:contextualSpacing w:val="0"/>
      </w:pPr>
      <w:r>
        <w:t xml:space="preserve">The resource requirements of the project should be reasonable and adequate access to these resources </w:t>
      </w:r>
      <w:r w:rsidR="00C83C28">
        <w:t xml:space="preserve">should </w:t>
      </w:r>
      <w:r>
        <w:t xml:space="preserve">be available. For example, projects involving </w:t>
      </w:r>
      <w:proofErr w:type="spellStart"/>
      <w:r w:rsidR="00C83C28">
        <w:t>eyetracking</w:t>
      </w:r>
      <w:proofErr w:type="spellEnd"/>
      <w:r>
        <w:t xml:space="preserve"> or video streaming will be </w:t>
      </w:r>
      <w:r w:rsidR="00C83C28">
        <w:t>approved only if the Project Co</w:t>
      </w:r>
      <w:r>
        <w:t xml:space="preserve">ordinator is satisfied that the required equipment will be available for use. </w:t>
      </w:r>
    </w:p>
    <w:p w:rsidR="002563E1" w:rsidRDefault="00E33415" w:rsidP="00C30718">
      <w:pPr>
        <w:pStyle w:val="BodyText2"/>
        <w:numPr>
          <w:ilvl w:val="0"/>
          <w:numId w:val="7"/>
        </w:numPr>
        <w:spacing w:after="120" w:line="0" w:lineRule="atLeast"/>
        <w:ind w:left="714" w:hanging="357"/>
      </w:pPr>
      <w:r>
        <w:t xml:space="preserve">A deliverable in the form of software, a systems design, methodological framework, s/w evaluation report, information systems strategy document, security policy </w:t>
      </w:r>
      <w:proofErr w:type="spellStart"/>
      <w:r>
        <w:t>etc</w:t>
      </w:r>
      <w:proofErr w:type="spellEnd"/>
      <w:r>
        <w:t xml:space="preserve"> must be produced. </w:t>
      </w:r>
    </w:p>
    <w:p w:rsidR="002563E1" w:rsidRDefault="00C83C28" w:rsidP="00C30718">
      <w:pPr>
        <w:pStyle w:val="ListParagraph"/>
        <w:numPr>
          <w:ilvl w:val="0"/>
          <w:numId w:val="7"/>
        </w:numPr>
        <w:spacing w:after="120" w:line="0" w:lineRule="atLeast"/>
        <w:ind w:left="714" w:hanging="357"/>
        <w:contextualSpacing w:val="0"/>
      </w:pPr>
      <w:r>
        <w:t>The P</w:t>
      </w:r>
      <w:r w:rsidR="00E33415">
        <w:t xml:space="preserve">roject </w:t>
      </w:r>
      <w:r>
        <w:t>Co</w:t>
      </w:r>
      <w:r w:rsidR="00E33415">
        <w:t xml:space="preserve">ordinator </w:t>
      </w:r>
      <w:r>
        <w:t xml:space="preserve">has a </w:t>
      </w:r>
      <w:r w:rsidR="00E33415">
        <w:t xml:space="preserve">list of possible project titles which may be consulted. Also you may consult the past projects available in the project library. See the Project </w:t>
      </w:r>
      <w:r>
        <w:t>Co</w:t>
      </w:r>
      <w:r w:rsidR="00E33415">
        <w:t xml:space="preserve">ordinator about this.  </w:t>
      </w:r>
    </w:p>
    <w:p w:rsidR="002A6D27" w:rsidRDefault="002A6D27">
      <w:pPr>
        <w:suppressAutoHyphens w:val="0"/>
        <w:overflowPunct/>
        <w:spacing w:before="0"/>
        <w:jc w:val="left"/>
        <w:textAlignment w:val="auto"/>
      </w:pPr>
      <w:r>
        <w:br w:type="page"/>
      </w:r>
    </w:p>
    <w:p w:rsidR="002563E1" w:rsidRDefault="00680CE6" w:rsidP="00CD064C">
      <w:pPr>
        <w:pStyle w:val="Heading1"/>
      </w:pPr>
      <w:bookmarkStart w:id="11" w:name="__RefHeading__21_966954967"/>
      <w:bookmarkStart w:id="12" w:name="_Toc43040051"/>
      <w:bookmarkEnd w:id="11"/>
      <w:r>
        <w:lastRenderedPageBreak/>
        <w:t>Submission</w:t>
      </w:r>
      <w:r w:rsidR="00E33415">
        <w:t xml:space="preserve"> Deadline</w:t>
      </w:r>
      <w:r>
        <w:t>s</w:t>
      </w:r>
      <w:bookmarkEnd w:id="12"/>
    </w:p>
    <w:p w:rsidR="002563E1" w:rsidRDefault="00C83C28" w:rsidP="002119F5">
      <w:r>
        <w:t>The p</w:t>
      </w:r>
      <w:r w:rsidR="00E33415">
        <w:t xml:space="preserve">roject workload can be deceptive. As the submission deadline appears far away when you start, there is a danger of wasting time in the early stages of the process. </w:t>
      </w:r>
      <w:r w:rsidR="00053120">
        <w:t>If possible, you should start reading towards your literature review and learning any needed skills in the second semester as soon as your project proposal is completed.</w:t>
      </w:r>
    </w:p>
    <w:p w:rsidR="002563E1" w:rsidRDefault="00E33415" w:rsidP="00C30718">
      <w:pPr>
        <w:pStyle w:val="BodyText2"/>
        <w:numPr>
          <w:ilvl w:val="0"/>
          <w:numId w:val="7"/>
        </w:numPr>
        <w:spacing w:after="120" w:line="0" w:lineRule="atLeast"/>
        <w:ind w:left="714" w:hanging="357"/>
      </w:pPr>
      <w:r>
        <w:t xml:space="preserve">Start the project as soon as possible and do as much of the writing, e.g. literature review, as you can at an early stage. There are dangers in putting off this task. </w:t>
      </w:r>
    </w:p>
    <w:p w:rsidR="002563E1" w:rsidRDefault="00E33415" w:rsidP="00C30718">
      <w:pPr>
        <w:pStyle w:val="BodyText2"/>
        <w:numPr>
          <w:ilvl w:val="0"/>
          <w:numId w:val="7"/>
        </w:numPr>
        <w:spacing w:after="120" w:line="0" w:lineRule="atLeast"/>
        <w:ind w:left="714" w:hanging="357"/>
      </w:pPr>
      <w:r>
        <w:t xml:space="preserve">Always allow as much time as possible for the final stages. Final amendments, </w:t>
      </w:r>
      <w:proofErr w:type="spellStart"/>
      <w:r>
        <w:t>organising</w:t>
      </w:r>
      <w:proofErr w:type="spellEnd"/>
      <w:r>
        <w:t xml:space="preserve"> typing/processing and doing a thorough job on the proof reading all take longer than you imagine. Something will always go wrong to thwart your schedule! </w:t>
      </w:r>
    </w:p>
    <w:p w:rsidR="002563E1" w:rsidRDefault="002563E1" w:rsidP="002119F5"/>
    <w:p w:rsidR="0034737B" w:rsidRPr="005B638E" w:rsidRDefault="0034737B" w:rsidP="0034737B">
      <w:pPr>
        <w:rPr>
          <w:rFonts w:asciiTheme="minorHAnsi" w:hAnsiTheme="minorHAnsi"/>
          <w:color w:val="000000" w:themeColor="text1"/>
        </w:rPr>
      </w:pPr>
      <w:r w:rsidRPr="005B638E">
        <w:rPr>
          <w:rFonts w:asciiTheme="minorHAnsi" w:hAnsiTheme="minorHAnsi"/>
          <w:color w:val="000000" w:themeColor="text1"/>
        </w:rPr>
        <w:t>The deadlines for the project for</w:t>
      </w:r>
      <w:r>
        <w:rPr>
          <w:rFonts w:asciiTheme="minorHAnsi" w:hAnsiTheme="minorHAnsi"/>
          <w:color w:val="000000" w:themeColor="text1"/>
        </w:rPr>
        <w:t xml:space="preserve"> 2019/20 </w:t>
      </w:r>
      <w:r w:rsidRPr="005B638E">
        <w:rPr>
          <w:rFonts w:asciiTheme="minorHAnsi" w:hAnsiTheme="minorHAnsi"/>
          <w:color w:val="000000" w:themeColor="text1"/>
        </w:rPr>
        <w:t>are:</w:t>
      </w:r>
      <w:r>
        <w:rPr>
          <w:rFonts w:asciiTheme="minorHAnsi" w:hAnsiTheme="minorHAnsi"/>
          <w:color w:val="000000" w:themeColor="text1"/>
        </w:rPr>
        <w:t xml:space="preserve"> </w:t>
      </w:r>
    </w:p>
    <w:p w:rsidR="0034737B" w:rsidRPr="005B638E" w:rsidRDefault="0034737B" w:rsidP="0034737B">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2609"/>
        <w:gridCol w:w="6407"/>
      </w:tblGrid>
      <w:tr w:rsidR="0034737B" w:rsidRPr="005B638E" w:rsidTr="0034737B">
        <w:trPr>
          <w:trHeight w:val="509"/>
        </w:trPr>
        <w:tc>
          <w:tcPr>
            <w:tcW w:w="2609" w:type="dxa"/>
            <w:vAlign w:val="center"/>
          </w:tcPr>
          <w:p w:rsidR="0034737B" w:rsidRPr="005B638E" w:rsidRDefault="0034737B" w:rsidP="00EF2825">
            <w:pPr>
              <w:rPr>
                <w:rFonts w:asciiTheme="minorHAnsi" w:hAnsiTheme="minorHAnsi"/>
                <w:color w:val="000000" w:themeColor="text1"/>
              </w:rPr>
            </w:pPr>
            <w:r w:rsidRPr="005B638E">
              <w:rPr>
                <w:rFonts w:asciiTheme="minorHAnsi" w:hAnsiTheme="minorHAnsi"/>
                <w:color w:val="000000" w:themeColor="text1"/>
              </w:rPr>
              <w:t>Final Report</w:t>
            </w:r>
          </w:p>
        </w:tc>
        <w:tc>
          <w:tcPr>
            <w:tcW w:w="6407" w:type="dxa"/>
            <w:vAlign w:val="center"/>
          </w:tcPr>
          <w:p w:rsidR="0034737B" w:rsidRPr="00E93977" w:rsidRDefault="0034737B" w:rsidP="0034737B">
            <w:pPr>
              <w:rPr>
                <w:rFonts w:asciiTheme="minorHAnsi" w:hAnsiTheme="minorHAnsi"/>
                <w:color w:val="000000" w:themeColor="text1"/>
              </w:rPr>
            </w:pPr>
            <w:r>
              <w:rPr>
                <w:rFonts w:asciiTheme="minorHAnsi" w:hAnsiTheme="minorHAnsi"/>
                <w:color w:val="000000" w:themeColor="text1"/>
              </w:rPr>
              <w:t>Friday 20</w:t>
            </w:r>
            <w:r w:rsidRPr="0033259E">
              <w:rPr>
                <w:rFonts w:asciiTheme="minorHAnsi" w:hAnsiTheme="minorHAnsi"/>
                <w:color w:val="000000" w:themeColor="text1"/>
                <w:vertAlign w:val="superscript"/>
              </w:rPr>
              <w:t>th</w:t>
            </w:r>
            <w:r>
              <w:rPr>
                <w:rFonts w:asciiTheme="minorHAnsi" w:hAnsiTheme="minorHAnsi"/>
                <w:color w:val="000000" w:themeColor="text1"/>
              </w:rPr>
              <w:t xml:space="preserve"> November 2020</w:t>
            </w:r>
            <w:r w:rsidRPr="00E93977">
              <w:rPr>
                <w:rFonts w:asciiTheme="minorHAnsi" w:hAnsiTheme="minorHAnsi"/>
                <w:color w:val="000000" w:themeColor="text1"/>
              </w:rPr>
              <w:t xml:space="preserve"> </w:t>
            </w:r>
          </w:p>
        </w:tc>
      </w:tr>
      <w:tr w:rsidR="0034737B" w:rsidRPr="005B638E" w:rsidTr="0034737B">
        <w:trPr>
          <w:trHeight w:val="477"/>
        </w:trPr>
        <w:tc>
          <w:tcPr>
            <w:tcW w:w="2609" w:type="dxa"/>
            <w:vAlign w:val="center"/>
          </w:tcPr>
          <w:p w:rsidR="0034737B" w:rsidRPr="005B638E" w:rsidRDefault="0034737B" w:rsidP="00EF2825">
            <w:pPr>
              <w:rPr>
                <w:rFonts w:asciiTheme="minorHAnsi" w:hAnsiTheme="minorHAnsi"/>
                <w:color w:val="000000" w:themeColor="text1"/>
              </w:rPr>
            </w:pPr>
            <w:r w:rsidRPr="005B638E">
              <w:rPr>
                <w:rFonts w:asciiTheme="minorHAnsi" w:hAnsiTheme="minorHAnsi"/>
                <w:color w:val="000000" w:themeColor="text1"/>
              </w:rPr>
              <w:t>Final Viva</w:t>
            </w:r>
            <w:r>
              <w:rPr>
                <w:rFonts w:asciiTheme="minorHAnsi" w:hAnsiTheme="minorHAnsi"/>
                <w:color w:val="000000" w:themeColor="text1"/>
              </w:rPr>
              <w:t>/Presentation</w:t>
            </w:r>
          </w:p>
        </w:tc>
        <w:tc>
          <w:tcPr>
            <w:tcW w:w="6407" w:type="dxa"/>
            <w:vAlign w:val="center"/>
          </w:tcPr>
          <w:p w:rsidR="0034737B" w:rsidRPr="00E93977" w:rsidRDefault="0034737B" w:rsidP="00634E48">
            <w:pPr>
              <w:rPr>
                <w:rFonts w:asciiTheme="minorHAnsi" w:hAnsiTheme="minorHAnsi"/>
                <w:color w:val="000000" w:themeColor="text1"/>
              </w:rPr>
            </w:pPr>
            <w:r>
              <w:rPr>
                <w:rFonts w:asciiTheme="minorHAnsi" w:hAnsiTheme="minorHAnsi"/>
                <w:color w:val="000000" w:themeColor="text1"/>
              </w:rPr>
              <w:t xml:space="preserve">Mon </w:t>
            </w:r>
            <w:r w:rsidR="00634E48">
              <w:rPr>
                <w:rFonts w:asciiTheme="minorHAnsi" w:hAnsiTheme="minorHAnsi"/>
                <w:color w:val="000000" w:themeColor="text1"/>
              </w:rPr>
              <w:t>7</w:t>
            </w:r>
            <w:r w:rsidRPr="00150991">
              <w:rPr>
                <w:rFonts w:asciiTheme="minorHAnsi" w:hAnsiTheme="minorHAnsi"/>
                <w:color w:val="000000" w:themeColor="text1"/>
                <w:vertAlign w:val="superscript"/>
              </w:rPr>
              <w:t>th</w:t>
            </w:r>
            <w:r>
              <w:rPr>
                <w:rFonts w:asciiTheme="minorHAnsi" w:hAnsiTheme="minorHAnsi"/>
                <w:color w:val="000000" w:themeColor="text1"/>
              </w:rPr>
              <w:t xml:space="preserve">/Tues </w:t>
            </w:r>
            <w:r w:rsidR="00634E48">
              <w:rPr>
                <w:rFonts w:asciiTheme="minorHAnsi" w:hAnsiTheme="minorHAnsi"/>
                <w:color w:val="000000" w:themeColor="text1"/>
              </w:rPr>
              <w:t>8</w:t>
            </w:r>
            <w:r w:rsidRPr="00150991">
              <w:rPr>
                <w:rFonts w:asciiTheme="minorHAnsi" w:hAnsiTheme="minorHAnsi"/>
                <w:color w:val="000000" w:themeColor="text1"/>
                <w:vertAlign w:val="superscript"/>
              </w:rPr>
              <w:t>th</w:t>
            </w:r>
            <w:r>
              <w:rPr>
                <w:rFonts w:asciiTheme="minorHAnsi" w:hAnsiTheme="minorHAnsi"/>
                <w:color w:val="000000" w:themeColor="text1"/>
              </w:rPr>
              <w:t xml:space="preserve">/Wed </w:t>
            </w:r>
            <w:r w:rsidR="00634E48">
              <w:rPr>
                <w:rFonts w:asciiTheme="minorHAnsi" w:hAnsiTheme="minorHAnsi"/>
                <w:color w:val="000000" w:themeColor="text1"/>
              </w:rPr>
              <w:t>9</w:t>
            </w:r>
            <w:r w:rsidRPr="00150991">
              <w:rPr>
                <w:rFonts w:asciiTheme="minorHAnsi" w:hAnsiTheme="minorHAnsi"/>
                <w:color w:val="000000" w:themeColor="text1"/>
                <w:vertAlign w:val="superscript"/>
              </w:rPr>
              <w:t>th</w:t>
            </w:r>
            <w:r>
              <w:rPr>
                <w:rFonts w:asciiTheme="minorHAnsi" w:hAnsiTheme="minorHAnsi"/>
                <w:color w:val="000000" w:themeColor="text1"/>
              </w:rPr>
              <w:t xml:space="preserve"> </w:t>
            </w:r>
            <w:r w:rsidR="00634E48">
              <w:rPr>
                <w:rFonts w:asciiTheme="minorHAnsi" w:hAnsiTheme="minorHAnsi"/>
                <w:color w:val="000000" w:themeColor="text1"/>
              </w:rPr>
              <w:t>December</w:t>
            </w:r>
            <w:r>
              <w:rPr>
                <w:rFonts w:asciiTheme="minorHAnsi" w:hAnsiTheme="minorHAnsi"/>
                <w:color w:val="000000" w:themeColor="text1"/>
              </w:rPr>
              <w:t xml:space="preserve"> 2020</w:t>
            </w:r>
          </w:p>
        </w:tc>
      </w:tr>
    </w:tbl>
    <w:p w:rsidR="0034737B" w:rsidRPr="005B638E" w:rsidRDefault="0034737B" w:rsidP="0034737B">
      <w:pPr>
        <w:rPr>
          <w:rFonts w:asciiTheme="minorHAnsi" w:hAnsiTheme="minorHAnsi"/>
          <w:color w:val="000000" w:themeColor="text1"/>
        </w:rPr>
      </w:pPr>
    </w:p>
    <w:p w:rsidR="0034737B" w:rsidRPr="005B638E" w:rsidRDefault="0034737B" w:rsidP="0034737B">
      <w:pPr>
        <w:rPr>
          <w:rFonts w:asciiTheme="minorHAnsi" w:hAnsiTheme="minorHAnsi"/>
          <w:color w:val="000000" w:themeColor="text1"/>
        </w:rPr>
      </w:pPr>
    </w:p>
    <w:p w:rsidR="0034737B" w:rsidRPr="005B638E" w:rsidRDefault="0034737B" w:rsidP="0034737B">
      <w:pPr>
        <w:rPr>
          <w:rFonts w:asciiTheme="minorHAnsi" w:hAnsiTheme="minorHAnsi"/>
          <w:color w:val="000000" w:themeColor="text1"/>
        </w:rPr>
      </w:pPr>
      <w:r w:rsidRPr="005B638E">
        <w:rPr>
          <w:rFonts w:asciiTheme="minorHAnsi" w:hAnsiTheme="minorHAnsi"/>
          <w:color w:val="000000" w:themeColor="text1"/>
        </w:rPr>
        <w:t>Exact details of viva timetables will be circulated by email</w:t>
      </w:r>
      <w:r>
        <w:rPr>
          <w:rFonts w:asciiTheme="minorHAnsi" w:hAnsiTheme="minorHAnsi"/>
          <w:color w:val="000000" w:themeColor="text1"/>
        </w:rPr>
        <w:t xml:space="preserve"> closer to the time.</w:t>
      </w:r>
    </w:p>
    <w:p w:rsidR="0034737B" w:rsidRPr="005B638E" w:rsidRDefault="0034737B" w:rsidP="0034737B">
      <w:pPr>
        <w:rPr>
          <w:rFonts w:asciiTheme="minorHAnsi" w:hAnsiTheme="minorHAnsi"/>
          <w:color w:val="000000" w:themeColor="text1"/>
        </w:rPr>
      </w:pPr>
    </w:p>
    <w:p w:rsidR="0034737B" w:rsidRPr="005B638E" w:rsidRDefault="0034737B" w:rsidP="0034737B">
      <w:pPr>
        <w:rPr>
          <w:rFonts w:asciiTheme="minorHAnsi" w:hAnsiTheme="minorHAnsi"/>
          <w:color w:val="000000" w:themeColor="text1"/>
        </w:rPr>
      </w:pPr>
      <w:r w:rsidRPr="004F4FEC">
        <w:rPr>
          <w:rFonts w:asciiTheme="minorHAnsi" w:hAnsiTheme="minorHAnsi"/>
          <w:b/>
          <w:color w:val="000000" w:themeColor="text1"/>
          <w:u w:val="single"/>
        </w:rPr>
        <w:t xml:space="preserve">Please note that </w:t>
      </w:r>
      <w:r>
        <w:rPr>
          <w:rFonts w:asciiTheme="minorHAnsi" w:hAnsiTheme="minorHAnsi"/>
          <w:b/>
          <w:color w:val="000000" w:themeColor="text1"/>
          <w:u w:val="single"/>
        </w:rPr>
        <w:t xml:space="preserve">neither </w:t>
      </w:r>
      <w:r w:rsidRPr="004F4FEC">
        <w:rPr>
          <w:rFonts w:asciiTheme="minorHAnsi" w:hAnsiTheme="minorHAnsi"/>
          <w:b/>
          <w:color w:val="000000" w:themeColor="text1"/>
          <w:u w:val="single"/>
        </w:rPr>
        <w:t xml:space="preserve">your supervisor </w:t>
      </w:r>
      <w:r>
        <w:rPr>
          <w:rFonts w:asciiTheme="minorHAnsi" w:hAnsiTheme="minorHAnsi"/>
          <w:b/>
          <w:color w:val="000000" w:themeColor="text1"/>
          <w:u w:val="single"/>
        </w:rPr>
        <w:t>nor</w:t>
      </w:r>
      <w:r w:rsidRPr="004F4FEC">
        <w:rPr>
          <w:rFonts w:asciiTheme="minorHAnsi" w:hAnsiTheme="minorHAnsi"/>
          <w:b/>
          <w:color w:val="000000" w:themeColor="text1"/>
          <w:u w:val="single"/>
        </w:rPr>
        <w:t xml:space="preserve"> the project </w:t>
      </w:r>
      <w:proofErr w:type="spellStart"/>
      <w:r w:rsidRPr="004F4FEC">
        <w:rPr>
          <w:rFonts w:asciiTheme="minorHAnsi" w:hAnsiTheme="minorHAnsi"/>
          <w:b/>
          <w:color w:val="000000" w:themeColor="text1"/>
          <w:u w:val="single"/>
        </w:rPr>
        <w:t>co-ordinator</w:t>
      </w:r>
      <w:proofErr w:type="spellEnd"/>
      <w:r w:rsidRPr="004F4FEC">
        <w:rPr>
          <w:rFonts w:asciiTheme="minorHAnsi" w:hAnsiTheme="minorHAnsi"/>
          <w:b/>
          <w:color w:val="000000" w:themeColor="text1"/>
          <w:u w:val="single"/>
        </w:rPr>
        <w:t xml:space="preserve"> are unable to grant extensions to the above dates</w:t>
      </w:r>
      <w:r w:rsidRPr="005B638E">
        <w:rPr>
          <w:rFonts w:asciiTheme="minorHAnsi" w:hAnsiTheme="minorHAnsi"/>
          <w:color w:val="000000" w:themeColor="text1"/>
        </w:rPr>
        <w:t>. Any student requiring an extension must apply via the standard form to the University’s Extenuating Circumstances Committee.</w:t>
      </w:r>
    </w:p>
    <w:p w:rsidR="002563E1" w:rsidRPr="00867CA2" w:rsidRDefault="0034737B" w:rsidP="002119F5">
      <w:pPr>
        <w:rPr>
          <w:rFonts w:asciiTheme="minorHAnsi" w:hAnsiTheme="minorHAnsi"/>
          <w:b/>
          <w:bCs/>
          <w:color w:val="000000" w:themeColor="text1"/>
        </w:rPr>
      </w:pPr>
      <w:r w:rsidRPr="005B638E">
        <w:rPr>
          <w:rFonts w:asciiTheme="minorHAnsi" w:hAnsiTheme="minorHAnsi"/>
          <w:b/>
          <w:bCs/>
          <w:color w:val="000000" w:themeColor="text1"/>
        </w:rPr>
        <w:t>A PROJECT</w:t>
      </w:r>
      <w:r w:rsidR="00634E48">
        <w:rPr>
          <w:rFonts w:asciiTheme="minorHAnsi" w:hAnsiTheme="minorHAnsi"/>
          <w:b/>
          <w:bCs/>
          <w:color w:val="000000" w:themeColor="text1"/>
        </w:rPr>
        <w:t>,</w:t>
      </w:r>
      <w:r w:rsidRPr="005B638E">
        <w:rPr>
          <w:rFonts w:asciiTheme="minorHAnsi" w:hAnsiTheme="minorHAnsi"/>
          <w:b/>
          <w:bCs/>
          <w:color w:val="000000" w:themeColor="text1"/>
        </w:rPr>
        <w:t xml:space="preserve"> WHICH IS NOT SUBMITTED WITHIN THE DEADLINE</w:t>
      </w:r>
      <w:r w:rsidR="00634E48">
        <w:rPr>
          <w:rFonts w:asciiTheme="minorHAnsi" w:hAnsiTheme="minorHAnsi"/>
          <w:b/>
          <w:bCs/>
          <w:color w:val="000000" w:themeColor="text1"/>
        </w:rPr>
        <w:t>,</w:t>
      </w:r>
      <w:r w:rsidRPr="005B638E">
        <w:rPr>
          <w:rFonts w:asciiTheme="minorHAnsi" w:hAnsiTheme="minorHAnsi"/>
          <w:b/>
          <w:bCs/>
          <w:color w:val="000000" w:themeColor="text1"/>
        </w:rPr>
        <w:t xml:space="preserve"> WILL BE REGARDED AS HAVING FAILED BY NON-SUBMISSION. </w:t>
      </w:r>
    </w:p>
    <w:p w:rsidR="002563E1" w:rsidRDefault="00E33415" w:rsidP="002119F5">
      <w:r>
        <w:t xml:space="preserve">Projects must be submitted in the normal manner for assignment submission currently operated within the School of Applied Computing.  </w:t>
      </w:r>
      <w:r>
        <w:rPr>
          <w:b/>
          <w:i/>
        </w:rPr>
        <w:t xml:space="preserve">All projects must also be submitted through </w:t>
      </w:r>
      <w:proofErr w:type="spellStart"/>
      <w:r>
        <w:rPr>
          <w:b/>
          <w:i/>
        </w:rPr>
        <w:t>TurnItIn</w:t>
      </w:r>
      <w:proofErr w:type="spellEnd"/>
      <w:r>
        <w:rPr>
          <w:b/>
          <w:i/>
        </w:rPr>
        <w:t xml:space="preserve">. </w:t>
      </w:r>
      <w:r w:rsidR="00E82F97">
        <w:rPr>
          <w:b/>
          <w:i/>
        </w:rPr>
        <w:t>A separate s</w:t>
      </w:r>
      <w:r w:rsidR="00634E48">
        <w:rPr>
          <w:b/>
          <w:i/>
        </w:rPr>
        <w:t xml:space="preserve">ubmission link will also be provided for the submission of </w:t>
      </w:r>
      <w:r w:rsidR="00CD064C" w:rsidRPr="00CD064C">
        <w:rPr>
          <w:b/>
          <w:i/>
        </w:rPr>
        <w:t>implementation</w:t>
      </w:r>
      <w:r w:rsidR="00CD064C">
        <w:rPr>
          <w:b/>
          <w:i/>
        </w:rPr>
        <w:t xml:space="preserve"> code</w:t>
      </w:r>
      <w:r w:rsidR="00CD064C" w:rsidRPr="00CD064C">
        <w:rPr>
          <w:b/>
          <w:i/>
        </w:rPr>
        <w:t xml:space="preserve">, </w:t>
      </w:r>
      <w:r w:rsidR="00CD064C">
        <w:rPr>
          <w:b/>
          <w:i/>
        </w:rPr>
        <w:t xml:space="preserve">experiment </w:t>
      </w:r>
      <w:r w:rsidR="00CD064C" w:rsidRPr="00CD064C">
        <w:rPr>
          <w:b/>
          <w:i/>
        </w:rPr>
        <w:t>design, simulatio</w:t>
      </w:r>
      <w:r w:rsidR="00CD064C">
        <w:rPr>
          <w:b/>
          <w:i/>
        </w:rPr>
        <w:t>n data</w:t>
      </w:r>
      <w:r w:rsidR="00634E48">
        <w:rPr>
          <w:b/>
          <w:i/>
        </w:rPr>
        <w:t xml:space="preserve">, </w:t>
      </w:r>
      <w:r w:rsidR="00CD064C">
        <w:rPr>
          <w:b/>
          <w:i/>
        </w:rPr>
        <w:t>etc</w:t>
      </w:r>
      <w:r w:rsidR="007C77A4">
        <w:rPr>
          <w:b/>
          <w:i/>
        </w:rPr>
        <w:t>.</w:t>
      </w:r>
      <w:r w:rsidR="00E82F97">
        <w:rPr>
          <w:b/>
          <w:i/>
        </w:rPr>
        <w:t>, if applicable</w:t>
      </w:r>
      <w:r w:rsidR="00CD064C">
        <w:rPr>
          <w:b/>
          <w:i/>
        </w:rPr>
        <w:t>.</w:t>
      </w:r>
      <w:r w:rsidR="00634E48">
        <w:rPr>
          <w:b/>
          <w:i/>
        </w:rPr>
        <w:t xml:space="preserve"> </w:t>
      </w:r>
    </w:p>
    <w:p w:rsidR="002563E1" w:rsidRDefault="00E33415" w:rsidP="002119F5">
      <w:r>
        <w:t xml:space="preserve">Students wishing to submit their </w:t>
      </w:r>
      <w:r w:rsidR="00053120">
        <w:t xml:space="preserve">project and undertake their viva before </w:t>
      </w:r>
      <w:r w:rsidR="00CD064C">
        <w:t>the submission</w:t>
      </w:r>
      <w:r w:rsidR="00053120">
        <w:t xml:space="preserve"> date</w:t>
      </w:r>
      <w:r w:rsidR="00CD064C">
        <w:t>s</w:t>
      </w:r>
      <w:r>
        <w:t xml:space="preserve"> should discuss this with their supervisor and the program director. </w:t>
      </w:r>
    </w:p>
    <w:p w:rsidR="00CD064C" w:rsidRDefault="00CD064C">
      <w:pPr>
        <w:suppressAutoHyphens w:val="0"/>
        <w:overflowPunct/>
        <w:spacing w:before="0"/>
        <w:jc w:val="left"/>
        <w:textAlignment w:val="auto"/>
      </w:pPr>
      <w:r>
        <w:br w:type="page"/>
      </w:r>
    </w:p>
    <w:p w:rsidR="002563E1" w:rsidRDefault="00E33415" w:rsidP="002119F5">
      <w:pPr>
        <w:pStyle w:val="Heading1"/>
      </w:pPr>
      <w:bookmarkStart w:id="13" w:name="__RefHeading__23_966954967"/>
      <w:bookmarkStart w:id="14" w:name="_Toc43040052"/>
      <w:bookmarkEnd w:id="13"/>
      <w:r>
        <w:lastRenderedPageBreak/>
        <w:t>The Student Supervisor Relationship</w:t>
      </w:r>
      <w:bookmarkEnd w:id="14"/>
    </w:p>
    <w:p w:rsidR="002563E1" w:rsidRDefault="002563E1" w:rsidP="002119F5"/>
    <w:p w:rsidR="002563E1" w:rsidRDefault="00E33415" w:rsidP="00CD064C">
      <w:pPr>
        <w:pStyle w:val="Heading2"/>
      </w:pPr>
      <w:bookmarkStart w:id="15" w:name="_Toc43040053"/>
      <w:r>
        <w:t>Supervisors</w:t>
      </w:r>
      <w:bookmarkEnd w:id="15"/>
      <w:r>
        <w:t xml:space="preserve"> </w:t>
      </w:r>
    </w:p>
    <w:p w:rsidR="002563E1" w:rsidRDefault="00E33415" w:rsidP="00C30718">
      <w:pPr>
        <w:pStyle w:val="ListParagraph"/>
        <w:numPr>
          <w:ilvl w:val="0"/>
          <w:numId w:val="6"/>
        </w:numPr>
      </w:pPr>
      <w:r>
        <w:t xml:space="preserve">The supervisor is there to guide you, </w:t>
      </w:r>
      <w:r>
        <w:rPr>
          <w:u w:val="single"/>
        </w:rPr>
        <w:t xml:space="preserve">not </w:t>
      </w:r>
      <w:r>
        <w:t xml:space="preserve">to do or write your </w:t>
      </w:r>
      <w:r w:rsidR="00F634F1">
        <w:t>p</w:t>
      </w:r>
      <w:r>
        <w:t xml:space="preserve">roject for you. The </w:t>
      </w:r>
      <w:r w:rsidR="00F634F1">
        <w:t>p</w:t>
      </w:r>
      <w:r>
        <w:t xml:space="preserve">roject is your responsibility. </w:t>
      </w:r>
    </w:p>
    <w:p w:rsidR="002563E1" w:rsidRDefault="00E33415" w:rsidP="00C30718">
      <w:pPr>
        <w:pStyle w:val="ListParagraph"/>
        <w:numPr>
          <w:ilvl w:val="0"/>
          <w:numId w:val="6"/>
        </w:numPr>
      </w:pPr>
      <w:r>
        <w:t>Your supervisor will be available to see you, every week, at a mutua</w:t>
      </w:r>
      <w:r w:rsidR="00F634F1">
        <w:t>lly</w:t>
      </w:r>
      <w:r>
        <w:t xml:space="preserve"> agreed time. </w:t>
      </w:r>
    </w:p>
    <w:p w:rsidR="002563E1" w:rsidRDefault="00E33415" w:rsidP="00C30718">
      <w:pPr>
        <w:pStyle w:val="ListParagraph"/>
        <w:numPr>
          <w:ilvl w:val="0"/>
          <w:numId w:val="6"/>
        </w:numPr>
      </w:pPr>
      <w:r>
        <w:t xml:space="preserve">Your supervisor is there to guide you but can only do so if contact is regular and frequent. </w:t>
      </w:r>
    </w:p>
    <w:p w:rsidR="002563E1" w:rsidRDefault="00E33415" w:rsidP="00C30718">
      <w:pPr>
        <w:pStyle w:val="ListParagraph"/>
        <w:numPr>
          <w:ilvl w:val="0"/>
          <w:numId w:val="6"/>
        </w:numPr>
      </w:pPr>
      <w:r>
        <w:t xml:space="preserve">Feed your supervisor material on a regular basis. It is unfair to expect detailed comments on a major part of your work at a moment's notice. </w:t>
      </w:r>
    </w:p>
    <w:p w:rsidR="002563E1" w:rsidRDefault="00E33415" w:rsidP="00C30718">
      <w:pPr>
        <w:pStyle w:val="ListParagraph"/>
        <w:numPr>
          <w:ilvl w:val="0"/>
          <w:numId w:val="6"/>
        </w:numPr>
      </w:pPr>
      <w:r>
        <w:t xml:space="preserve">Supervisors will keep a record of your attendance and be asked regularly for a report on your progress. </w:t>
      </w:r>
    </w:p>
    <w:p w:rsidR="002563E1" w:rsidRDefault="00E33415" w:rsidP="00C30718">
      <w:pPr>
        <w:pStyle w:val="ListParagraph"/>
        <w:numPr>
          <w:ilvl w:val="0"/>
          <w:numId w:val="6"/>
        </w:numPr>
      </w:pPr>
      <w:r>
        <w:t xml:space="preserve">Your supervisor has the responsibility of bringing reasonable project resourcing requests to the appropriate person/committee. </w:t>
      </w:r>
    </w:p>
    <w:p w:rsidR="00CD064C" w:rsidRDefault="00CD064C" w:rsidP="00CD064C"/>
    <w:p w:rsidR="002563E1" w:rsidRPr="00CD064C" w:rsidRDefault="00E33415" w:rsidP="00CD064C">
      <w:pPr>
        <w:pStyle w:val="Heading2"/>
      </w:pPr>
      <w:bookmarkStart w:id="16" w:name="_Toc43040054"/>
      <w:r>
        <w:t>Responsibilities of supervisors</w:t>
      </w:r>
      <w:bookmarkEnd w:id="16"/>
      <w:r>
        <w:t xml:space="preserve"> </w:t>
      </w:r>
    </w:p>
    <w:p w:rsidR="002563E1" w:rsidRDefault="00E33415" w:rsidP="00C30718">
      <w:pPr>
        <w:pStyle w:val="ListParagraph"/>
        <w:numPr>
          <w:ilvl w:val="0"/>
          <w:numId w:val="3"/>
        </w:numPr>
      </w:pPr>
      <w:r>
        <w:t xml:space="preserve">Help the student with indications of data sources and research methods to be employed. The emphasis must be on what is achievable. </w:t>
      </w:r>
    </w:p>
    <w:p w:rsidR="002563E1" w:rsidRDefault="00E33415" w:rsidP="00C30718">
      <w:pPr>
        <w:pStyle w:val="ListParagraph"/>
        <w:numPr>
          <w:ilvl w:val="0"/>
          <w:numId w:val="3"/>
        </w:numPr>
      </w:pPr>
      <w:r>
        <w:t xml:space="preserve">On </w:t>
      </w:r>
      <w:proofErr w:type="spellStart"/>
      <w:r>
        <w:t>finalisation</w:t>
      </w:r>
      <w:proofErr w:type="spellEnd"/>
      <w:r>
        <w:t xml:space="preserve"> of supervisory arrangements, advise the student of relevant data/literature sources and discuss approaches to the literature review. </w:t>
      </w:r>
    </w:p>
    <w:p w:rsidR="002563E1" w:rsidRDefault="00E33415" w:rsidP="00C30718">
      <w:pPr>
        <w:pStyle w:val="ListParagraph"/>
        <w:numPr>
          <w:ilvl w:val="0"/>
          <w:numId w:val="3"/>
        </w:numPr>
      </w:pPr>
      <w:r>
        <w:t xml:space="preserve">Discuss research design and choice of appropriate methods ensuring that the student has thought through the process adequately, and advice is given on how to refine the design/methodology process. </w:t>
      </w:r>
    </w:p>
    <w:p w:rsidR="002563E1" w:rsidRDefault="00E33415" w:rsidP="00C30718">
      <w:pPr>
        <w:pStyle w:val="ListParagraph"/>
        <w:numPr>
          <w:ilvl w:val="0"/>
          <w:numId w:val="3"/>
        </w:numPr>
      </w:pPr>
      <w:r>
        <w:t xml:space="preserve">Discuss the Plan of Action. </w:t>
      </w:r>
    </w:p>
    <w:p w:rsidR="002563E1" w:rsidRDefault="00E33415" w:rsidP="00C30718">
      <w:pPr>
        <w:pStyle w:val="ListParagraph"/>
        <w:numPr>
          <w:ilvl w:val="0"/>
          <w:numId w:val="3"/>
        </w:numPr>
      </w:pPr>
      <w:r>
        <w:t xml:space="preserve">Meet with student at agreed times, for a total of 15 hours, and keep a note of contact and advice. </w:t>
      </w:r>
    </w:p>
    <w:p w:rsidR="002563E1" w:rsidRDefault="00E33415" w:rsidP="00C30718">
      <w:pPr>
        <w:pStyle w:val="ListParagraph"/>
        <w:numPr>
          <w:ilvl w:val="0"/>
          <w:numId w:val="3"/>
        </w:numPr>
      </w:pPr>
      <w:r>
        <w:t>Monitor and Discuss student attendance and progress and advise the Project Co-</w:t>
      </w:r>
      <w:proofErr w:type="spellStart"/>
      <w:r>
        <w:t>ordinator</w:t>
      </w:r>
      <w:proofErr w:type="spellEnd"/>
      <w:r>
        <w:t xml:space="preserve"> of any students causing concern. </w:t>
      </w:r>
    </w:p>
    <w:p w:rsidR="002563E1" w:rsidRDefault="00E33415" w:rsidP="00C30718">
      <w:pPr>
        <w:pStyle w:val="ListParagraph"/>
        <w:numPr>
          <w:ilvl w:val="0"/>
          <w:numId w:val="3"/>
        </w:numPr>
      </w:pPr>
      <w:r>
        <w:t xml:space="preserve">Discuss research findings. </w:t>
      </w:r>
    </w:p>
    <w:p w:rsidR="002563E1" w:rsidRDefault="00E33415" w:rsidP="00C30718">
      <w:pPr>
        <w:pStyle w:val="ListParagraph"/>
        <w:numPr>
          <w:ilvl w:val="0"/>
          <w:numId w:val="3"/>
        </w:numPr>
      </w:pPr>
      <w:r>
        <w:t xml:space="preserve">Read and comment on draft chapters to help students identify any weaknesses in analysis and presentation. </w:t>
      </w:r>
    </w:p>
    <w:p w:rsidR="002563E1" w:rsidRDefault="00E33415" w:rsidP="00C30718">
      <w:pPr>
        <w:pStyle w:val="ListParagraph"/>
        <w:numPr>
          <w:ilvl w:val="0"/>
          <w:numId w:val="3"/>
        </w:numPr>
      </w:pPr>
      <w:r>
        <w:t xml:space="preserve">Read and comment on one complete draft of the Project if submitted in sufficient time. </w:t>
      </w:r>
    </w:p>
    <w:p w:rsidR="002563E1" w:rsidRDefault="00E33415" w:rsidP="00C30718">
      <w:pPr>
        <w:pStyle w:val="ListParagraph"/>
        <w:numPr>
          <w:ilvl w:val="0"/>
          <w:numId w:val="3"/>
        </w:numPr>
      </w:pPr>
      <w:r>
        <w:t>Read and comment on draft chapters to help students identify any weaknesses in analysis and presentation.</w:t>
      </w:r>
    </w:p>
    <w:p w:rsidR="002563E1" w:rsidRDefault="00E33415" w:rsidP="00C30718">
      <w:pPr>
        <w:pStyle w:val="ListParagraph"/>
        <w:numPr>
          <w:ilvl w:val="0"/>
          <w:numId w:val="3"/>
        </w:numPr>
      </w:pPr>
      <w:r>
        <w:t>Read and comment on one complete draft of the Project if submitted in sufficient time.</w:t>
      </w:r>
    </w:p>
    <w:p w:rsidR="002563E1" w:rsidRDefault="00E33415" w:rsidP="00C30718">
      <w:pPr>
        <w:pStyle w:val="ListParagraph"/>
        <w:numPr>
          <w:ilvl w:val="0"/>
          <w:numId w:val="3"/>
        </w:numPr>
      </w:pPr>
      <w:r>
        <w:t xml:space="preserve">Mark Project other students projects (at masters level your supervisor cannot mark their students project) </w:t>
      </w:r>
    </w:p>
    <w:p w:rsidR="002563E1" w:rsidRDefault="00E33415" w:rsidP="00C30718">
      <w:pPr>
        <w:pStyle w:val="ListParagraph"/>
        <w:numPr>
          <w:ilvl w:val="0"/>
          <w:numId w:val="3"/>
        </w:numPr>
      </w:pPr>
      <w:r>
        <w:t>Ensure resources (</w:t>
      </w:r>
      <w:proofErr w:type="spellStart"/>
      <w:r>
        <w:t>eg</w:t>
      </w:r>
      <w:proofErr w:type="spellEnd"/>
      <w:r>
        <w:t xml:space="preserve"> suitable equipment) are available for the project. </w:t>
      </w:r>
    </w:p>
    <w:p w:rsidR="002563E1" w:rsidRDefault="00E33415" w:rsidP="00C30718">
      <w:pPr>
        <w:pStyle w:val="ListParagraph"/>
        <w:numPr>
          <w:ilvl w:val="0"/>
          <w:numId w:val="3"/>
        </w:numPr>
      </w:pPr>
      <w:r>
        <w:t xml:space="preserve">Provide limited technical support as required. </w:t>
      </w:r>
    </w:p>
    <w:p w:rsidR="002563E1" w:rsidRDefault="00E33415" w:rsidP="00C30718">
      <w:pPr>
        <w:pStyle w:val="ListParagraph"/>
        <w:numPr>
          <w:ilvl w:val="0"/>
          <w:numId w:val="3"/>
        </w:numPr>
      </w:pPr>
      <w:r>
        <w:t>Recommend any necessary changes to the original proposal to the Project Co-</w:t>
      </w:r>
      <w:proofErr w:type="spellStart"/>
      <w:r>
        <w:t>ordinator</w:t>
      </w:r>
      <w:proofErr w:type="spellEnd"/>
      <w:r>
        <w:t>.</w:t>
      </w:r>
    </w:p>
    <w:p w:rsidR="002563E1" w:rsidRDefault="00E33415" w:rsidP="00C30718">
      <w:pPr>
        <w:pStyle w:val="ListParagraph"/>
        <w:numPr>
          <w:ilvl w:val="0"/>
          <w:numId w:val="3"/>
        </w:numPr>
      </w:pPr>
      <w:r>
        <w:t xml:space="preserve">Complete a Project Supervision form after each meeting. </w:t>
      </w:r>
    </w:p>
    <w:p w:rsidR="002563E1" w:rsidRDefault="00E33415" w:rsidP="00C30718">
      <w:pPr>
        <w:pStyle w:val="ListParagraph"/>
        <w:numPr>
          <w:ilvl w:val="0"/>
          <w:numId w:val="3"/>
        </w:numPr>
      </w:pPr>
      <w:r>
        <w:t>Agree to all changes to the project proposal in conjunction with student and Project Co-</w:t>
      </w:r>
      <w:proofErr w:type="spellStart"/>
      <w:r>
        <w:t>ordinator</w:t>
      </w:r>
      <w:proofErr w:type="spellEnd"/>
      <w:r>
        <w:t xml:space="preserve">. </w:t>
      </w:r>
    </w:p>
    <w:p w:rsidR="00CD064C" w:rsidRDefault="00CD064C" w:rsidP="00CD064C"/>
    <w:p w:rsidR="00CD064C" w:rsidRDefault="00CD064C" w:rsidP="00CD064C"/>
    <w:p w:rsidR="00CD064C" w:rsidRDefault="00CD064C" w:rsidP="00CD064C"/>
    <w:p w:rsidR="002563E1" w:rsidRDefault="00E33415" w:rsidP="002119F5">
      <w:pPr>
        <w:pStyle w:val="Heading2"/>
      </w:pPr>
      <w:bookmarkStart w:id="17" w:name="_Toc43040055"/>
      <w:r>
        <w:lastRenderedPageBreak/>
        <w:t>Responsibilities of students</w:t>
      </w:r>
      <w:bookmarkEnd w:id="17"/>
      <w:r>
        <w:t xml:space="preserve"> </w:t>
      </w:r>
    </w:p>
    <w:p w:rsidR="002563E1" w:rsidRDefault="00E33415" w:rsidP="00C30718">
      <w:pPr>
        <w:pStyle w:val="ListParagraph"/>
        <w:numPr>
          <w:ilvl w:val="0"/>
          <w:numId w:val="5"/>
        </w:numPr>
      </w:pPr>
      <w:r>
        <w:t xml:space="preserve">To arrange and attend meetings with </w:t>
      </w:r>
      <w:r w:rsidR="00FE5A9D">
        <w:t>project co</w:t>
      </w:r>
      <w:r>
        <w:t xml:space="preserve">ordinator and/or allocated supervisor on a regular basis. </w:t>
      </w:r>
    </w:p>
    <w:p w:rsidR="002563E1" w:rsidRDefault="00FE5A9D" w:rsidP="00C30718">
      <w:pPr>
        <w:pStyle w:val="ListParagraph"/>
        <w:numPr>
          <w:ilvl w:val="0"/>
          <w:numId w:val="5"/>
        </w:numPr>
      </w:pPr>
      <w:r>
        <w:t>To meet with group p</w:t>
      </w:r>
      <w:r w:rsidR="00E33415">
        <w:t>roje</w:t>
      </w:r>
      <w:r>
        <w:t>ct s</w:t>
      </w:r>
      <w:r w:rsidR="00E33415">
        <w:t xml:space="preserve">upervisor to refine project proposal and discuss plan of action. </w:t>
      </w:r>
    </w:p>
    <w:p w:rsidR="002563E1" w:rsidRDefault="00FE5A9D" w:rsidP="00C30718">
      <w:pPr>
        <w:pStyle w:val="ListParagraph"/>
        <w:numPr>
          <w:ilvl w:val="0"/>
          <w:numId w:val="5"/>
        </w:numPr>
      </w:pPr>
      <w:r>
        <w:t>To adhere to the project p</w:t>
      </w:r>
      <w:r w:rsidR="00E33415">
        <w:t xml:space="preserve">lan timetable and inform supervisor of any problems. </w:t>
      </w:r>
    </w:p>
    <w:p w:rsidR="002563E1" w:rsidRDefault="00E33415" w:rsidP="00C30718">
      <w:pPr>
        <w:pStyle w:val="ListParagraph"/>
        <w:numPr>
          <w:ilvl w:val="0"/>
          <w:numId w:val="5"/>
        </w:numPr>
      </w:pPr>
      <w:r>
        <w:t xml:space="preserve">To supply a complete final draft in sufficient time (agreed between supervisor and student) for reading and comment. Although he/she will be advised of presentational problems, the student is responsible for accurate citation, the standard of English, overall presentation and proof reading. </w:t>
      </w:r>
    </w:p>
    <w:p w:rsidR="002563E1" w:rsidRDefault="00E33415" w:rsidP="00C30718">
      <w:pPr>
        <w:pStyle w:val="ListParagraph"/>
        <w:numPr>
          <w:ilvl w:val="0"/>
          <w:numId w:val="5"/>
        </w:numPr>
      </w:pPr>
      <w:r>
        <w:t>The student is respons</w:t>
      </w:r>
      <w:r w:rsidR="00FE5A9D">
        <w:t>ible for the submission of the p</w:t>
      </w:r>
      <w:r>
        <w:t xml:space="preserve">roject on the specified date and time. </w:t>
      </w:r>
    </w:p>
    <w:p w:rsidR="002563E1" w:rsidRDefault="00E33415" w:rsidP="00C30718">
      <w:pPr>
        <w:pStyle w:val="ListParagraph"/>
        <w:numPr>
          <w:ilvl w:val="0"/>
          <w:numId w:val="5"/>
        </w:numPr>
      </w:pPr>
      <w:r>
        <w:t xml:space="preserve">The student is responsible for giving a presentation and for answering questions about the project during the viva. </w:t>
      </w:r>
    </w:p>
    <w:p w:rsidR="002563E1" w:rsidRDefault="00FE5A9D" w:rsidP="00C30718">
      <w:pPr>
        <w:pStyle w:val="ListParagraph"/>
        <w:numPr>
          <w:ilvl w:val="0"/>
          <w:numId w:val="5"/>
        </w:numPr>
      </w:pPr>
      <w:r>
        <w:t>As a general point, the p</w:t>
      </w:r>
      <w:r w:rsidR="00E33415">
        <w:t>roject pro</w:t>
      </w:r>
      <w:r>
        <w:t>cess and the production of the p</w:t>
      </w:r>
      <w:r w:rsidR="00E33415">
        <w:t xml:space="preserve">roject are primarily the student's responsibility. The supervisor is there to help and guide but not to do the work or write it for you. </w:t>
      </w:r>
    </w:p>
    <w:p w:rsidR="002563E1" w:rsidRDefault="00E33415" w:rsidP="00C30718">
      <w:pPr>
        <w:pStyle w:val="ListParagraph"/>
        <w:numPr>
          <w:ilvl w:val="0"/>
          <w:numId w:val="5"/>
        </w:numPr>
      </w:pPr>
      <w:r>
        <w:t xml:space="preserve">If the student has any complaint regarding their supervision, it is their responsibility to report </w:t>
      </w:r>
      <w:r w:rsidR="00FE5A9D">
        <w:t>the problem immediately to the project co</w:t>
      </w:r>
      <w:r>
        <w:t xml:space="preserve">ordinator. </w:t>
      </w:r>
    </w:p>
    <w:p w:rsidR="002563E1" w:rsidRDefault="00E33415" w:rsidP="00C30718">
      <w:pPr>
        <w:pStyle w:val="ListParagraph"/>
        <w:numPr>
          <w:ilvl w:val="0"/>
          <w:numId w:val="5"/>
        </w:numPr>
      </w:pPr>
      <w:r>
        <w:t>Maintain a logbook and ensure it is shown to supervisor at regular intervals.</w:t>
      </w:r>
    </w:p>
    <w:p w:rsidR="002563E1" w:rsidRDefault="002563E1">
      <w:pPr>
        <w:pStyle w:val="Default"/>
        <w:jc w:val="both"/>
        <w:rPr>
          <w:rFonts w:ascii="Calibri" w:hAnsi="Calibri" w:cs="Calibri"/>
          <w:color w:val="auto"/>
        </w:rPr>
      </w:pPr>
    </w:p>
    <w:p w:rsidR="002563E1" w:rsidRDefault="00E33415" w:rsidP="002119F5">
      <w:pPr>
        <w:pStyle w:val="Heading2"/>
      </w:pPr>
      <w:bookmarkStart w:id="18" w:name="_Toc43040056"/>
      <w:r>
        <w:t>The Logbook</w:t>
      </w:r>
      <w:bookmarkEnd w:id="18"/>
      <w:r>
        <w:t xml:space="preserve"> </w:t>
      </w:r>
    </w:p>
    <w:p w:rsidR="002563E1" w:rsidRDefault="00E33415" w:rsidP="002119F5">
      <w:r>
        <w:t xml:space="preserve">The student is advised to keep a logbook that records each continuous period spent on the project in chronological order, giving the date, starting and ending times, and a brief description of what was done in that time. Technical details of the work are not required in the logbook, though useful information may be recorded. Meetings with supervisors and others should be recorded. </w:t>
      </w:r>
    </w:p>
    <w:p w:rsidR="002563E1" w:rsidRDefault="00E33415" w:rsidP="002119F5">
      <w:r>
        <w:t xml:space="preserve">The logbook may be submitted with the final dissertation document. The logbook records the project process and may be referred to by the assessors if supplementary evidence concerning the student’s work is required. As a minimum the logbook should contain the signed and dated student copies of the Project Supervision Forms. </w:t>
      </w:r>
    </w:p>
    <w:p w:rsidR="002563E1" w:rsidRDefault="002563E1" w:rsidP="002119F5"/>
    <w:p w:rsidR="002563E1" w:rsidRDefault="00E33415" w:rsidP="002119F5">
      <w:pPr>
        <w:pStyle w:val="Heading2"/>
      </w:pPr>
      <w:bookmarkStart w:id="19" w:name="_Toc43040057"/>
      <w:r>
        <w:t>Attendance</w:t>
      </w:r>
      <w:bookmarkEnd w:id="19"/>
      <w:r>
        <w:t xml:space="preserve"> </w:t>
      </w:r>
    </w:p>
    <w:p w:rsidR="002563E1" w:rsidRDefault="00E33415" w:rsidP="002119F5">
      <w:r>
        <w:t xml:space="preserve">Student attendance at project meetings with the </w:t>
      </w:r>
      <w:r w:rsidR="00F634F1">
        <w:t>project co</w:t>
      </w:r>
      <w:r>
        <w:t>ordinator and with individual project supervisors will be monitored closely. Failure to attend project supervision meetings will be recorded and disciplinary measures taken.</w:t>
      </w:r>
    </w:p>
    <w:p w:rsidR="00CD064C" w:rsidRDefault="00CD064C">
      <w:pPr>
        <w:suppressAutoHyphens w:val="0"/>
        <w:overflowPunct/>
        <w:spacing w:before="0"/>
        <w:jc w:val="left"/>
        <w:textAlignment w:val="auto"/>
      </w:pPr>
      <w:r>
        <w:br w:type="page"/>
      </w:r>
    </w:p>
    <w:p w:rsidR="002563E1" w:rsidRDefault="009B2B8D" w:rsidP="002119F5">
      <w:pPr>
        <w:pStyle w:val="Heading1"/>
      </w:pPr>
      <w:bookmarkStart w:id="20" w:name="_Ref43039880"/>
      <w:bookmarkStart w:id="21" w:name="_Toc43040058"/>
      <w:r>
        <w:lastRenderedPageBreak/>
        <w:t>Final Report (70%)</w:t>
      </w:r>
      <w:bookmarkEnd w:id="20"/>
      <w:bookmarkEnd w:id="21"/>
    </w:p>
    <w:p w:rsidR="009B2B8D" w:rsidRDefault="009B2B8D" w:rsidP="009B2B8D">
      <w:r>
        <w:t xml:space="preserve">The type of project undertaken by the student depends on the MSc </w:t>
      </w:r>
      <w:proofErr w:type="spellStart"/>
      <w:r>
        <w:t>programme</w:t>
      </w:r>
      <w:proofErr w:type="spellEnd"/>
      <w:r>
        <w:t xml:space="preserve"> being studied and on agreement with the project supervisor. Five types of project are defined, Survey/Data Collection, Review, Experiment, Development, and Analysis. Different assessment weightings have been allocated to these projects according to the nature of the deliverable expected. Therefore, Experiment and Development projects where the deliverable is typically an implementation, design, simulation, etc., have assessment that has been weighted more towards this emphasis. Whereas, Survey/Data Collection and Review projects have assessment weighted more towards literature research and written analysis of results.</w:t>
      </w:r>
    </w:p>
    <w:p w:rsidR="00FB4EEC" w:rsidRDefault="00FB4EEC" w:rsidP="00FB4EEC">
      <w:pPr>
        <w:pStyle w:val="Heading2"/>
      </w:pPr>
      <w:bookmarkStart w:id="22" w:name="_Ref42864129"/>
      <w:bookmarkStart w:id="23" w:name="_Toc43040059"/>
      <w:r>
        <w:t>Assessment Marking Criteria</w:t>
      </w:r>
      <w:bookmarkEnd w:id="22"/>
      <w:bookmarkEnd w:id="23"/>
    </w:p>
    <w:p w:rsidR="009B2B8D" w:rsidRDefault="009B2B8D" w:rsidP="009B2B8D"/>
    <w:tbl>
      <w:tblPr>
        <w:tblW w:w="0" w:type="auto"/>
        <w:tblInd w:w="72" w:type="dxa"/>
        <w:tblLayout w:type="fixed"/>
        <w:tblLook w:val="0000" w:firstRow="0" w:lastRow="0" w:firstColumn="0" w:lastColumn="0" w:noHBand="0" w:noVBand="0"/>
      </w:tblPr>
      <w:tblGrid>
        <w:gridCol w:w="2328"/>
        <w:gridCol w:w="1418"/>
        <w:gridCol w:w="1134"/>
        <w:gridCol w:w="1134"/>
        <w:gridCol w:w="1339"/>
        <w:gridCol w:w="1481"/>
      </w:tblGrid>
      <w:tr w:rsidR="009B2B8D" w:rsidTr="00EF2825">
        <w:trPr>
          <w:trHeight w:val="317"/>
        </w:trPr>
        <w:tc>
          <w:tcPr>
            <w:tcW w:w="2328" w:type="dxa"/>
            <w:tcBorders>
              <w:top w:val="single" w:sz="8" w:space="0" w:color="000000"/>
              <w:left w:val="single" w:sz="8" w:space="0" w:color="000000"/>
              <w:bottom w:val="single" w:sz="4" w:space="0" w:color="000000"/>
            </w:tcBorders>
            <w:shd w:val="clear" w:color="auto" w:fill="FFFFFF"/>
            <w:vAlign w:val="bottom"/>
          </w:tcPr>
          <w:p w:rsidR="009B2B8D" w:rsidRDefault="009B2B8D" w:rsidP="00EF2825">
            <w:pPr>
              <w:jc w:val="left"/>
            </w:pPr>
            <w:r>
              <w:t> </w:t>
            </w:r>
          </w:p>
        </w:tc>
        <w:tc>
          <w:tcPr>
            <w:tcW w:w="1418" w:type="dxa"/>
            <w:tcBorders>
              <w:top w:val="single" w:sz="8" w:space="0" w:color="000000"/>
              <w:left w:val="single" w:sz="4" w:space="0" w:color="000000"/>
              <w:bottom w:val="single" w:sz="4" w:space="0" w:color="000000"/>
            </w:tcBorders>
            <w:shd w:val="clear" w:color="auto" w:fill="FFFFFF"/>
            <w:vAlign w:val="bottom"/>
          </w:tcPr>
          <w:p w:rsidR="009B2B8D" w:rsidRDefault="009B2B8D" w:rsidP="00EF2825">
            <w:r>
              <w:t>Survey/Data Collection</w:t>
            </w:r>
          </w:p>
        </w:tc>
        <w:tc>
          <w:tcPr>
            <w:tcW w:w="1134" w:type="dxa"/>
            <w:tcBorders>
              <w:top w:val="single" w:sz="8" w:space="0" w:color="000000"/>
              <w:left w:val="single" w:sz="4" w:space="0" w:color="000000"/>
              <w:bottom w:val="single" w:sz="4" w:space="0" w:color="000000"/>
            </w:tcBorders>
            <w:shd w:val="clear" w:color="auto" w:fill="FFFFFF"/>
            <w:vAlign w:val="bottom"/>
          </w:tcPr>
          <w:p w:rsidR="009B2B8D" w:rsidRDefault="009B2B8D" w:rsidP="00EF2825">
            <w:r>
              <w:t>Review</w:t>
            </w:r>
          </w:p>
        </w:tc>
        <w:tc>
          <w:tcPr>
            <w:tcW w:w="1134" w:type="dxa"/>
            <w:tcBorders>
              <w:top w:val="single" w:sz="8" w:space="0" w:color="000000"/>
              <w:left w:val="single" w:sz="4" w:space="0" w:color="000000"/>
              <w:bottom w:val="single" w:sz="4" w:space="0" w:color="000000"/>
            </w:tcBorders>
            <w:shd w:val="clear" w:color="auto" w:fill="auto"/>
            <w:vAlign w:val="bottom"/>
          </w:tcPr>
          <w:p w:rsidR="009B2B8D" w:rsidRDefault="009B2B8D" w:rsidP="00EF2825">
            <w:r>
              <w:t>Analysis</w:t>
            </w:r>
          </w:p>
        </w:tc>
        <w:tc>
          <w:tcPr>
            <w:tcW w:w="1339" w:type="dxa"/>
            <w:tcBorders>
              <w:top w:val="single" w:sz="8" w:space="0" w:color="000000"/>
              <w:left w:val="single" w:sz="4" w:space="0" w:color="000000"/>
              <w:bottom w:val="single" w:sz="4" w:space="0" w:color="000000"/>
            </w:tcBorders>
            <w:shd w:val="clear" w:color="auto" w:fill="FFFFFF"/>
            <w:vAlign w:val="bottom"/>
          </w:tcPr>
          <w:p w:rsidR="009B2B8D" w:rsidRDefault="009B2B8D" w:rsidP="00EF2825">
            <w:r>
              <w:t>Experiment</w:t>
            </w:r>
          </w:p>
        </w:tc>
        <w:tc>
          <w:tcPr>
            <w:tcW w:w="1481" w:type="dxa"/>
            <w:tcBorders>
              <w:top w:val="single" w:sz="8" w:space="0" w:color="000000"/>
              <w:left w:val="single" w:sz="4" w:space="0" w:color="000000"/>
              <w:bottom w:val="single" w:sz="4" w:space="0" w:color="000000"/>
              <w:right w:val="single" w:sz="8" w:space="0" w:color="000000"/>
            </w:tcBorders>
            <w:shd w:val="clear" w:color="auto" w:fill="FFFFFF"/>
            <w:vAlign w:val="bottom"/>
          </w:tcPr>
          <w:p w:rsidR="009B2B8D" w:rsidRDefault="009B2B8D" w:rsidP="00EF2825">
            <w:r>
              <w:t>Development</w:t>
            </w:r>
          </w:p>
        </w:tc>
      </w:tr>
      <w:tr w:rsidR="009B2B8D" w:rsidTr="00EF2825">
        <w:trPr>
          <w:trHeight w:val="422"/>
        </w:trPr>
        <w:tc>
          <w:tcPr>
            <w:tcW w:w="2328" w:type="dxa"/>
            <w:tcBorders>
              <w:top w:val="single" w:sz="4" w:space="0" w:color="000000"/>
              <w:left w:val="single" w:sz="8" w:space="0" w:color="000000"/>
              <w:bottom w:val="single" w:sz="4" w:space="0" w:color="000000"/>
            </w:tcBorders>
            <w:shd w:val="clear" w:color="auto" w:fill="BFBFBF"/>
            <w:vAlign w:val="center"/>
          </w:tcPr>
          <w:p w:rsidR="009B2B8D" w:rsidRDefault="009B2B8D" w:rsidP="00EF2825">
            <w:pPr>
              <w:jc w:val="left"/>
            </w:pPr>
            <w:r>
              <w:t>Engagement with Literature Skills</w:t>
            </w:r>
          </w:p>
        </w:tc>
        <w:tc>
          <w:tcPr>
            <w:tcW w:w="1418" w:type="dxa"/>
            <w:tcBorders>
              <w:left w:val="single" w:sz="4" w:space="0" w:color="000000"/>
              <w:bottom w:val="single" w:sz="4" w:space="0" w:color="000000"/>
            </w:tcBorders>
            <w:shd w:val="clear" w:color="auto" w:fill="FFFFFF"/>
            <w:vAlign w:val="bottom"/>
          </w:tcPr>
          <w:p w:rsidR="009B2B8D" w:rsidRDefault="009B2B8D" w:rsidP="00EF2825"/>
        </w:tc>
        <w:tc>
          <w:tcPr>
            <w:tcW w:w="1134" w:type="dxa"/>
            <w:tcBorders>
              <w:left w:val="single" w:sz="4" w:space="0" w:color="000000"/>
              <w:bottom w:val="single" w:sz="4" w:space="0" w:color="000000"/>
            </w:tcBorders>
            <w:shd w:val="clear" w:color="auto" w:fill="FFFFFF"/>
            <w:vAlign w:val="bottom"/>
          </w:tcPr>
          <w:p w:rsidR="009B2B8D" w:rsidRDefault="009B2B8D" w:rsidP="00EF2825"/>
        </w:tc>
        <w:tc>
          <w:tcPr>
            <w:tcW w:w="1134" w:type="dxa"/>
            <w:tcBorders>
              <w:top w:val="single" w:sz="4" w:space="0" w:color="000000"/>
              <w:left w:val="single" w:sz="4" w:space="0" w:color="000000"/>
              <w:bottom w:val="single" w:sz="4" w:space="0" w:color="000000"/>
            </w:tcBorders>
            <w:shd w:val="clear" w:color="auto" w:fill="auto"/>
            <w:vAlign w:val="bottom"/>
          </w:tcPr>
          <w:p w:rsidR="009B2B8D" w:rsidRDefault="009B2B8D" w:rsidP="00EF2825"/>
        </w:tc>
        <w:tc>
          <w:tcPr>
            <w:tcW w:w="1339" w:type="dxa"/>
            <w:tcBorders>
              <w:left w:val="single" w:sz="4" w:space="0" w:color="000000"/>
              <w:bottom w:val="single" w:sz="4" w:space="0" w:color="000000"/>
            </w:tcBorders>
            <w:shd w:val="clear" w:color="auto" w:fill="FFFFFF"/>
            <w:vAlign w:val="bottom"/>
          </w:tcPr>
          <w:p w:rsidR="009B2B8D" w:rsidRDefault="009B2B8D" w:rsidP="00EF2825"/>
        </w:tc>
        <w:tc>
          <w:tcPr>
            <w:tcW w:w="1481" w:type="dxa"/>
            <w:tcBorders>
              <w:left w:val="single" w:sz="4" w:space="0" w:color="000000"/>
              <w:bottom w:val="single" w:sz="4" w:space="0" w:color="000000"/>
              <w:right w:val="single" w:sz="8" w:space="0" w:color="000000"/>
            </w:tcBorders>
            <w:shd w:val="clear" w:color="auto" w:fill="FFFFFF"/>
            <w:vAlign w:val="bottom"/>
          </w:tcPr>
          <w:p w:rsidR="009B2B8D" w:rsidRDefault="009B2B8D" w:rsidP="00EF2825"/>
        </w:tc>
      </w:tr>
      <w:tr w:rsidR="009B2B8D" w:rsidTr="00EF2825">
        <w:trPr>
          <w:trHeight w:val="422"/>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Introduction</w:t>
            </w:r>
          </w:p>
        </w:tc>
        <w:tc>
          <w:tcPr>
            <w:tcW w:w="1418" w:type="dxa"/>
            <w:tcBorders>
              <w:left w:val="single" w:sz="4" w:space="0" w:color="000000"/>
              <w:bottom w:val="single" w:sz="4" w:space="0" w:color="000000"/>
            </w:tcBorders>
            <w:shd w:val="clear" w:color="auto" w:fill="FFFFFF"/>
            <w:vAlign w:val="center"/>
          </w:tcPr>
          <w:p w:rsidR="009B2B8D" w:rsidRDefault="009B2B8D" w:rsidP="00EF2825">
            <w:r>
              <w:t>5</w:t>
            </w:r>
          </w:p>
        </w:tc>
        <w:tc>
          <w:tcPr>
            <w:tcW w:w="1134" w:type="dxa"/>
            <w:tcBorders>
              <w:left w:val="single" w:sz="4" w:space="0" w:color="000000"/>
              <w:bottom w:val="single" w:sz="4" w:space="0" w:color="000000"/>
            </w:tcBorders>
            <w:shd w:val="clear" w:color="auto" w:fill="FFFFFF"/>
            <w:vAlign w:val="center"/>
          </w:tcPr>
          <w:p w:rsidR="009B2B8D" w:rsidRDefault="009B2B8D" w:rsidP="00EF2825">
            <w:r>
              <w:t>5</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5</w:t>
            </w:r>
          </w:p>
        </w:tc>
        <w:tc>
          <w:tcPr>
            <w:tcW w:w="1339" w:type="dxa"/>
            <w:tcBorders>
              <w:left w:val="single" w:sz="4" w:space="0" w:color="000000"/>
              <w:bottom w:val="single" w:sz="4" w:space="0" w:color="000000"/>
            </w:tcBorders>
            <w:shd w:val="clear" w:color="auto" w:fill="FFFFFF"/>
            <w:vAlign w:val="center"/>
          </w:tcPr>
          <w:p w:rsidR="009B2B8D" w:rsidRDefault="009B2B8D" w:rsidP="00EF2825">
            <w:r>
              <w:t>5</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5</w:t>
            </w:r>
          </w:p>
        </w:tc>
      </w:tr>
      <w:tr w:rsidR="009B2B8D" w:rsidTr="00EF2825">
        <w:trPr>
          <w:trHeight w:val="422"/>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Literature Review</w:t>
            </w:r>
          </w:p>
        </w:tc>
        <w:tc>
          <w:tcPr>
            <w:tcW w:w="1418" w:type="dxa"/>
            <w:tcBorders>
              <w:left w:val="single" w:sz="4" w:space="0" w:color="000000"/>
              <w:bottom w:val="single" w:sz="4" w:space="0" w:color="000000"/>
            </w:tcBorders>
            <w:shd w:val="clear" w:color="auto" w:fill="FFFFFF"/>
            <w:vAlign w:val="center"/>
          </w:tcPr>
          <w:p w:rsidR="009B2B8D" w:rsidRDefault="009B2B8D" w:rsidP="00EF2825">
            <w:r>
              <w:t>25</w:t>
            </w:r>
          </w:p>
        </w:tc>
        <w:tc>
          <w:tcPr>
            <w:tcW w:w="1134" w:type="dxa"/>
            <w:tcBorders>
              <w:left w:val="single" w:sz="4" w:space="0" w:color="000000"/>
              <w:bottom w:val="single" w:sz="4" w:space="0" w:color="000000"/>
            </w:tcBorders>
            <w:shd w:val="clear" w:color="auto" w:fill="FFFFFF"/>
            <w:vAlign w:val="center"/>
          </w:tcPr>
          <w:p w:rsidR="009B2B8D" w:rsidRDefault="009B2B8D" w:rsidP="00EF2825">
            <w:r>
              <w:t>40</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30</w:t>
            </w:r>
          </w:p>
        </w:tc>
        <w:tc>
          <w:tcPr>
            <w:tcW w:w="1339" w:type="dxa"/>
            <w:tcBorders>
              <w:left w:val="single" w:sz="4" w:space="0" w:color="000000"/>
              <w:bottom w:val="single" w:sz="4" w:space="0" w:color="000000"/>
            </w:tcBorders>
            <w:shd w:val="clear" w:color="auto" w:fill="FFFFFF"/>
            <w:vAlign w:val="center"/>
          </w:tcPr>
          <w:p w:rsidR="009B2B8D" w:rsidRDefault="009B2B8D" w:rsidP="00EF2825">
            <w:r>
              <w:t>25</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20</w:t>
            </w:r>
          </w:p>
        </w:tc>
      </w:tr>
      <w:tr w:rsidR="009B2B8D" w:rsidTr="00EF2825">
        <w:trPr>
          <w:trHeight w:val="422"/>
        </w:trPr>
        <w:tc>
          <w:tcPr>
            <w:tcW w:w="2328" w:type="dxa"/>
            <w:tcBorders>
              <w:left w:val="single" w:sz="8" w:space="0" w:color="000000"/>
              <w:bottom w:val="single" w:sz="4" w:space="0" w:color="000000"/>
            </w:tcBorders>
            <w:shd w:val="clear" w:color="auto" w:fill="BFBFBF"/>
            <w:vAlign w:val="center"/>
          </w:tcPr>
          <w:p w:rsidR="009B2B8D" w:rsidRDefault="009B2B8D" w:rsidP="00EF2825">
            <w:pPr>
              <w:jc w:val="left"/>
            </w:pPr>
            <w:r>
              <w:t>Knowledge and Understanding Skills</w:t>
            </w:r>
          </w:p>
        </w:tc>
        <w:tc>
          <w:tcPr>
            <w:tcW w:w="1418" w:type="dxa"/>
            <w:tcBorders>
              <w:left w:val="single" w:sz="4" w:space="0" w:color="000000"/>
              <w:bottom w:val="single" w:sz="4" w:space="0" w:color="000000"/>
            </w:tcBorders>
            <w:shd w:val="clear" w:color="auto" w:fill="FFFFFF"/>
            <w:vAlign w:val="center"/>
          </w:tcPr>
          <w:p w:rsidR="009B2B8D" w:rsidRDefault="009B2B8D" w:rsidP="00EF2825"/>
        </w:tc>
        <w:tc>
          <w:tcPr>
            <w:tcW w:w="1134" w:type="dxa"/>
            <w:tcBorders>
              <w:left w:val="single" w:sz="4" w:space="0" w:color="000000"/>
              <w:bottom w:val="single" w:sz="4" w:space="0" w:color="000000"/>
            </w:tcBorders>
            <w:shd w:val="clear" w:color="auto" w:fill="FFFFFF"/>
            <w:vAlign w:val="center"/>
          </w:tcPr>
          <w:p w:rsidR="009B2B8D" w:rsidRDefault="009B2B8D" w:rsidP="00EF2825"/>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tc>
        <w:tc>
          <w:tcPr>
            <w:tcW w:w="1339" w:type="dxa"/>
            <w:tcBorders>
              <w:left w:val="single" w:sz="4" w:space="0" w:color="000000"/>
              <w:bottom w:val="single" w:sz="4" w:space="0" w:color="000000"/>
            </w:tcBorders>
            <w:shd w:val="clear" w:color="auto" w:fill="FFFFFF"/>
            <w:vAlign w:val="center"/>
          </w:tcPr>
          <w:p w:rsidR="009B2B8D" w:rsidRDefault="009B2B8D" w:rsidP="00EF2825"/>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tc>
      </w:tr>
      <w:tr w:rsidR="009B2B8D" w:rsidTr="00EF2825">
        <w:trPr>
          <w:trHeight w:val="422"/>
        </w:trPr>
        <w:tc>
          <w:tcPr>
            <w:tcW w:w="2328" w:type="dxa"/>
            <w:tcBorders>
              <w:top w:val="single" w:sz="4" w:space="0" w:color="000000"/>
              <w:left w:val="single" w:sz="8" w:space="0" w:color="000000"/>
              <w:bottom w:val="single" w:sz="4" w:space="0" w:color="auto"/>
            </w:tcBorders>
            <w:shd w:val="clear" w:color="auto" w:fill="FFFFFF"/>
            <w:vAlign w:val="center"/>
          </w:tcPr>
          <w:p w:rsidR="009B2B8D" w:rsidRDefault="009B2B8D" w:rsidP="00EF2825">
            <w:pPr>
              <w:jc w:val="left"/>
            </w:pPr>
            <w:r>
              <w:t>Methodology</w:t>
            </w:r>
          </w:p>
        </w:tc>
        <w:tc>
          <w:tcPr>
            <w:tcW w:w="1418" w:type="dxa"/>
            <w:tcBorders>
              <w:top w:val="single" w:sz="4" w:space="0" w:color="000000"/>
              <w:left w:val="single" w:sz="4" w:space="0" w:color="000000"/>
              <w:bottom w:val="single" w:sz="4" w:space="0" w:color="auto"/>
            </w:tcBorders>
            <w:shd w:val="clear" w:color="auto" w:fill="FFFFFF"/>
            <w:vAlign w:val="center"/>
          </w:tcPr>
          <w:p w:rsidR="009B2B8D" w:rsidRDefault="009B2B8D" w:rsidP="00EF2825">
            <w:r>
              <w:t>5</w:t>
            </w:r>
          </w:p>
        </w:tc>
        <w:tc>
          <w:tcPr>
            <w:tcW w:w="1134" w:type="dxa"/>
            <w:tcBorders>
              <w:top w:val="single" w:sz="4" w:space="0" w:color="000000"/>
              <w:left w:val="single" w:sz="4" w:space="0" w:color="000000"/>
              <w:bottom w:val="single" w:sz="4" w:space="0" w:color="auto"/>
            </w:tcBorders>
            <w:shd w:val="clear" w:color="auto" w:fill="FFFFFF"/>
            <w:vAlign w:val="center"/>
          </w:tcPr>
          <w:p w:rsidR="009B2B8D" w:rsidRDefault="009B2B8D" w:rsidP="00EF2825">
            <w:r>
              <w:t>5</w:t>
            </w:r>
          </w:p>
        </w:tc>
        <w:tc>
          <w:tcPr>
            <w:tcW w:w="1134" w:type="dxa"/>
            <w:tcBorders>
              <w:top w:val="single" w:sz="4" w:space="0" w:color="000000"/>
              <w:left w:val="single" w:sz="4" w:space="0" w:color="000000"/>
              <w:bottom w:val="single" w:sz="4" w:space="0" w:color="auto"/>
            </w:tcBorders>
            <w:shd w:val="clear" w:color="auto" w:fill="auto"/>
            <w:vAlign w:val="center"/>
          </w:tcPr>
          <w:p w:rsidR="009B2B8D" w:rsidRDefault="009B2B8D" w:rsidP="00EF2825">
            <w:r>
              <w:t>5</w:t>
            </w:r>
          </w:p>
        </w:tc>
        <w:tc>
          <w:tcPr>
            <w:tcW w:w="1339" w:type="dxa"/>
            <w:tcBorders>
              <w:top w:val="single" w:sz="4" w:space="0" w:color="000000"/>
              <w:left w:val="single" w:sz="4" w:space="0" w:color="000000"/>
              <w:bottom w:val="single" w:sz="4" w:space="0" w:color="auto"/>
            </w:tcBorders>
            <w:shd w:val="clear" w:color="auto" w:fill="FFFFFF"/>
            <w:vAlign w:val="center"/>
          </w:tcPr>
          <w:p w:rsidR="009B2B8D" w:rsidRDefault="009B2B8D" w:rsidP="00EF2825">
            <w:r>
              <w:t>5</w:t>
            </w:r>
          </w:p>
        </w:tc>
        <w:tc>
          <w:tcPr>
            <w:tcW w:w="1481" w:type="dxa"/>
            <w:tcBorders>
              <w:top w:val="single" w:sz="4" w:space="0" w:color="000000"/>
              <w:left w:val="single" w:sz="4" w:space="0" w:color="000000"/>
              <w:bottom w:val="single" w:sz="4" w:space="0" w:color="auto"/>
              <w:right w:val="single" w:sz="8" w:space="0" w:color="000000"/>
            </w:tcBorders>
            <w:shd w:val="clear" w:color="auto" w:fill="FFFFFF"/>
            <w:vAlign w:val="center"/>
          </w:tcPr>
          <w:p w:rsidR="009B2B8D" w:rsidRDefault="009B2B8D" w:rsidP="00EF2825">
            <w:r>
              <w:t>5</w:t>
            </w:r>
          </w:p>
        </w:tc>
      </w:tr>
      <w:tr w:rsidR="009B2B8D" w:rsidTr="00EF2825">
        <w:trPr>
          <w:trHeight w:val="422"/>
        </w:trPr>
        <w:tc>
          <w:tcPr>
            <w:tcW w:w="2328" w:type="dxa"/>
            <w:tcBorders>
              <w:top w:val="single" w:sz="4" w:space="0" w:color="auto"/>
              <w:left w:val="single" w:sz="8" w:space="0" w:color="000000"/>
              <w:bottom w:val="single" w:sz="4" w:space="0" w:color="auto"/>
            </w:tcBorders>
            <w:shd w:val="clear" w:color="auto" w:fill="FFFFFF"/>
            <w:vAlign w:val="center"/>
          </w:tcPr>
          <w:p w:rsidR="009B2B8D" w:rsidRDefault="009B2B8D" w:rsidP="00EF2825">
            <w:pPr>
              <w:jc w:val="left"/>
            </w:pPr>
            <w:r>
              <w:t>Data Collection Process Design/Survey Design</w:t>
            </w:r>
          </w:p>
        </w:tc>
        <w:tc>
          <w:tcPr>
            <w:tcW w:w="1418" w:type="dxa"/>
            <w:tcBorders>
              <w:top w:val="single" w:sz="4" w:space="0" w:color="auto"/>
              <w:left w:val="single" w:sz="4" w:space="0" w:color="000000"/>
              <w:bottom w:val="single" w:sz="4" w:space="0" w:color="auto"/>
            </w:tcBorders>
            <w:shd w:val="clear" w:color="auto" w:fill="FFFFFF"/>
            <w:vAlign w:val="center"/>
          </w:tcPr>
          <w:p w:rsidR="009B2B8D" w:rsidRDefault="009B2B8D" w:rsidP="00EF2825">
            <w:r>
              <w:t>15</w:t>
            </w:r>
          </w:p>
        </w:tc>
        <w:tc>
          <w:tcPr>
            <w:tcW w:w="1134" w:type="dxa"/>
            <w:tcBorders>
              <w:top w:val="single" w:sz="4" w:space="0" w:color="auto"/>
              <w:left w:val="single" w:sz="4" w:space="0" w:color="000000"/>
              <w:bottom w:val="single" w:sz="4" w:space="0" w:color="auto"/>
            </w:tcBorders>
            <w:shd w:val="clear" w:color="auto" w:fill="FFFFFF"/>
            <w:vAlign w:val="center"/>
          </w:tcPr>
          <w:p w:rsidR="009B2B8D" w:rsidRDefault="009B2B8D" w:rsidP="00EF2825">
            <w:r>
              <w:t>-</w:t>
            </w:r>
          </w:p>
        </w:tc>
        <w:tc>
          <w:tcPr>
            <w:tcW w:w="1134" w:type="dxa"/>
            <w:tcBorders>
              <w:top w:val="single" w:sz="4" w:space="0" w:color="auto"/>
              <w:left w:val="single" w:sz="4" w:space="0" w:color="000000"/>
              <w:bottom w:val="single" w:sz="4" w:space="0" w:color="auto"/>
            </w:tcBorders>
            <w:shd w:val="clear" w:color="auto" w:fill="auto"/>
            <w:vAlign w:val="center"/>
          </w:tcPr>
          <w:p w:rsidR="009B2B8D" w:rsidRDefault="009B2B8D" w:rsidP="00EF2825">
            <w:r>
              <w:t>-</w:t>
            </w:r>
          </w:p>
        </w:tc>
        <w:tc>
          <w:tcPr>
            <w:tcW w:w="1339" w:type="dxa"/>
            <w:tcBorders>
              <w:top w:val="single" w:sz="4" w:space="0" w:color="auto"/>
              <w:left w:val="single" w:sz="4" w:space="0" w:color="000000"/>
              <w:bottom w:val="single" w:sz="4" w:space="0" w:color="auto"/>
            </w:tcBorders>
            <w:shd w:val="clear" w:color="auto" w:fill="FFFFFF"/>
            <w:vAlign w:val="center"/>
          </w:tcPr>
          <w:p w:rsidR="009B2B8D" w:rsidRDefault="009B2B8D" w:rsidP="00EF2825">
            <w:r>
              <w:t>-</w:t>
            </w:r>
          </w:p>
        </w:tc>
        <w:tc>
          <w:tcPr>
            <w:tcW w:w="1481" w:type="dxa"/>
            <w:tcBorders>
              <w:top w:val="single" w:sz="4" w:space="0" w:color="auto"/>
              <w:left w:val="single" w:sz="4" w:space="0" w:color="000000"/>
              <w:bottom w:val="single" w:sz="4" w:space="0" w:color="auto"/>
              <w:right w:val="single" w:sz="8" w:space="0" w:color="000000"/>
            </w:tcBorders>
            <w:shd w:val="clear" w:color="auto" w:fill="FFFFFF"/>
            <w:vAlign w:val="center"/>
          </w:tcPr>
          <w:p w:rsidR="009B2B8D" w:rsidRDefault="009B2B8D" w:rsidP="00EF2825">
            <w:r>
              <w:t>-</w:t>
            </w:r>
          </w:p>
        </w:tc>
      </w:tr>
      <w:tr w:rsidR="009B2B8D" w:rsidTr="00EF2825">
        <w:trPr>
          <w:trHeight w:val="422"/>
        </w:trPr>
        <w:tc>
          <w:tcPr>
            <w:tcW w:w="2328" w:type="dxa"/>
            <w:tcBorders>
              <w:top w:val="single" w:sz="4" w:space="0" w:color="auto"/>
              <w:left w:val="single" w:sz="8" w:space="0" w:color="000000"/>
              <w:bottom w:val="single" w:sz="4" w:space="0" w:color="000000"/>
            </w:tcBorders>
            <w:shd w:val="clear" w:color="auto" w:fill="FFFFFF"/>
            <w:vAlign w:val="center"/>
          </w:tcPr>
          <w:p w:rsidR="009B2B8D" w:rsidRDefault="009B2B8D" w:rsidP="00EF2825">
            <w:pPr>
              <w:jc w:val="left"/>
            </w:pPr>
            <w:r>
              <w:t>Requirements/Design</w:t>
            </w:r>
          </w:p>
        </w:tc>
        <w:tc>
          <w:tcPr>
            <w:tcW w:w="1418" w:type="dxa"/>
            <w:tcBorders>
              <w:top w:val="single" w:sz="4" w:space="0" w:color="auto"/>
              <w:left w:val="single" w:sz="4" w:space="0" w:color="000000"/>
              <w:bottom w:val="single" w:sz="4" w:space="0" w:color="000000"/>
            </w:tcBorders>
            <w:shd w:val="clear" w:color="auto" w:fill="FFFFFF"/>
            <w:vAlign w:val="center"/>
          </w:tcPr>
          <w:p w:rsidR="009B2B8D" w:rsidRDefault="009B2B8D" w:rsidP="00EF2825">
            <w:r>
              <w:t>-</w:t>
            </w:r>
          </w:p>
        </w:tc>
        <w:tc>
          <w:tcPr>
            <w:tcW w:w="1134" w:type="dxa"/>
            <w:tcBorders>
              <w:top w:val="single" w:sz="4" w:space="0" w:color="auto"/>
              <w:left w:val="single" w:sz="4" w:space="0" w:color="000000"/>
              <w:bottom w:val="single" w:sz="4" w:space="0" w:color="000000"/>
            </w:tcBorders>
            <w:shd w:val="clear" w:color="auto" w:fill="FFFFFF"/>
            <w:vAlign w:val="center"/>
          </w:tcPr>
          <w:p w:rsidR="009B2B8D" w:rsidRDefault="009B2B8D" w:rsidP="00EF2825">
            <w:r>
              <w:t>-</w:t>
            </w:r>
          </w:p>
        </w:tc>
        <w:tc>
          <w:tcPr>
            <w:tcW w:w="1134" w:type="dxa"/>
            <w:tcBorders>
              <w:top w:val="single" w:sz="4" w:space="0" w:color="auto"/>
              <w:left w:val="single" w:sz="4" w:space="0" w:color="000000"/>
              <w:bottom w:val="single" w:sz="4" w:space="0" w:color="000000"/>
            </w:tcBorders>
            <w:shd w:val="clear" w:color="auto" w:fill="auto"/>
            <w:vAlign w:val="center"/>
          </w:tcPr>
          <w:p w:rsidR="009B2B8D" w:rsidRDefault="009B2B8D" w:rsidP="00EF2825">
            <w:r>
              <w:t>-</w:t>
            </w:r>
          </w:p>
        </w:tc>
        <w:tc>
          <w:tcPr>
            <w:tcW w:w="1339" w:type="dxa"/>
            <w:tcBorders>
              <w:top w:val="single" w:sz="4" w:space="0" w:color="auto"/>
              <w:left w:val="single" w:sz="4" w:space="0" w:color="000000"/>
              <w:bottom w:val="single" w:sz="4" w:space="0" w:color="000000"/>
            </w:tcBorders>
            <w:shd w:val="clear" w:color="auto" w:fill="FFFFFF"/>
            <w:vAlign w:val="center"/>
          </w:tcPr>
          <w:p w:rsidR="009B2B8D" w:rsidRDefault="009B2B8D" w:rsidP="00EF2825">
            <w:r>
              <w:t>-</w:t>
            </w:r>
          </w:p>
        </w:tc>
        <w:tc>
          <w:tcPr>
            <w:tcW w:w="1481" w:type="dxa"/>
            <w:tcBorders>
              <w:top w:val="single" w:sz="4" w:space="0" w:color="auto"/>
              <w:left w:val="single" w:sz="4" w:space="0" w:color="000000"/>
              <w:bottom w:val="single" w:sz="4" w:space="0" w:color="000000"/>
              <w:right w:val="single" w:sz="8" w:space="0" w:color="000000"/>
            </w:tcBorders>
            <w:shd w:val="clear" w:color="auto" w:fill="FFFFFF"/>
            <w:vAlign w:val="center"/>
          </w:tcPr>
          <w:p w:rsidR="009B2B8D" w:rsidRDefault="009B2B8D" w:rsidP="00EF2825">
            <w:r>
              <w:t>5</w:t>
            </w:r>
          </w:p>
        </w:tc>
      </w:tr>
      <w:tr w:rsidR="009B2B8D" w:rsidTr="00EF2825">
        <w:trPr>
          <w:trHeight w:val="422"/>
        </w:trPr>
        <w:tc>
          <w:tcPr>
            <w:tcW w:w="2328" w:type="dxa"/>
            <w:tcBorders>
              <w:left w:val="single" w:sz="8" w:space="0" w:color="000000"/>
              <w:bottom w:val="single" w:sz="4" w:space="0" w:color="000000"/>
            </w:tcBorders>
            <w:shd w:val="clear" w:color="auto" w:fill="BFBFBF"/>
            <w:vAlign w:val="center"/>
          </w:tcPr>
          <w:p w:rsidR="009B2B8D" w:rsidRDefault="009B2B8D" w:rsidP="00EF2825">
            <w:pPr>
              <w:jc w:val="left"/>
            </w:pPr>
            <w:r>
              <w:t>Cognitive and Intellectual Skills</w:t>
            </w:r>
          </w:p>
        </w:tc>
        <w:tc>
          <w:tcPr>
            <w:tcW w:w="1418" w:type="dxa"/>
            <w:tcBorders>
              <w:left w:val="single" w:sz="4" w:space="0" w:color="000000"/>
              <w:bottom w:val="single" w:sz="4" w:space="0" w:color="000000"/>
            </w:tcBorders>
            <w:shd w:val="clear" w:color="auto" w:fill="FFFFFF"/>
            <w:vAlign w:val="center"/>
          </w:tcPr>
          <w:p w:rsidR="009B2B8D" w:rsidRDefault="009B2B8D" w:rsidP="00EF2825"/>
        </w:tc>
        <w:tc>
          <w:tcPr>
            <w:tcW w:w="1134" w:type="dxa"/>
            <w:tcBorders>
              <w:left w:val="single" w:sz="4" w:space="0" w:color="000000"/>
              <w:bottom w:val="single" w:sz="4" w:space="0" w:color="000000"/>
            </w:tcBorders>
            <w:shd w:val="clear" w:color="auto" w:fill="FFFFFF"/>
            <w:vAlign w:val="center"/>
          </w:tcPr>
          <w:p w:rsidR="009B2B8D" w:rsidRDefault="009B2B8D" w:rsidP="00EF2825"/>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tc>
        <w:tc>
          <w:tcPr>
            <w:tcW w:w="1339" w:type="dxa"/>
            <w:tcBorders>
              <w:left w:val="single" w:sz="4" w:space="0" w:color="000000"/>
              <w:bottom w:val="single" w:sz="4" w:space="0" w:color="000000"/>
            </w:tcBorders>
            <w:shd w:val="clear" w:color="auto" w:fill="FFFFFF"/>
            <w:vAlign w:val="center"/>
          </w:tcPr>
          <w:p w:rsidR="009B2B8D" w:rsidRDefault="009B2B8D" w:rsidP="00EF2825"/>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tc>
      </w:tr>
      <w:tr w:rsidR="009B2B8D" w:rsidTr="00EF2825">
        <w:trPr>
          <w:trHeight w:val="422"/>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Problem Definition</w:t>
            </w:r>
          </w:p>
        </w:tc>
        <w:tc>
          <w:tcPr>
            <w:tcW w:w="1418" w:type="dxa"/>
            <w:tcBorders>
              <w:left w:val="single" w:sz="4" w:space="0" w:color="000000"/>
              <w:bottom w:val="single" w:sz="4" w:space="0" w:color="000000"/>
            </w:tcBorders>
            <w:shd w:val="clear" w:color="auto" w:fill="FFFFFF"/>
            <w:vAlign w:val="center"/>
          </w:tcPr>
          <w:p w:rsidR="009B2B8D" w:rsidRDefault="009B2B8D" w:rsidP="00EF2825">
            <w:r>
              <w:t>-</w:t>
            </w:r>
          </w:p>
        </w:tc>
        <w:tc>
          <w:tcPr>
            <w:tcW w:w="1134" w:type="dxa"/>
            <w:tcBorders>
              <w:left w:val="single" w:sz="4" w:space="0" w:color="000000"/>
              <w:bottom w:val="single" w:sz="4" w:space="0" w:color="000000"/>
            </w:tcBorders>
            <w:shd w:val="clear" w:color="auto" w:fill="FFFFFF"/>
            <w:vAlign w:val="center"/>
          </w:tcPr>
          <w:p w:rsidR="009B2B8D" w:rsidRDefault="009B2B8D" w:rsidP="00EF2825">
            <w:r>
              <w:t>-</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10</w:t>
            </w:r>
          </w:p>
        </w:tc>
        <w:tc>
          <w:tcPr>
            <w:tcW w:w="1339" w:type="dxa"/>
            <w:tcBorders>
              <w:left w:val="single" w:sz="4" w:space="0" w:color="000000"/>
              <w:bottom w:val="single" w:sz="4" w:space="0" w:color="000000"/>
            </w:tcBorders>
            <w:shd w:val="clear" w:color="auto" w:fill="FFFFFF"/>
            <w:vAlign w:val="center"/>
          </w:tcPr>
          <w:p w:rsidR="009B2B8D" w:rsidRDefault="009B2B8D" w:rsidP="00EF2825">
            <w:r>
              <w:t>-</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w:t>
            </w:r>
          </w:p>
        </w:tc>
      </w:tr>
      <w:tr w:rsidR="009B2B8D" w:rsidTr="00EF2825">
        <w:trPr>
          <w:trHeight w:val="422"/>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Results &amp; Discussions</w:t>
            </w:r>
          </w:p>
        </w:tc>
        <w:tc>
          <w:tcPr>
            <w:tcW w:w="1418" w:type="dxa"/>
            <w:tcBorders>
              <w:left w:val="single" w:sz="4" w:space="0" w:color="000000"/>
              <w:bottom w:val="single" w:sz="4" w:space="0" w:color="000000"/>
            </w:tcBorders>
            <w:shd w:val="clear" w:color="auto" w:fill="FFFFFF"/>
            <w:vAlign w:val="center"/>
          </w:tcPr>
          <w:p w:rsidR="009B2B8D" w:rsidRDefault="009B2B8D" w:rsidP="00EF2825">
            <w:r>
              <w:t>30</w:t>
            </w:r>
          </w:p>
        </w:tc>
        <w:tc>
          <w:tcPr>
            <w:tcW w:w="1134" w:type="dxa"/>
            <w:tcBorders>
              <w:left w:val="single" w:sz="4" w:space="0" w:color="000000"/>
              <w:bottom w:val="single" w:sz="4" w:space="0" w:color="000000"/>
            </w:tcBorders>
            <w:shd w:val="clear" w:color="auto" w:fill="FFFFFF"/>
            <w:vAlign w:val="center"/>
          </w:tcPr>
          <w:p w:rsidR="009B2B8D" w:rsidRDefault="009B2B8D" w:rsidP="00EF2825">
            <w:r>
              <w:t>30</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30</w:t>
            </w:r>
          </w:p>
        </w:tc>
        <w:tc>
          <w:tcPr>
            <w:tcW w:w="1339" w:type="dxa"/>
            <w:tcBorders>
              <w:left w:val="single" w:sz="4" w:space="0" w:color="000000"/>
              <w:bottom w:val="single" w:sz="4" w:space="0" w:color="000000"/>
            </w:tcBorders>
            <w:shd w:val="clear" w:color="auto" w:fill="FFFFFF"/>
            <w:vAlign w:val="center"/>
          </w:tcPr>
          <w:p w:rsidR="009B2B8D" w:rsidRDefault="009B2B8D" w:rsidP="00EF2825">
            <w:r>
              <w:t>30</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30</w:t>
            </w:r>
          </w:p>
        </w:tc>
      </w:tr>
      <w:tr w:rsidR="009B2B8D" w:rsidTr="00EF2825">
        <w:trPr>
          <w:trHeight w:val="422"/>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 xml:space="preserve">Conclusions and Recommendations </w:t>
            </w:r>
          </w:p>
        </w:tc>
        <w:tc>
          <w:tcPr>
            <w:tcW w:w="1418" w:type="dxa"/>
            <w:tcBorders>
              <w:left w:val="single" w:sz="4" w:space="0" w:color="000000"/>
              <w:bottom w:val="single" w:sz="4" w:space="0" w:color="000000"/>
            </w:tcBorders>
            <w:shd w:val="clear" w:color="auto" w:fill="FFFFFF"/>
            <w:vAlign w:val="center"/>
          </w:tcPr>
          <w:p w:rsidR="009B2B8D" w:rsidRDefault="009B2B8D" w:rsidP="00EF2825">
            <w:r>
              <w:t>10</w:t>
            </w:r>
          </w:p>
        </w:tc>
        <w:tc>
          <w:tcPr>
            <w:tcW w:w="1134" w:type="dxa"/>
            <w:tcBorders>
              <w:left w:val="single" w:sz="4" w:space="0" w:color="000000"/>
              <w:bottom w:val="single" w:sz="4" w:space="0" w:color="000000"/>
            </w:tcBorders>
            <w:shd w:val="clear" w:color="auto" w:fill="FFFFFF"/>
            <w:vAlign w:val="center"/>
          </w:tcPr>
          <w:p w:rsidR="009B2B8D" w:rsidRDefault="009B2B8D" w:rsidP="00EF2825">
            <w:r>
              <w:t>10</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10</w:t>
            </w:r>
          </w:p>
        </w:tc>
        <w:tc>
          <w:tcPr>
            <w:tcW w:w="1339" w:type="dxa"/>
            <w:tcBorders>
              <w:left w:val="single" w:sz="4" w:space="0" w:color="000000"/>
              <w:bottom w:val="single" w:sz="4" w:space="0" w:color="000000"/>
            </w:tcBorders>
            <w:shd w:val="clear" w:color="auto" w:fill="FFFFFF"/>
            <w:vAlign w:val="center"/>
          </w:tcPr>
          <w:p w:rsidR="009B2B8D" w:rsidRDefault="009B2B8D" w:rsidP="00EF2825">
            <w:r>
              <w:t>10</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10</w:t>
            </w:r>
          </w:p>
        </w:tc>
      </w:tr>
      <w:tr w:rsidR="009B2B8D" w:rsidTr="00EF2825">
        <w:trPr>
          <w:trHeight w:val="422"/>
        </w:trPr>
        <w:tc>
          <w:tcPr>
            <w:tcW w:w="2328" w:type="dxa"/>
            <w:tcBorders>
              <w:left w:val="single" w:sz="8" w:space="0" w:color="000000"/>
              <w:bottom w:val="single" w:sz="4" w:space="0" w:color="000000"/>
            </w:tcBorders>
            <w:shd w:val="clear" w:color="auto" w:fill="BFBFBF"/>
            <w:vAlign w:val="center"/>
          </w:tcPr>
          <w:p w:rsidR="009B2B8D" w:rsidRDefault="009B2B8D" w:rsidP="00EF2825">
            <w:pPr>
              <w:jc w:val="left"/>
            </w:pPr>
            <w:r>
              <w:t>Practical Skills</w:t>
            </w:r>
          </w:p>
        </w:tc>
        <w:tc>
          <w:tcPr>
            <w:tcW w:w="1418" w:type="dxa"/>
            <w:tcBorders>
              <w:left w:val="single" w:sz="4" w:space="0" w:color="000000"/>
              <w:bottom w:val="single" w:sz="4" w:space="0" w:color="000000"/>
            </w:tcBorders>
            <w:shd w:val="clear" w:color="auto" w:fill="FFFFFF"/>
            <w:vAlign w:val="center"/>
          </w:tcPr>
          <w:p w:rsidR="009B2B8D" w:rsidRDefault="009B2B8D" w:rsidP="00EF2825"/>
        </w:tc>
        <w:tc>
          <w:tcPr>
            <w:tcW w:w="1134" w:type="dxa"/>
            <w:tcBorders>
              <w:left w:val="single" w:sz="4" w:space="0" w:color="000000"/>
              <w:bottom w:val="single" w:sz="4" w:space="0" w:color="000000"/>
            </w:tcBorders>
            <w:shd w:val="clear" w:color="auto" w:fill="FFFFFF"/>
            <w:vAlign w:val="center"/>
          </w:tcPr>
          <w:p w:rsidR="009B2B8D" w:rsidRDefault="009B2B8D" w:rsidP="00EF2825"/>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tc>
        <w:tc>
          <w:tcPr>
            <w:tcW w:w="1339" w:type="dxa"/>
            <w:tcBorders>
              <w:left w:val="single" w:sz="4" w:space="0" w:color="000000"/>
              <w:bottom w:val="single" w:sz="4" w:space="0" w:color="000000"/>
            </w:tcBorders>
            <w:shd w:val="clear" w:color="auto" w:fill="FFFFFF"/>
            <w:vAlign w:val="center"/>
          </w:tcPr>
          <w:p w:rsidR="009B2B8D" w:rsidRDefault="009B2B8D" w:rsidP="00EF2825"/>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tc>
      </w:tr>
      <w:tr w:rsidR="009B2B8D" w:rsidTr="00EF2825">
        <w:trPr>
          <w:trHeight w:val="422"/>
        </w:trPr>
        <w:tc>
          <w:tcPr>
            <w:tcW w:w="2328" w:type="dxa"/>
            <w:tcBorders>
              <w:top w:val="single" w:sz="4" w:space="0" w:color="000000"/>
              <w:left w:val="single" w:sz="8" w:space="0" w:color="000000"/>
              <w:bottom w:val="single" w:sz="4" w:space="0" w:color="000000"/>
            </w:tcBorders>
            <w:shd w:val="clear" w:color="auto" w:fill="FFFFFF"/>
            <w:vAlign w:val="center"/>
          </w:tcPr>
          <w:p w:rsidR="009B2B8D" w:rsidRDefault="009B2B8D" w:rsidP="00EF2825">
            <w:pPr>
              <w:jc w:val="left"/>
            </w:pPr>
            <w:r>
              <w:t>Development</w:t>
            </w:r>
          </w:p>
        </w:tc>
        <w:tc>
          <w:tcPr>
            <w:tcW w:w="1418" w:type="dxa"/>
            <w:tcBorders>
              <w:top w:val="single" w:sz="4" w:space="0" w:color="000000"/>
              <w:left w:val="single" w:sz="4" w:space="0" w:color="000000"/>
              <w:bottom w:val="single" w:sz="4" w:space="0" w:color="000000"/>
            </w:tcBorders>
            <w:shd w:val="clear" w:color="auto" w:fill="FFFFFF"/>
            <w:vAlign w:val="center"/>
          </w:tcPr>
          <w:p w:rsidR="009B2B8D" w:rsidRDefault="009B2B8D" w:rsidP="00EF2825">
            <w:r>
              <w:t>-</w:t>
            </w:r>
          </w:p>
        </w:tc>
        <w:tc>
          <w:tcPr>
            <w:tcW w:w="1134" w:type="dxa"/>
            <w:tcBorders>
              <w:top w:val="single" w:sz="4" w:space="0" w:color="000000"/>
              <w:left w:val="single" w:sz="4" w:space="0" w:color="000000"/>
              <w:bottom w:val="single" w:sz="4" w:space="0" w:color="000000"/>
            </w:tcBorders>
            <w:shd w:val="clear" w:color="auto" w:fill="FFFFFF"/>
            <w:vAlign w:val="center"/>
          </w:tcPr>
          <w:p w:rsidR="009B2B8D" w:rsidRDefault="009B2B8D" w:rsidP="00EF2825">
            <w:r>
              <w:t>-</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w:t>
            </w:r>
          </w:p>
        </w:tc>
        <w:tc>
          <w:tcPr>
            <w:tcW w:w="1339" w:type="dxa"/>
            <w:tcBorders>
              <w:top w:val="single" w:sz="4" w:space="0" w:color="000000"/>
              <w:left w:val="single" w:sz="4" w:space="0" w:color="000000"/>
              <w:bottom w:val="single" w:sz="4" w:space="0" w:color="000000"/>
            </w:tcBorders>
            <w:shd w:val="clear" w:color="auto" w:fill="FFFFFF"/>
            <w:vAlign w:val="center"/>
          </w:tcPr>
          <w:p w:rsidR="009B2B8D" w:rsidRDefault="009B2B8D" w:rsidP="00EF2825">
            <w:r>
              <w:t>-</w:t>
            </w:r>
          </w:p>
        </w:tc>
        <w:tc>
          <w:tcPr>
            <w:tcW w:w="1481"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B2B8D" w:rsidRDefault="009B2B8D" w:rsidP="00EF2825">
            <w:r>
              <w:t>15</w:t>
            </w:r>
          </w:p>
        </w:tc>
      </w:tr>
      <w:tr w:rsidR="009B2B8D" w:rsidTr="00EF2825">
        <w:trPr>
          <w:trHeight w:val="422"/>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Experimental Design</w:t>
            </w:r>
          </w:p>
        </w:tc>
        <w:tc>
          <w:tcPr>
            <w:tcW w:w="1418" w:type="dxa"/>
            <w:tcBorders>
              <w:left w:val="single" w:sz="4" w:space="0" w:color="000000"/>
              <w:bottom w:val="single" w:sz="4" w:space="0" w:color="000000"/>
            </w:tcBorders>
            <w:shd w:val="clear" w:color="auto" w:fill="FFFFFF"/>
            <w:vAlign w:val="center"/>
          </w:tcPr>
          <w:p w:rsidR="009B2B8D" w:rsidRDefault="009B2B8D" w:rsidP="00EF2825">
            <w:r>
              <w:t>-</w:t>
            </w:r>
          </w:p>
        </w:tc>
        <w:tc>
          <w:tcPr>
            <w:tcW w:w="1134" w:type="dxa"/>
            <w:tcBorders>
              <w:left w:val="single" w:sz="4" w:space="0" w:color="000000"/>
              <w:bottom w:val="single" w:sz="4" w:space="0" w:color="000000"/>
            </w:tcBorders>
            <w:shd w:val="clear" w:color="auto" w:fill="FFFFFF"/>
            <w:vAlign w:val="center"/>
          </w:tcPr>
          <w:p w:rsidR="009B2B8D" w:rsidRDefault="009B2B8D" w:rsidP="00EF2825">
            <w:r>
              <w:t>-</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w:t>
            </w:r>
          </w:p>
        </w:tc>
        <w:tc>
          <w:tcPr>
            <w:tcW w:w="1339" w:type="dxa"/>
            <w:tcBorders>
              <w:left w:val="single" w:sz="4" w:space="0" w:color="000000"/>
              <w:bottom w:val="single" w:sz="4" w:space="0" w:color="000000"/>
            </w:tcBorders>
            <w:shd w:val="clear" w:color="auto" w:fill="FFFFFF"/>
            <w:vAlign w:val="center"/>
          </w:tcPr>
          <w:p w:rsidR="009B2B8D" w:rsidRDefault="009B2B8D" w:rsidP="00EF2825">
            <w:r>
              <w:t>15</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w:t>
            </w:r>
          </w:p>
        </w:tc>
      </w:tr>
      <w:tr w:rsidR="009B2B8D" w:rsidTr="00EF2825">
        <w:trPr>
          <w:trHeight w:val="422"/>
        </w:trPr>
        <w:tc>
          <w:tcPr>
            <w:tcW w:w="2328" w:type="dxa"/>
            <w:tcBorders>
              <w:top w:val="single" w:sz="4" w:space="0" w:color="000000"/>
              <w:left w:val="single" w:sz="8" w:space="0" w:color="000000"/>
              <w:bottom w:val="single" w:sz="4" w:space="0" w:color="000000"/>
            </w:tcBorders>
            <w:shd w:val="clear" w:color="auto" w:fill="BFBFBF"/>
            <w:vAlign w:val="center"/>
          </w:tcPr>
          <w:p w:rsidR="009B2B8D" w:rsidRDefault="009B2B8D" w:rsidP="00EF2825">
            <w:pPr>
              <w:jc w:val="left"/>
            </w:pPr>
            <w:r>
              <w:t>Transferable Skills for Life and Professional Practice</w:t>
            </w:r>
          </w:p>
        </w:tc>
        <w:tc>
          <w:tcPr>
            <w:tcW w:w="1418" w:type="dxa"/>
            <w:tcBorders>
              <w:top w:val="single" w:sz="4" w:space="0" w:color="000000"/>
              <w:left w:val="single" w:sz="4" w:space="0" w:color="000000"/>
              <w:bottom w:val="single" w:sz="4" w:space="0" w:color="000000"/>
            </w:tcBorders>
            <w:shd w:val="clear" w:color="auto" w:fill="FFFFFF"/>
            <w:vAlign w:val="center"/>
          </w:tcPr>
          <w:p w:rsidR="009B2B8D" w:rsidRDefault="009B2B8D" w:rsidP="00EF2825"/>
        </w:tc>
        <w:tc>
          <w:tcPr>
            <w:tcW w:w="1134" w:type="dxa"/>
            <w:tcBorders>
              <w:top w:val="single" w:sz="4" w:space="0" w:color="000000"/>
              <w:left w:val="single" w:sz="4" w:space="0" w:color="000000"/>
              <w:bottom w:val="single" w:sz="4" w:space="0" w:color="000000"/>
            </w:tcBorders>
            <w:shd w:val="clear" w:color="auto" w:fill="FFFFFF"/>
            <w:vAlign w:val="center"/>
          </w:tcPr>
          <w:p w:rsidR="009B2B8D" w:rsidRDefault="009B2B8D" w:rsidP="00EF2825"/>
        </w:tc>
        <w:tc>
          <w:tcPr>
            <w:tcW w:w="1134" w:type="dxa"/>
            <w:tcBorders>
              <w:top w:val="single" w:sz="4" w:space="0" w:color="000000"/>
              <w:left w:val="single" w:sz="4" w:space="0" w:color="000000"/>
              <w:bottom w:val="single" w:sz="4" w:space="0" w:color="000000"/>
            </w:tcBorders>
            <w:shd w:val="clear" w:color="auto" w:fill="auto"/>
          </w:tcPr>
          <w:p w:rsidR="009B2B8D" w:rsidRDefault="009B2B8D" w:rsidP="00EF2825"/>
        </w:tc>
        <w:tc>
          <w:tcPr>
            <w:tcW w:w="1339" w:type="dxa"/>
            <w:tcBorders>
              <w:top w:val="single" w:sz="4" w:space="0" w:color="000000"/>
              <w:left w:val="single" w:sz="4" w:space="0" w:color="000000"/>
              <w:bottom w:val="single" w:sz="4" w:space="0" w:color="000000"/>
            </w:tcBorders>
            <w:shd w:val="clear" w:color="auto" w:fill="FFFFFF"/>
            <w:vAlign w:val="center"/>
          </w:tcPr>
          <w:p w:rsidR="009B2B8D" w:rsidRDefault="009B2B8D" w:rsidP="00EF2825"/>
        </w:tc>
        <w:tc>
          <w:tcPr>
            <w:tcW w:w="1481"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9B2B8D" w:rsidRDefault="009B2B8D" w:rsidP="00EF2825"/>
        </w:tc>
      </w:tr>
      <w:tr w:rsidR="009B2B8D" w:rsidTr="00EF2825">
        <w:trPr>
          <w:trHeight w:val="422"/>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Reflection</w:t>
            </w:r>
          </w:p>
        </w:tc>
        <w:tc>
          <w:tcPr>
            <w:tcW w:w="1418" w:type="dxa"/>
            <w:tcBorders>
              <w:left w:val="single" w:sz="4" w:space="0" w:color="000000"/>
              <w:bottom w:val="single" w:sz="4" w:space="0" w:color="000000"/>
            </w:tcBorders>
            <w:shd w:val="clear" w:color="auto" w:fill="FFFFFF"/>
            <w:vAlign w:val="center"/>
          </w:tcPr>
          <w:p w:rsidR="009B2B8D" w:rsidRDefault="009B2B8D" w:rsidP="00EF2825">
            <w:r>
              <w:t>5</w:t>
            </w:r>
          </w:p>
        </w:tc>
        <w:tc>
          <w:tcPr>
            <w:tcW w:w="1134" w:type="dxa"/>
            <w:tcBorders>
              <w:left w:val="single" w:sz="4" w:space="0" w:color="000000"/>
              <w:bottom w:val="single" w:sz="4" w:space="0" w:color="000000"/>
            </w:tcBorders>
            <w:shd w:val="clear" w:color="auto" w:fill="FFFFFF"/>
            <w:vAlign w:val="center"/>
          </w:tcPr>
          <w:p w:rsidR="009B2B8D" w:rsidRDefault="009B2B8D" w:rsidP="00EF2825">
            <w:r>
              <w:t>5</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5</w:t>
            </w:r>
          </w:p>
        </w:tc>
        <w:tc>
          <w:tcPr>
            <w:tcW w:w="1339" w:type="dxa"/>
            <w:tcBorders>
              <w:left w:val="single" w:sz="4" w:space="0" w:color="000000"/>
              <w:bottom w:val="single" w:sz="4" w:space="0" w:color="000000"/>
            </w:tcBorders>
            <w:shd w:val="clear" w:color="auto" w:fill="FFFFFF"/>
            <w:vAlign w:val="center"/>
          </w:tcPr>
          <w:p w:rsidR="009B2B8D" w:rsidRDefault="009B2B8D" w:rsidP="00EF2825">
            <w:r>
              <w:t>5</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5</w:t>
            </w:r>
          </w:p>
        </w:tc>
      </w:tr>
      <w:tr w:rsidR="009B2B8D" w:rsidTr="00EF2825">
        <w:trPr>
          <w:trHeight w:val="85"/>
        </w:trPr>
        <w:tc>
          <w:tcPr>
            <w:tcW w:w="2328" w:type="dxa"/>
            <w:tcBorders>
              <w:left w:val="single" w:sz="8" w:space="0" w:color="000000"/>
              <w:bottom w:val="single" w:sz="4" w:space="0" w:color="000000"/>
            </w:tcBorders>
            <w:shd w:val="clear" w:color="auto" w:fill="FFFFFF"/>
            <w:vAlign w:val="center"/>
          </w:tcPr>
          <w:p w:rsidR="009B2B8D" w:rsidRDefault="009B2B8D" w:rsidP="00EF2825">
            <w:pPr>
              <w:jc w:val="left"/>
            </w:pPr>
            <w:r>
              <w:t>Quality of Report</w:t>
            </w:r>
          </w:p>
        </w:tc>
        <w:tc>
          <w:tcPr>
            <w:tcW w:w="1418" w:type="dxa"/>
            <w:tcBorders>
              <w:left w:val="single" w:sz="4" w:space="0" w:color="000000"/>
              <w:bottom w:val="single" w:sz="4" w:space="0" w:color="000000"/>
            </w:tcBorders>
            <w:shd w:val="clear" w:color="auto" w:fill="FFFFFF"/>
            <w:vAlign w:val="center"/>
          </w:tcPr>
          <w:p w:rsidR="009B2B8D" w:rsidRDefault="009B2B8D" w:rsidP="00EF2825">
            <w:r>
              <w:t>5</w:t>
            </w:r>
          </w:p>
        </w:tc>
        <w:tc>
          <w:tcPr>
            <w:tcW w:w="1134" w:type="dxa"/>
            <w:tcBorders>
              <w:left w:val="single" w:sz="4" w:space="0" w:color="000000"/>
              <w:bottom w:val="single" w:sz="4" w:space="0" w:color="000000"/>
            </w:tcBorders>
            <w:shd w:val="clear" w:color="auto" w:fill="FFFFFF"/>
            <w:vAlign w:val="center"/>
          </w:tcPr>
          <w:p w:rsidR="009B2B8D" w:rsidRDefault="009B2B8D" w:rsidP="00EF2825">
            <w:r>
              <w:t>5</w:t>
            </w:r>
          </w:p>
        </w:tc>
        <w:tc>
          <w:tcPr>
            <w:tcW w:w="1134" w:type="dxa"/>
            <w:tcBorders>
              <w:top w:val="single" w:sz="4" w:space="0" w:color="000000"/>
              <w:left w:val="single" w:sz="4" w:space="0" w:color="000000"/>
              <w:bottom w:val="single" w:sz="4" w:space="0" w:color="000000"/>
            </w:tcBorders>
            <w:shd w:val="clear" w:color="auto" w:fill="auto"/>
            <w:vAlign w:val="center"/>
          </w:tcPr>
          <w:p w:rsidR="009B2B8D" w:rsidRDefault="009B2B8D" w:rsidP="00EF2825">
            <w:r>
              <w:t>5</w:t>
            </w:r>
          </w:p>
        </w:tc>
        <w:tc>
          <w:tcPr>
            <w:tcW w:w="1339" w:type="dxa"/>
            <w:tcBorders>
              <w:left w:val="single" w:sz="4" w:space="0" w:color="000000"/>
              <w:bottom w:val="single" w:sz="4" w:space="0" w:color="000000"/>
            </w:tcBorders>
            <w:shd w:val="clear" w:color="auto" w:fill="FFFFFF"/>
            <w:vAlign w:val="center"/>
          </w:tcPr>
          <w:p w:rsidR="009B2B8D" w:rsidRDefault="009B2B8D" w:rsidP="00EF2825">
            <w:r>
              <w:t>5</w:t>
            </w:r>
          </w:p>
        </w:tc>
        <w:tc>
          <w:tcPr>
            <w:tcW w:w="1481" w:type="dxa"/>
            <w:tcBorders>
              <w:left w:val="single" w:sz="4" w:space="0" w:color="000000"/>
              <w:bottom w:val="single" w:sz="4" w:space="0" w:color="000000"/>
              <w:right w:val="single" w:sz="8" w:space="0" w:color="000000"/>
            </w:tcBorders>
            <w:shd w:val="clear" w:color="auto" w:fill="FFFFFF"/>
            <w:vAlign w:val="center"/>
          </w:tcPr>
          <w:p w:rsidR="009B2B8D" w:rsidRDefault="009B2B8D" w:rsidP="00EF2825">
            <w:r>
              <w:t>5</w:t>
            </w:r>
          </w:p>
        </w:tc>
      </w:tr>
      <w:tr w:rsidR="009B2B8D" w:rsidTr="00EF2825">
        <w:trPr>
          <w:trHeight w:val="443"/>
        </w:trPr>
        <w:tc>
          <w:tcPr>
            <w:tcW w:w="2328" w:type="dxa"/>
            <w:tcBorders>
              <w:left w:val="single" w:sz="8" w:space="0" w:color="000000"/>
              <w:bottom w:val="single" w:sz="8" w:space="0" w:color="000000"/>
            </w:tcBorders>
            <w:shd w:val="clear" w:color="auto" w:fill="FFFFFF"/>
            <w:vAlign w:val="center"/>
          </w:tcPr>
          <w:p w:rsidR="009B2B8D" w:rsidRDefault="009B2B8D" w:rsidP="00EF2825">
            <w:pPr>
              <w:jc w:val="left"/>
            </w:pPr>
            <w:r>
              <w:t>TOTAL</w:t>
            </w:r>
          </w:p>
        </w:tc>
        <w:tc>
          <w:tcPr>
            <w:tcW w:w="1418" w:type="dxa"/>
            <w:tcBorders>
              <w:left w:val="single" w:sz="4" w:space="0" w:color="000000"/>
              <w:bottom w:val="single" w:sz="8" w:space="0" w:color="000000"/>
            </w:tcBorders>
            <w:shd w:val="clear" w:color="auto" w:fill="FFFFFF"/>
            <w:vAlign w:val="center"/>
          </w:tcPr>
          <w:p w:rsidR="009B2B8D" w:rsidRDefault="009B2B8D" w:rsidP="00EF2825">
            <w:r>
              <w:t>100</w:t>
            </w:r>
          </w:p>
        </w:tc>
        <w:tc>
          <w:tcPr>
            <w:tcW w:w="1134" w:type="dxa"/>
            <w:tcBorders>
              <w:left w:val="single" w:sz="4" w:space="0" w:color="000000"/>
              <w:bottom w:val="single" w:sz="8" w:space="0" w:color="000000"/>
            </w:tcBorders>
            <w:shd w:val="clear" w:color="auto" w:fill="FFFFFF"/>
            <w:vAlign w:val="center"/>
          </w:tcPr>
          <w:p w:rsidR="009B2B8D" w:rsidRDefault="009B2B8D" w:rsidP="00EF2825">
            <w:r>
              <w:t>100</w:t>
            </w:r>
          </w:p>
        </w:tc>
        <w:tc>
          <w:tcPr>
            <w:tcW w:w="1134" w:type="dxa"/>
            <w:tcBorders>
              <w:top w:val="single" w:sz="4" w:space="0" w:color="000000"/>
              <w:left w:val="single" w:sz="4" w:space="0" w:color="000000"/>
              <w:bottom w:val="single" w:sz="8" w:space="0" w:color="000000"/>
            </w:tcBorders>
            <w:shd w:val="clear" w:color="auto" w:fill="auto"/>
            <w:vAlign w:val="center"/>
          </w:tcPr>
          <w:p w:rsidR="009B2B8D" w:rsidRDefault="009B2B8D" w:rsidP="00EF2825">
            <w:r>
              <w:t>100</w:t>
            </w:r>
          </w:p>
        </w:tc>
        <w:tc>
          <w:tcPr>
            <w:tcW w:w="1339" w:type="dxa"/>
            <w:tcBorders>
              <w:left w:val="single" w:sz="4" w:space="0" w:color="000000"/>
              <w:bottom w:val="single" w:sz="8" w:space="0" w:color="000000"/>
            </w:tcBorders>
            <w:shd w:val="clear" w:color="auto" w:fill="FFFFFF"/>
            <w:vAlign w:val="center"/>
          </w:tcPr>
          <w:p w:rsidR="009B2B8D" w:rsidRDefault="009B2B8D" w:rsidP="00EF2825">
            <w:r>
              <w:t>100</w:t>
            </w:r>
          </w:p>
        </w:tc>
        <w:tc>
          <w:tcPr>
            <w:tcW w:w="1481" w:type="dxa"/>
            <w:tcBorders>
              <w:left w:val="single" w:sz="4" w:space="0" w:color="000000"/>
              <w:bottom w:val="single" w:sz="8" w:space="0" w:color="000000"/>
              <w:right w:val="single" w:sz="8" w:space="0" w:color="000000"/>
            </w:tcBorders>
            <w:shd w:val="clear" w:color="auto" w:fill="FFFFFF"/>
            <w:vAlign w:val="center"/>
          </w:tcPr>
          <w:p w:rsidR="009B2B8D" w:rsidRDefault="009B2B8D" w:rsidP="00EF2825">
            <w:r>
              <w:t>100</w:t>
            </w:r>
          </w:p>
        </w:tc>
      </w:tr>
    </w:tbl>
    <w:p w:rsidR="009B2B8D" w:rsidRPr="009B2B8D" w:rsidRDefault="009B2B8D" w:rsidP="009B2B8D"/>
    <w:p w:rsidR="009B2B8D" w:rsidRDefault="009B2B8D" w:rsidP="002119F5"/>
    <w:p w:rsidR="009B2B8D" w:rsidRDefault="009B2B8D" w:rsidP="009B2B8D">
      <w:pPr>
        <w:pStyle w:val="Heading2"/>
      </w:pPr>
      <w:bookmarkStart w:id="24" w:name="_Toc43040060"/>
      <w:r>
        <w:t>Suggested Structure for Report</w:t>
      </w:r>
      <w:bookmarkEnd w:id="24"/>
    </w:p>
    <w:p w:rsidR="002563E1" w:rsidRDefault="00E33415" w:rsidP="002119F5">
      <w:r>
        <w:t xml:space="preserve">Each project is unique and consequently the sections covered may vary somewhat from project to project. Also some sections may be larger than others and be split into two chapters, especially if the project deals with the convergence of more than one technology. </w:t>
      </w:r>
    </w:p>
    <w:p w:rsidR="002563E1" w:rsidRDefault="00E33415" w:rsidP="002119F5">
      <w:r>
        <w:t xml:space="preserve">For example, a study into the use of neural networks in speech recognition may require separate sections/chapters describing the different technologies. </w:t>
      </w:r>
    </w:p>
    <w:p w:rsidR="002563E1" w:rsidRDefault="00E33415" w:rsidP="002119F5">
      <w:r>
        <w:t xml:space="preserve">The following is meant to be a </w:t>
      </w:r>
      <w:r>
        <w:rPr>
          <w:b/>
          <w:bCs/>
        </w:rPr>
        <w:t xml:space="preserve">guide </w:t>
      </w:r>
      <w:r>
        <w:t xml:space="preserve">to help you, not a straight-jacket. Each major section should be present in some way, although not necessarily in a chapter of its own. The chapter layout must be appropriate to each particular project. </w:t>
      </w:r>
    </w:p>
    <w:p w:rsidR="002563E1" w:rsidRDefault="00E33415" w:rsidP="002119F5">
      <w:r>
        <w:t>The project supervisor should be consulted about the best layout for your particular project documentation.</w:t>
      </w:r>
    </w:p>
    <w:p w:rsidR="009B2B8D" w:rsidRDefault="00E33415" w:rsidP="002119F5">
      <w:r>
        <w:t xml:space="preserve"> </w:t>
      </w:r>
    </w:p>
    <w:p w:rsidR="002563E1" w:rsidRDefault="00E33415" w:rsidP="00C30718">
      <w:pPr>
        <w:pStyle w:val="Heading3"/>
        <w:numPr>
          <w:ilvl w:val="2"/>
          <w:numId w:val="18"/>
        </w:numPr>
      </w:pPr>
      <w:bookmarkStart w:id="25" w:name="_Toc43040061"/>
      <w:r w:rsidRPr="009B2B8D">
        <w:t>TITLE PAGE</w:t>
      </w:r>
      <w:bookmarkEnd w:id="25"/>
      <w:r w:rsidRPr="009B2B8D">
        <w:t xml:space="preserve"> </w:t>
      </w:r>
    </w:p>
    <w:p w:rsidR="002563E1" w:rsidRDefault="00E33415" w:rsidP="00C30718">
      <w:pPr>
        <w:pStyle w:val="ListParagraph"/>
        <w:numPr>
          <w:ilvl w:val="0"/>
          <w:numId w:val="12"/>
        </w:numPr>
      </w:pPr>
      <w:r>
        <w:t xml:space="preserve">Title of work </w:t>
      </w:r>
    </w:p>
    <w:p w:rsidR="002563E1" w:rsidRDefault="00E33415" w:rsidP="00C30718">
      <w:pPr>
        <w:pStyle w:val="ListParagraph"/>
        <w:numPr>
          <w:ilvl w:val="0"/>
          <w:numId w:val="12"/>
        </w:numPr>
      </w:pPr>
      <w:r>
        <w:t xml:space="preserve">Full name of student </w:t>
      </w:r>
    </w:p>
    <w:p w:rsidR="002563E1" w:rsidRDefault="00E33415" w:rsidP="00C30718">
      <w:pPr>
        <w:pStyle w:val="ListParagraph"/>
        <w:numPr>
          <w:ilvl w:val="0"/>
          <w:numId w:val="12"/>
        </w:numPr>
      </w:pPr>
      <w:r>
        <w:t>Name of Supervisor</w:t>
      </w:r>
    </w:p>
    <w:p w:rsidR="00A21788" w:rsidRDefault="00A21788" w:rsidP="00C30718">
      <w:pPr>
        <w:pStyle w:val="ListParagraph"/>
        <w:numPr>
          <w:ilvl w:val="0"/>
          <w:numId w:val="12"/>
        </w:numPr>
      </w:pPr>
      <w:r>
        <w:t>Name of Second Marker</w:t>
      </w:r>
    </w:p>
    <w:p w:rsidR="002563E1" w:rsidRDefault="00E33415" w:rsidP="00C30718">
      <w:pPr>
        <w:pStyle w:val="ListParagraph"/>
        <w:numPr>
          <w:ilvl w:val="0"/>
          <w:numId w:val="12"/>
        </w:numPr>
      </w:pPr>
      <w:r>
        <w:t>Project submitted as part of the requirements for the award of (change course as appropriate).</w:t>
      </w:r>
    </w:p>
    <w:p w:rsidR="002563E1" w:rsidRDefault="00E33415" w:rsidP="00C30718">
      <w:pPr>
        <w:pStyle w:val="ListParagraph"/>
        <w:numPr>
          <w:ilvl w:val="0"/>
          <w:numId w:val="12"/>
        </w:numPr>
      </w:pPr>
      <w:r>
        <w:t>Date of submission</w:t>
      </w:r>
    </w:p>
    <w:p w:rsidR="002563E1" w:rsidRDefault="002563E1" w:rsidP="002119F5"/>
    <w:p w:rsidR="002563E1" w:rsidRDefault="00E33415" w:rsidP="002119F5">
      <w:r>
        <w:rPr>
          <w:b/>
          <w:u w:val="single"/>
        </w:rPr>
        <w:t>IMPORTANT NOTE:</w:t>
      </w:r>
      <w:r>
        <w:t xml:space="preserve"> By instruction of the External Examiner, your cover </w:t>
      </w:r>
      <w:r>
        <w:rPr>
          <w:b/>
          <w:u w:val="single"/>
        </w:rPr>
        <w:t>MUST</w:t>
      </w:r>
      <w:r>
        <w:t xml:space="preserve"> be presented as shown below. </w:t>
      </w:r>
      <w:r>
        <w:rPr>
          <w:b/>
          <w:i/>
          <w:u w:val="single"/>
        </w:rPr>
        <w:t xml:space="preserve">No </w:t>
      </w:r>
      <w:proofErr w:type="spellStart"/>
      <w:r>
        <w:rPr>
          <w:b/>
          <w:i/>
          <w:u w:val="single"/>
        </w:rPr>
        <w:t>colours</w:t>
      </w:r>
      <w:proofErr w:type="spellEnd"/>
      <w:r>
        <w:rPr>
          <w:b/>
          <w:i/>
          <w:u w:val="single"/>
        </w:rPr>
        <w:t xml:space="preserve">! No fancy designs! No underlining </w:t>
      </w:r>
      <w:proofErr w:type="spellStart"/>
      <w:r>
        <w:rPr>
          <w:b/>
          <w:i/>
          <w:u w:val="single"/>
        </w:rPr>
        <w:t>etc</w:t>
      </w:r>
      <w:proofErr w:type="spellEnd"/>
      <w:r>
        <w:rPr>
          <w:b/>
          <w:i/>
          <w:u w:val="single"/>
        </w:rPr>
        <w:t>! No images other than the University logo!</w:t>
      </w:r>
      <w:r>
        <w:t xml:space="preserve"> (The project coordinator will make the file containing the University logo available on Moodle for you to use)</w:t>
      </w:r>
    </w:p>
    <w:p w:rsidR="002563E1" w:rsidRDefault="002563E1" w:rsidP="002119F5"/>
    <w:p w:rsidR="002563E1" w:rsidRDefault="00E33415" w:rsidP="002119F5">
      <w:r>
        <w:t>It must look very similar to this:</w:t>
      </w:r>
    </w:p>
    <w:p w:rsidR="002563E1" w:rsidRDefault="002563E1" w:rsidP="002119F5"/>
    <w:tbl>
      <w:tblPr>
        <w:tblW w:w="0" w:type="auto"/>
        <w:tblInd w:w="704" w:type="dxa"/>
        <w:tblLayout w:type="fixed"/>
        <w:tblLook w:val="0000" w:firstRow="0" w:lastRow="0" w:firstColumn="0" w:lastColumn="0" w:noHBand="0" w:noVBand="0"/>
      </w:tblPr>
      <w:tblGrid>
        <w:gridCol w:w="6521"/>
      </w:tblGrid>
      <w:tr w:rsidR="002563E1" w:rsidTr="00A21788">
        <w:trPr>
          <w:trHeight w:val="5286"/>
        </w:trPr>
        <w:tc>
          <w:tcPr>
            <w:tcW w:w="6521"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2563E1" w:rsidP="00A21788">
            <w:pPr>
              <w:jc w:val="center"/>
            </w:pPr>
          </w:p>
          <w:p w:rsidR="002563E1" w:rsidRDefault="00EB4AAC" w:rsidP="00A21788">
            <w:pPr>
              <w:jc w:val="center"/>
            </w:pPr>
            <w:r>
              <w:rPr>
                <w:noProof/>
                <w:lang w:val="en-GB" w:eastAsia="en-GB" w:bidi="ar-SA"/>
              </w:rPr>
              <w:drawing>
                <wp:inline distT="0" distB="0" distL="0" distR="0">
                  <wp:extent cx="1447800" cy="504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47800" cy="504825"/>
                          </a:xfrm>
                          <a:prstGeom prst="rect">
                            <a:avLst/>
                          </a:prstGeom>
                          <a:solidFill>
                            <a:srgbClr val="FFFFFF"/>
                          </a:solidFill>
                          <a:ln>
                            <a:noFill/>
                          </a:ln>
                        </pic:spPr>
                      </pic:pic>
                    </a:graphicData>
                  </a:graphic>
                </wp:inline>
              </w:drawing>
            </w:r>
          </w:p>
          <w:p w:rsidR="002563E1" w:rsidRDefault="002563E1" w:rsidP="00A21788">
            <w:pPr>
              <w:jc w:val="center"/>
            </w:pPr>
          </w:p>
          <w:p w:rsidR="002563E1" w:rsidRDefault="002563E1" w:rsidP="00A21788">
            <w:pPr>
              <w:jc w:val="center"/>
            </w:pPr>
          </w:p>
          <w:p w:rsidR="002563E1" w:rsidRPr="00A21788" w:rsidRDefault="00E33415" w:rsidP="00A21788">
            <w:pPr>
              <w:jc w:val="center"/>
              <w:rPr>
                <w:b/>
              </w:rPr>
            </w:pPr>
            <w:r w:rsidRPr="00A21788">
              <w:rPr>
                <w:b/>
              </w:rPr>
              <w:t>A Study of the use of Wireless</w:t>
            </w:r>
          </w:p>
          <w:p w:rsidR="002563E1" w:rsidRPr="00A21788" w:rsidRDefault="00E33415" w:rsidP="00A21788">
            <w:pPr>
              <w:jc w:val="center"/>
              <w:rPr>
                <w:b/>
              </w:rPr>
            </w:pPr>
            <w:r w:rsidRPr="00A21788">
              <w:rPr>
                <w:b/>
              </w:rPr>
              <w:t>Underwater Sensor Networks in Swansea Bay</w:t>
            </w:r>
          </w:p>
          <w:p w:rsidR="002563E1" w:rsidRDefault="002563E1" w:rsidP="00A21788">
            <w:pPr>
              <w:jc w:val="center"/>
            </w:pPr>
          </w:p>
          <w:p w:rsidR="002563E1" w:rsidRDefault="00E33415" w:rsidP="00A21788">
            <w:pPr>
              <w:jc w:val="center"/>
            </w:pPr>
            <w:r>
              <w:t>by</w:t>
            </w:r>
          </w:p>
          <w:p w:rsidR="002563E1" w:rsidRDefault="00E33415" w:rsidP="00A21788">
            <w:pPr>
              <w:jc w:val="center"/>
            </w:pPr>
            <w:r>
              <w:t xml:space="preserve">Joe </w:t>
            </w:r>
            <w:proofErr w:type="spellStart"/>
            <w:r>
              <w:t>Bloggs</w:t>
            </w:r>
            <w:proofErr w:type="spellEnd"/>
          </w:p>
          <w:p w:rsidR="002563E1" w:rsidRDefault="002563E1" w:rsidP="00A21788">
            <w:pPr>
              <w:jc w:val="center"/>
            </w:pPr>
          </w:p>
          <w:p w:rsidR="002563E1" w:rsidRDefault="00E33415" w:rsidP="00A21788">
            <w:pPr>
              <w:jc w:val="center"/>
            </w:pPr>
            <w:r>
              <w:t xml:space="preserve">Supervisor: </w:t>
            </w:r>
            <w:proofErr w:type="spellStart"/>
            <w:r>
              <w:t>Dr</w:t>
            </w:r>
            <w:proofErr w:type="spellEnd"/>
            <w:r>
              <w:t xml:space="preserve"> Kapilan Radhakrishnan</w:t>
            </w:r>
          </w:p>
          <w:p w:rsidR="002563E1" w:rsidRDefault="00E33415" w:rsidP="00A21788">
            <w:pPr>
              <w:jc w:val="center"/>
            </w:pPr>
            <w:r>
              <w:t xml:space="preserve">Second Marker: </w:t>
            </w:r>
            <w:proofErr w:type="spellStart"/>
            <w:r>
              <w:t>Dr</w:t>
            </w:r>
            <w:proofErr w:type="spellEnd"/>
            <w:r>
              <w:t xml:space="preserve"> Carlene Campbell</w:t>
            </w:r>
          </w:p>
          <w:p w:rsidR="002563E1" w:rsidRDefault="002563E1" w:rsidP="00A21788">
            <w:pPr>
              <w:jc w:val="center"/>
            </w:pPr>
          </w:p>
          <w:p w:rsidR="002563E1" w:rsidRDefault="002563E1" w:rsidP="00A21788">
            <w:pPr>
              <w:jc w:val="center"/>
            </w:pPr>
          </w:p>
          <w:p w:rsidR="002563E1" w:rsidRDefault="00E33415" w:rsidP="00A21788">
            <w:pPr>
              <w:jc w:val="center"/>
            </w:pPr>
            <w:r>
              <w:t xml:space="preserve">Project submitted as part of the requirements for the award of </w:t>
            </w:r>
            <w:r w:rsidR="00A21788">
              <w:br/>
              <w:t xml:space="preserve">MSc </w:t>
            </w:r>
            <w:r>
              <w:t>Computer Networks</w:t>
            </w:r>
            <w:r w:rsidR="00A21788">
              <w:t xml:space="preserve"> and Cyber Security</w:t>
            </w:r>
          </w:p>
          <w:p w:rsidR="002563E1" w:rsidRDefault="002563E1" w:rsidP="00A21788">
            <w:pPr>
              <w:jc w:val="center"/>
            </w:pPr>
          </w:p>
          <w:p w:rsidR="002563E1" w:rsidRDefault="00A21788" w:rsidP="00A21788">
            <w:pPr>
              <w:jc w:val="center"/>
            </w:pPr>
            <w:r>
              <w:t>Nov</w:t>
            </w:r>
            <w:r w:rsidR="00865282">
              <w:t>ember</w:t>
            </w:r>
            <w:r w:rsidR="00E33415">
              <w:t xml:space="preserve"> 20</w:t>
            </w:r>
            <w:r>
              <w:t>20</w:t>
            </w:r>
          </w:p>
          <w:p w:rsidR="002563E1" w:rsidRDefault="002563E1" w:rsidP="002119F5"/>
        </w:tc>
      </w:tr>
    </w:tbl>
    <w:p w:rsidR="002563E1" w:rsidRDefault="002563E1" w:rsidP="002119F5"/>
    <w:p w:rsidR="002563E1" w:rsidRDefault="002563E1" w:rsidP="002119F5"/>
    <w:p w:rsidR="002563E1" w:rsidRDefault="00E33415" w:rsidP="00C30718">
      <w:pPr>
        <w:pStyle w:val="Heading3"/>
        <w:numPr>
          <w:ilvl w:val="2"/>
          <w:numId w:val="18"/>
        </w:numPr>
      </w:pPr>
      <w:bookmarkStart w:id="26" w:name="_Toc43040062"/>
      <w:r>
        <w:t>DECLARATION FORM and FORM OF CONSENT (see Appendix 1)</w:t>
      </w:r>
      <w:bookmarkEnd w:id="26"/>
    </w:p>
    <w:p w:rsidR="002563E1" w:rsidRDefault="002563E1" w:rsidP="002119F5"/>
    <w:p w:rsidR="002563E1" w:rsidRDefault="00E33415" w:rsidP="002119F5">
      <w:r>
        <w:t xml:space="preserve">This states that the candidate is the author of the Project and the work contained therein has been done by the candidate. </w:t>
      </w:r>
      <w:r w:rsidR="000F2EAA">
        <w:t xml:space="preserve">See </w:t>
      </w:r>
      <w:r w:rsidR="000F2EAA" w:rsidRPr="00B725C2">
        <w:rPr>
          <w:b/>
        </w:rPr>
        <w:fldChar w:fldCharType="begin"/>
      </w:r>
      <w:r w:rsidR="000F2EAA" w:rsidRPr="00B725C2">
        <w:rPr>
          <w:b/>
        </w:rPr>
        <w:instrText xml:space="preserve"> REF _Ref43037156 \h </w:instrText>
      </w:r>
      <w:r w:rsidR="00B725C2">
        <w:rPr>
          <w:b/>
        </w:rPr>
        <w:instrText xml:space="preserve"> \* MERGEFORMAT </w:instrText>
      </w:r>
      <w:r w:rsidR="000F2EAA" w:rsidRPr="00B725C2">
        <w:rPr>
          <w:b/>
        </w:rPr>
      </w:r>
      <w:r w:rsidR="000F2EAA" w:rsidRPr="00B725C2">
        <w:rPr>
          <w:b/>
        </w:rPr>
        <w:fldChar w:fldCharType="separate"/>
      </w:r>
      <w:r w:rsidR="003C1B44" w:rsidRPr="003C1B44">
        <w:rPr>
          <w:b/>
        </w:rPr>
        <w:t>Appendix 1: Declaration and Form of Consent</w:t>
      </w:r>
      <w:r w:rsidR="000F2EAA" w:rsidRPr="00B725C2">
        <w:rPr>
          <w:b/>
        </w:rPr>
        <w:fldChar w:fldCharType="end"/>
      </w:r>
      <w:r w:rsidR="000F2EAA">
        <w:t>.</w:t>
      </w:r>
    </w:p>
    <w:p w:rsidR="002563E1" w:rsidRDefault="002563E1" w:rsidP="002119F5"/>
    <w:p w:rsidR="002563E1" w:rsidRDefault="00E33415" w:rsidP="00C30718">
      <w:pPr>
        <w:pStyle w:val="Heading3"/>
        <w:numPr>
          <w:ilvl w:val="2"/>
          <w:numId w:val="18"/>
        </w:numPr>
      </w:pPr>
      <w:bookmarkStart w:id="27" w:name="_Toc43040063"/>
      <w:r w:rsidRPr="00B57908">
        <w:t xml:space="preserve">ABSTRACT </w:t>
      </w:r>
      <w:r>
        <w:t>(1 page or around 300 words)</w:t>
      </w:r>
      <w:bookmarkEnd w:id="27"/>
      <w:r>
        <w:t xml:space="preserve"> </w:t>
      </w:r>
    </w:p>
    <w:p w:rsidR="002563E1" w:rsidRDefault="002563E1" w:rsidP="002119F5"/>
    <w:p w:rsidR="00B57908" w:rsidRDefault="00B57908" w:rsidP="00B57908">
      <w:r>
        <w:t xml:space="preserve">The abstract is </w:t>
      </w:r>
      <w:r>
        <w:rPr>
          <w:b/>
          <w:u w:val="single"/>
        </w:rPr>
        <w:t>short</w:t>
      </w:r>
      <w:r>
        <w:rPr>
          <w:b/>
        </w:rPr>
        <w:t xml:space="preserve"> </w:t>
      </w:r>
      <w:r>
        <w:t xml:space="preserve">summary of the </w:t>
      </w:r>
      <w:r>
        <w:rPr>
          <w:i/>
          <w:iCs/>
        </w:rPr>
        <w:t xml:space="preserve">entire </w:t>
      </w:r>
      <w:r>
        <w:t xml:space="preserve">project. It explains the scope of the study, identifying the problems on which it focused, indicating the elements of the research design and a statement of conclusions and recommendations. </w:t>
      </w:r>
    </w:p>
    <w:p w:rsidR="00B57908" w:rsidRDefault="00B57908" w:rsidP="00B57908">
      <w:r>
        <w:t xml:space="preserve">The abstract traditionally is the first thing in a report, even before the list of contents in most cases. The abstract is intended to stand alone and, under certain circumstances, it might be copied and kept separately from the report itself. The idea is that someone could read the abstract and decide from it whether it would be worth their while to read the whole report. Although </w:t>
      </w:r>
      <w:r w:rsidR="00AD2D1E">
        <w:t>it is</w:t>
      </w:r>
      <w:r>
        <w:t xml:space="preserve"> the first thing that appears in the report, it is probably the last to be written. </w:t>
      </w:r>
    </w:p>
    <w:p w:rsidR="00AD2D1E" w:rsidRDefault="00B57908" w:rsidP="00B57908">
      <w:r>
        <w:lastRenderedPageBreak/>
        <w:t xml:space="preserve">The abstract is a précis, a summary, a synopsis of the </w:t>
      </w:r>
      <w:r>
        <w:rPr>
          <w:i/>
          <w:iCs/>
        </w:rPr>
        <w:t xml:space="preserve">entire </w:t>
      </w:r>
      <w:r>
        <w:t xml:space="preserve">project. As such, it should </w:t>
      </w:r>
      <w:proofErr w:type="spellStart"/>
      <w:r>
        <w:t>summarise</w:t>
      </w:r>
      <w:proofErr w:type="spellEnd"/>
      <w:r>
        <w:t xml:space="preserve"> the important points from the objectives, the review, the design, the implementation, the evaluation, the conclusions and anything else that is in the main part of the report (though not necessarily everything). </w:t>
      </w:r>
    </w:p>
    <w:p w:rsidR="00B57908" w:rsidRDefault="00B57908" w:rsidP="00B57908">
      <w:r>
        <w:t xml:space="preserve">Keep </w:t>
      </w:r>
      <w:r w:rsidR="00AD2D1E">
        <w:t>the abstract</w:t>
      </w:r>
      <w:r>
        <w:t xml:space="preserve"> concise. </w:t>
      </w:r>
      <w:r w:rsidR="00AD2D1E">
        <w:t xml:space="preserve">It should </w:t>
      </w:r>
      <w:proofErr w:type="spellStart"/>
      <w:r w:rsidR="00AD2D1E">
        <w:t>summarise</w:t>
      </w:r>
      <w:proofErr w:type="spellEnd"/>
      <w:r w:rsidR="00AD2D1E">
        <w:t xml:space="preserve"> the important points and </w:t>
      </w:r>
      <w:r>
        <w:t>should include:</w:t>
      </w:r>
    </w:p>
    <w:p w:rsidR="00B57908" w:rsidRDefault="00B57908" w:rsidP="00B57908">
      <w:r>
        <w:t xml:space="preserve"> </w:t>
      </w:r>
    </w:p>
    <w:p w:rsidR="00B57908" w:rsidRDefault="00B57908" w:rsidP="00C30718">
      <w:pPr>
        <w:pStyle w:val="ListParagraph"/>
        <w:numPr>
          <w:ilvl w:val="0"/>
          <w:numId w:val="19"/>
        </w:numPr>
      </w:pPr>
      <w:r>
        <w:t xml:space="preserve">The overall aim. </w:t>
      </w:r>
    </w:p>
    <w:p w:rsidR="00B57908" w:rsidRDefault="00B57908" w:rsidP="00C30718">
      <w:pPr>
        <w:pStyle w:val="ListParagraph"/>
        <w:numPr>
          <w:ilvl w:val="0"/>
          <w:numId w:val="19"/>
        </w:numPr>
      </w:pPr>
      <w:r>
        <w:t xml:space="preserve">A synopsis of the methods used. </w:t>
      </w:r>
    </w:p>
    <w:p w:rsidR="00B57908" w:rsidRDefault="00B57908" w:rsidP="00C30718">
      <w:pPr>
        <w:pStyle w:val="ListParagraph"/>
        <w:numPr>
          <w:ilvl w:val="0"/>
          <w:numId w:val="19"/>
        </w:numPr>
      </w:pPr>
      <w:r>
        <w:t xml:space="preserve">A summary of the major findings and deliverables. </w:t>
      </w:r>
    </w:p>
    <w:p w:rsidR="00B57908" w:rsidRDefault="00B57908" w:rsidP="00C30718">
      <w:pPr>
        <w:pStyle w:val="ListParagraph"/>
        <w:numPr>
          <w:ilvl w:val="0"/>
          <w:numId w:val="19"/>
        </w:numPr>
      </w:pPr>
      <w:r>
        <w:t xml:space="preserve">A brief mention of the subjects and material. </w:t>
      </w:r>
    </w:p>
    <w:p w:rsidR="00B57908" w:rsidRDefault="00B57908" w:rsidP="00C30718">
      <w:pPr>
        <w:pStyle w:val="ListParagraph"/>
        <w:numPr>
          <w:ilvl w:val="0"/>
          <w:numId w:val="19"/>
        </w:numPr>
      </w:pPr>
      <w:r>
        <w:t xml:space="preserve">The conclusions based on the results. </w:t>
      </w:r>
    </w:p>
    <w:p w:rsidR="002563E1" w:rsidRDefault="002563E1" w:rsidP="002119F5"/>
    <w:p w:rsidR="002563E1" w:rsidRDefault="00E33415" w:rsidP="00C30718">
      <w:pPr>
        <w:pStyle w:val="Heading3"/>
        <w:numPr>
          <w:ilvl w:val="2"/>
          <w:numId w:val="18"/>
        </w:numPr>
      </w:pPr>
      <w:bookmarkStart w:id="28" w:name="_Toc43040064"/>
      <w:r>
        <w:t xml:space="preserve">CONTENTS </w:t>
      </w:r>
      <w:r w:rsidR="00B57908">
        <w:t>PAGE</w:t>
      </w:r>
      <w:bookmarkEnd w:id="28"/>
    </w:p>
    <w:p w:rsidR="002563E1" w:rsidRDefault="002563E1" w:rsidP="002119F5"/>
    <w:p w:rsidR="00B57908" w:rsidRDefault="00B57908" w:rsidP="00B57908">
      <w:pPr>
        <w:rPr>
          <w:rFonts w:asciiTheme="minorHAnsi" w:hAnsiTheme="minorHAnsi"/>
          <w:color w:val="000000" w:themeColor="text1"/>
        </w:rPr>
      </w:pPr>
      <w:r w:rsidRPr="005B638E">
        <w:rPr>
          <w:rFonts w:asciiTheme="minorHAnsi" w:hAnsiTheme="minorHAnsi"/>
          <w:color w:val="000000" w:themeColor="text1"/>
        </w:rPr>
        <w:t xml:space="preserve">Show the main chapter and the sub-chapters. Also provide a List of Tables/Figures. </w:t>
      </w:r>
    </w:p>
    <w:p w:rsidR="009652C9" w:rsidRDefault="009652C9" w:rsidP="00B57908">
      <w:pPr>
        <w:rPr>
          <w:rFonts w:asciiTheme="minorHAnsi" w:hAnsiTheme="minorHAnsi"/>
          <w:color w:val="000000" w:themeColor="text1"/>
        </w:rPr>
      </w:pPr>
      <w:r>
        <w:rPr>
          <w:rFonts w:asciiTheme="minorHAnsi" w:hAnsiTheme="minorHAnsi"/>
          <w:color w:val="000000" w:themeColor="text1"/>
        </w:rPr>
        <w:t>See the following links for how to generate a table of contents in:</w:t>
      </w:r>
    </w:p>
    <w:p w:rsidR="009652C9" w:rsidRPr="005B638E" w:rsidRDefault="009652C9" w:rsidP="00B57908">
      <w:pPr>
        <w:rPr>
          <w:rFonts w:asciiTheme="minorHAnsi" w:hAnsiTheme="minorHAnsi"/>
          <w:color w:val="000000" w:themeColor="text1"/>
        </w:rPr>
      </w:pPr>
    </w:p>
    <w:p w:rsidR="002563E1" w:rsidRDefault="009652C9" w:rsidP="00C30718">
      <w:pPr>
        <w:numPr>
          <w:ilvl w:val="0"/>
          <w:numId w:val="20"/>
        </w:numPr>
      </w:pPr>
      <w:r>
        <w:t xml:space="preserve">Word: </w:t>
      </w:r>
    </w:p>
    <w:p w:rsidR="009652C9" w:rsidRDefault="009652C9" w:rsidP="00C30718">
      <w:pPr>
        <w:numPr>
          <w:ilvl w:val="1"/>
          <w:numId w:val="20"/>
        </w:numPr>
      </w:pPr>
      <w:r>
        <w:t xml:space="preserve">Office Support: </w:t>
      </w:r>
      <w:hyperlink r:id="rId13" w:history="1">
        <w:r w:rsidRPr="009652C9">
          <w:rPr>
            <w:rStyle w:val="Hyperlink"/>
          </w:rPr>
          <w:t>Insert a table of contents</w:t>
        </w:r>
      </w:hyperlink>
    </w:p>
    <w:p w:rsidR="009652C9" w:rsidRDefault="009652C9" w:rsidP="00C30718">
      <w:pPr>
        <w:numPr>
          <w:ilvl w:val="1"/>
          <w:numId w:val="20"/>
        </w:numPr>
      </w:pPr>
      <w:r>
        <w:t xml:space="preserve">Google: </w:t>
      </w:r>
      <w:hyperlink r:id="rId14" w:history="1">
        <w:r w:rsidRPr="009652C9">
          <w:rPr>
            <w:rStyle w:val="Hyperlink"/>
          </w:rPr>
          <w:t>https://www.google.com/search?q=generate+table+of+contents+word</w:t>
        </w:r>
      </w:hyperlink>
    </w:p>
    <w:p w:rsidR="009652C9" w:rsidRDefault="009652C9" w:rsidP="00C30718">
      <w:pPr>
        <w:numPr>
          <w:ilvl w:val="0"/>
          <w:numId w:val="20"/>
        </w:numPr>
      </w:pPr>
      <w:proofErr w:type="spellStart"/>
      <w:r>
        <w:t>LaTeX</w:t>
      </w:r>
      <w:proofErr w:type="spellEnd"/>
      <w:r>
        <w:t>:</w:t>
      </w:r>
    </w:p>
    <w:p w:rsidR="009652C9" w:rsidRDefault="009652C9" w:rsidP="00C30718">
      <w:pPr>
        <w:numPr>
          <w:ilvl w:val="1"/>
          <w:numId w:val="20"/>
        </w:numPr>
      </w:pPr>
      <w:proofErr w:type="spellStart"/>
      <w:r>
        <w:t>LaTeX</w:t>
      </w:r>
      <w:proofErr w:type="spellEnd"/>
      <w:r>
        <w:t xml:space="preserve"> Tutorial: </w:t>
      </w:r>
      <w:hyperlink r:id="rId15" w:history="1">
        <w:r w:rsidRPr="009652C9">
          <w:rPr>
            <w:rStyle w:val="Hyperlink"/>
          </w:rPr>
          <w:t xml:space="preserve">Generate a table of contents in </w:t>
        </w:r>
        <w:proofErr w:type="spellStart"/>
        <w:r w:rsidRPr="009652C9">
          <w:rPr>
            <w:rStyle w:val="Hyperlink"/>
          </w:rPr>
          <w:t>LaTeX</w:t>
        </w:r>
        <w:proofErr w:type="spellEnd"/>
      </w:hyperlink>
    </w:p>
    <w:p w:rsidR="009652C9" w:rsidRDefault="009652C9" w:rsidP="00C30718">
      <w:pPr>
        <w:numPr>
          <w:ilvl w:val="1"/>
          <w:numId w:val="20"/>
        </w:numPr>
      </w:pPr>
      <w:r>
        <w:t xml:space="preserve">Google: </w:t>
      </w:r>
      <w:hyperlink r:id="rId16" w:history="1">
        <w:r w:rsidRPr="009652C9">
          <w:rPr>
            <w:rStyle w:val="Hyperlink"/>
          </w:rPr>
          <w:t>https://www.google.com/search?q=generate+table+of+contents+latex</w:t>
        </w:r>
      </w:hyperlink>
    </w:p>
    <w:p w:rsidR="009652C9" w:rsidRDefault="009652C9" w:rsidP="009652C9"/>
    <w:p w:rsidR="002563E1" w:rsidRDefault="00696B10" w:rsidP="00C30718">
      <w:pPr>
        <w:pStyle w:val="Heading3"/>
        <w:numPr>
          <w:ilvl w:val="2"/>
          <w:numId w:val="18"/>
        </w:numPr>
      </w:pPr>
      <w:bookmarkStart w:id="29" w:name="_Toc43040065"/>
      <w:r>
        <w:t>CHAPTER 1: INTRODUCTION</w:t>
      </w:r>
      <w:bookmarkEnd w:id="29"/>
      <w:r>
        <w:t xml:space="preserve"> </w:t>
      </w:r>
    </w:p>
    <w:p w:rsidR="002563E1" w:rsidRDefault="002563E1" w:rsidP="002119F5"/>
    <w:p w:rsidR="002563E1" w:rsidRDefault="00E33415" w:rsidP="002119F5">
      <w:r>
        <w:t xml:space="preserve">This chapter is essential. It should start off by setting the context for the work. For example: </w:t>
      </w:r>
    </w:p>
    <w:p w:rsidR="002563E1" w:rsidRDefault="00E33415" w:rsidP="00C30718">
      <w:pPr>
        <w:pStyle w:val="ListParagraph"/>
        <w:numPr>
          <w:ilvl w:val="0"/>
          <w:numId w:val="4"/>
        </w:numPr>
      </w:pPr>
      <w:r>
        <w:t xml:space="preserve">Where did the project suggestion come from? </w:t>
      </w:r>
    </w:p>
    <w:p w:rsidR="002563E1" w:rsidRDefault="00E33415" w:rsidP="00C30718">
      <w:pPr>
        <w:pStyle w:val="ListParagraph"/>
        <w:numPr>
          <w:ilvl w:val="0"/>
          <w:numId w:val="4"/>
        </w:numPr>
      </w:pPr>
      <w:r>
        <w:t xml:space="preserve">What previous research or topic led to your research </w:t>
      </w:r>
      <w:r w:rsidR="00FE5A9D">
        <w:t>p</w:t>
      </w:r>
      <w:r>
        <w:t xml:space="preserve">roject? </w:t>
      </w:r>
    </w:p>
    <w:p w:rsidR="002563E1" w:rsidRDefault="00E33415" w:rsidP="00C30718">
      <w:pPr>
        <w:pStyle w:val="ListParagraph"/>
        <w:numPr>
          <w:ilvl w:val="0"/>
          <w:numId w:val="4"/>
        </w:numPr>
      </w:pPr>
      <w:r>
        <w:t xml:space="preserve">Why is it an interesting or important problem? </w:t>
      </w:r>
    </w:p>
    <w:p w:rsidR="002563E1" w:rsidRDefault="00E33415" w:rsidP="00C30718">
      <w:pPr>
        <w:pStyle w:val="ListParagraph"/>
        <w:numPr>
          <w:ilvl w:val="0"/>
          <w:numId w:val="4"/>
        </w:numPr>
      </w:pPr>
      <w:r>
        <w:t xml:space="preserve">Why hasn’t it already been solved? </w:t>
      </w:r>
    </w:p>
    <w:p w:rsidR="002563E1" w:rsidRDefault="002563E1" w:rsidP="002119F5"/>
    <w:p w:rsidR="002563E1" w:rsidRDefault="00E33415" w:rsidP="002119F5">
      <w:r>
        <w:t xml:space="preserve">Usually, you start with a very broad statement of the problem and refine that down to more specific items. Unless yours is a problem area with which all readers of your report will be familiar (very unlikely), you will want to describe the problem in some detail and give sufficient background information for everyone to understand it. </w:t>
      </w:r>
    </w:p>
    <w:p w:rsidR="00396BE2" w:rsidRPr="00396BE2" w:rsidRDefault="00396BE2" w:rsidP="002119F5">
      <w:pPr>
        <w:rPr>
          <w:b/>
        </w:rPr>
      </w:pPr>
      <w:r w:rsidRPr="00396BE2">
        <w:rPr>
          <w:b/>
        </w:rPr>
        <w:t>Project Aim and Objectives</w:t>
      </w:r>
    </w:p>
    <w:p w:rsidR="002563E1" w:rsidRDefault="00E33415" w:rsidP="002119F5">
      <w:r>
        <w:t xml:space="preserve">The introduction should then describe the objectives, aims or goals of your particular piece of work. Your overall aim was presumably to solve a particular problem or to answer a particular question. This could be broken down into a number of specific objectives that together work towards achieving the aim. </w:t>
      </w:r>
    </w:p>
    <w:p w:rsidR="00396BE2" w:rsidRPr="00396BE2" w:rsidRDefault="00396BE2" w:rsidP="002119F5">
      <w:pPr>
        <w:rPr>
          <w:b/>
        </w:rPr>
      </w:pPr>
      <w:r w:rsidRPr="00396BE2">
        <w:rPr>
          <w:b/>
        </w:rPr>
        <w:t>Report</w:t>
      </w:r>
      <w:r>
        <w:rPr>
          <w:b/>
        </w:rPr>
        <w:t xml:space="preserve"> Structure</w:t>
      </w:r>
    </w:p>
    <w:p w:rsidR="002563E1" w:rsidRDefault="00E33415" w:rsidP="002119F5">
      <w:r>
        <w:lastRenderedPageBreak/>
        <w:t xml:space="preserve">The introduction should end with a section that leads the reader in to the rest of the report. The important thing is to give your reader a clear picture of what your report is setting out to tell them, and there they will find particular parts of your case. </w:t>
      </w:r>
    </w:p>
    <w:p w:rsidR="002563E1" w:rsidRDefault="002563E1" w:rsidP="002119F5"/>
    <w:p w:rsidR="002563E1" w:rsidRDefault="00696B10" w:rsidP="00C30718">
      <w:pPr>
        <w:pStyle w:val="Heading3"/>
        <w:numPr>
          <w:ilvl w:val="2"/>
          <w:numId w:val="18"/>
        </w:numPr>
      </w:pPr>
      <w:bookmarkStart w:id="30" w:name="_Toc43040066"/>
      <w:r>
        <w:t>CHAPTER 2: LITERATURE REVIEW</w:t>
      </w:r>
      <w:bookmarkEnd w:id="30"/>
    </w:p>
    <w:p w:rsidR="002563E1" w:rsidRDefault="002563E1" w:rsidP="002119F5"/>
    <w:p w:rsidR="003B69CC" w:rsidRDefault="00E33415" w:rsidP="002119F5">
      <w:r>
        <w:t xml:space="preserve">The project should include a comprehensive element of review and scholarly research. Your work is done in the context of an academic discipline, computing. Show how it fits into the framework of that discipline. Review books and papers describing the problem you are trying to solve and potential solutions to the problem. </w:t>
      </w:r>
    </w:p>
    <w:p w:rsidR="002563E1" w:rsidRDefault="00E33415" w:rsidP="002119F5">
      <w:r>
        <w:t xml:space="preserve">This section gives your reader sufficient background knowledge for them to be able to appreciate why the approach you took was valid or best. Since they may not be familiar with either the problem or the possible solutions or both, you need to provide them with a basic grounding in the important and relevant material. This does not, however, mean that you should include a detailed tutorial. </w:t>
      </w:r>
    </w:p>
    <w:p w:rsidR="002563E1" w:rsidRDefault="00E33415" w:rsidP="002119F5">
      <w:r>
        <w:t xml:space="preserve">You also need to demonstrate that you considered all the possible solutions to the problem and that you took all available material into account. This part of the review usually </w:t>
      </w:r>
      <w:proofErr w:type="spellStart"/>
      <w:r>
        <w:t>summarises</w:t>
      </w:r>
      <w:proofErr w:type="spellEnd"/>
      <w:r>
        <w:t xml:space="preserve"> quite succinctly approaches that have been taken by other people in similar situations. Some will have been successful and some not, and this should be indicated. It is perfectly all right to express justified disagreement with something you’ve read - “criticism” is often an excellent feature of a review. </w:t>
      </w:r>
    </w:p>
    <w:p w:rsidR="000447E5" w:rsidRDefault="00E33415" w:rsidP="000447E5">
      <w:r>
        <w:t xml:space="preserve">The most important attribute that your review should possess is relevance. </w:t>
      </w:r>
    </w:p>
    <w:p w:rsidR="000447E5" w:rsidRPr="000447E5" w:rsidRDefault="000447E5" w:rsidP="00C30718">
      <w:pPr>
        <w:numPr>
          <w:ilvl w:val="0"/>
          <w:numId w:val="20"/>
        </w:numPr>
        <w:rPr>
          <w:lang w:val="en-GB"/>
        </w:rPr>
      </w:pPr>
      <w:r w:rsidRPr="000447E5">
        <w:rPr>
          <w:lang w:val="en-GB"/>
        </w:rPr>
        <w:t xml:space="preserve">What other research has been done in your </w:t>
      </w:r>
      <w:r>
        <w:rPr>
          <w:lang w:val="en-GB"/>
        </w:rPr>
        <w:t>project topic area</w:t>
      </w:r>
      <w:r w:rsidRPr="000447E5">
        <w:rPr>
          <w:lang w:val="en-GB"/>
        </w:rPr>
        <w:t>?</w:t>
      </w:r>
    </w:p>
    <w:p w:rsidR="000447E5" w:rsidRPr="000447E5" w:rsidRDefault="000447E5" w:rsidP="00C30718">
      <w:pPr>
        <w:numPr>
          <w:ilvl w:val="0"/>
          <w:numId w:val="20"/>
        </w:numPr>
        <w:rPr>
          <w:lang w:val="en-GB"/>
        </w:rPr>
      </w:pPr>
      <w:r w:rsidRPr="000447E5">
        <w:rPr>
          <w:lang w:val="en-GB"/>
        </w:rPr>
        <w:t>Who did this research?</w:t>
      </w:r>
    </w:p>
    <w:p w:rsidR="000447E5" w:rsidRPr="000447E5" w:rsidRDefault="000447E5" w:rsidP="00C30718">
      <w:pPr>
        <w:numPr>
          <w:ilvl w:val="0"/>
          <w:numId w:val="20"/>
        </w:numPr>
        <w:rPr>
          <w:lang w:val="en-GB"/>
        </w:rPr>
      </w:pPr>
      <w:r w:rsidRPr="000447E5">
        <w:rPr>
          <w:lang w:val="en-GB"/>
        </w:rPr>
        <w:t>What were their results?</w:t>
      </w:r>
    </w:p>
    <w:p w:rsidR="000447E5" w:rsidRPr="000447E5" w:rsidRDefault="000447E5" w:rsidP="00C30718">
      <w:pPr>
        <w:numPr>
          <w:ilvl w:val="0"/>
          <w:numId w:val="20"/>
        </w:numPr>
        <w:rPr>
          <w:lang w:val="en-GB"/>
        </w:rPr>
      </w:pPr>
      <w:r w:rsidRPr="000447E5">
        <w:rPr>
          <w:lang w:val="en-GB"/>
        </w:rPr>
        <w:t xml:space="preserve">How do these results relate to other researchers' work in the </w:t>
      </w:r>
      <w:r>
        <w:rPr>
          <w:lang w:val="en-GB"/>
        </w:rPr>
        <w:t>project topic area</w:t>
      </w:r>
      <w:r w:rsidRPr="000447E5">
        <w:rPr>
          <w:lang w:val="en-GB"/>
        </w:rPr>
        <w:t>?</w:t>
      </w:r>
    </w:p>
    <w:p w:rsidR="000447E5" w:rsidRPr="000447E5" w:rsidRDefault="000447E5" w:rsidP="00C30718">
      <w:pPr>
        <w:numPr>
          <w:ilvl w:val="0"/>
          <w:numId w:val="20"/>
        </w:numPr>
        <w:rPr>
          <w:lang w:val="en-GB"/>
        </w:rPr>
      </w:pPr>
      <w:r w:rsidRPr="000447E5">
        <w:rPr>
          <w:lang w:val="en-GB"/>
        </w:rPr>
        <w:t>Split the literature review into sections, each looking at a different part of the research problem</w:t>
      </w:r>
    </w:p>
    <w:p w:rsidR="000447E5" w:rsidRPr="000447E5" w:rsidRDefault="000447E5" w:rsidP="00C30718">
      <w:pPr>
        <w:numPr>
          <w:ilvl w:val="0"/>
          <w:numId w:val="20"/>
        </w:numPr>
        <w:rPr>
          <w:lang w:val="en-GB"/>
        </w:rPr>
      </w:pPr>
      <w:r w:rsidRPr="000447E5">
        <w:rPr>
          <w:lang w:val="en-GB"/>
        </w:rPr>
        <w:t xml:space="preserve">Write an introductory paragraph at the start of the chapter that </w:t>
      </w:r>
      <w:r w:rsidRPr="000447E5">
        <w:rPr>
          <w:b/>
          <w:lang w:val="en-GB"/>
        </w:rPr>
        <w:t>briefly</w:t>
      </w:r>
      <w:r w:rsidRPr="000447E5">
        <w:rPr>
          <w:lang w:val="en-GB"/>
        </w:rPr>
        <w:t xml:space="preserve"> describes the sections</w:t>
      </w:r>
    </w:p>
    <w:p w:rsidR="000447E5" w:rsidRPr="000447E5" w:rsidRDefault="000447E5" w:rsidP="00C30718">
      <w:pPr>
        <w:numPr>
          <w:ilvl w:val="0"/>
          <w:numId w:val="20"/>
        </w:numPr>
        <w:rPr>
          <w:lang w:val="en-GB"/>
        </w:rPr>
      </w:pPr>
      <w:r w:rsidRPr="000447E5">
        <w:rPr>
          <w:lang w:val="en-GB"/>
        </w:rPr>
        <w:t xml:space="preserve">Write a concluding paragraph at the end of the chapter that </w:t>
      </w:r>
      <w:r w:rsidRPr="000447E5">
        <w:rPr>
          <w:b/>
          <w:lang w:val="en-GB"/>
        </w:rPr>
        <w:t>briefly</w:t>
      </w:r>
      <w:r w:rsidRPr="000447E5">
        <w:rPr>
          <w:lang w:val="en-GB"/>
        </w:rPr>
        <w:t xml:space="preserve"> sums up the most important points.</w:t>
      </w:r>
    </w:p>
    <w:p w:rsidR="002563E1" w:rsidRDefault="002563E1" w:rsidP="002119F5"/>
    <w:p w:rsidR="002563E1" w:rsidRDefault="00E33415" w:rsidP="002119F5">
      <w:r>
        <w:t xml:space="preserve">It is strongly recommended that a first draft of this section is developed immediately after the outline project proposal. Ask your supervisor for advice. </w:t>
      </w:r>
    </w:p>
    <w:p w:rsidR="002563E1" w:rsidRDefault="002563E1" w:rsidP="002119F5"/>
    <w:p w:rsidR="002563E1" w:rsidRDefault="002563E1" w:rsidP="002119F5"/>
    <w:p w:rsidR="002563E1" w:rsidRDefault="00696B10" w:rsidP="00C30718">
      <w:pPr>
        <w:pStyle w:val="Heading3"/>
        <w:numPr>
          <w:ilvl w:val="2"/>
          <w:numId w:val="18"/>
        </w:numPr>
      </w:pPr>
      <w:bookmarkStart w:id="31" w:name="_Toc43040067"/>
      <w:r>
        <w:t>CHAPTER 3: RESEARCH AND/OR DEVELOPMENT METHODOLOGY</w:t>
      </w:r>
      <w:bookmarkEnd w:id="31"/>
    </w:p>
    <w:p w:rsidR="002563E1" w:rsidRDefault="00E33415" w:rsidP="002119F5">
      <w:r>
        <w:t xml:space="preserve">Here you explain in detail the what, why and how of the procedures you used in order to generate the solution to the idea. </w:t>
      </w:r>
    </w:p>
    <w:p w:rsidR="002563E1" w:rsidRDefault="00E33415" w:rsidP="002119F5">
      <w:r>
        <w:t xml:space="preserve">The ground rule is to describe your method in sufficient detail to allow the reader to replicate your study. </w:t>
      </w:r>
    </w:p>
    <w:p w:rsidR="002563E1" w:rsidRDefault="00F71C27" w:rsidP="002119F5">
      <w:r>
        <w:t>Include:</w:t>
      </w:r>
      <w:r w:rsidR="00E33415">
        <w:t xml:space="preserve"> </w:t>
      </w:r>
    </w:p>
    <w:p w:rsidR="002563E1" w:rsidRDefault="002563E1" w:rsidP="002119F5"/>
    <w:p w:rsidR="002563E1" w:rsidRPr="00E839AC" w:rsidRDefault="00E33415" w:rsidP="00C30718">
      <w:pPr>
        <w:pStyle w:val="Heading4"/>
        <w:numPr>
          <w:ilvl w:val="0"/>
          <w:numId w:val="21"/>
        </w:numPr>
        <w:rPr>
          <w:sz w:val="22"/>
          <w:szCs w:val="22"/>
        </w:rPr>
      </w:pPr>
      <w:r w:rsidRPr="00E839AC">
        <w:rPr>
          <w:sz w:val="22"/>
          <w:szCs w:val="22"/>
        </w:rPr>
        <w:lastRenderedPageBreak/>
        <w:t>Research Methodology:</w:t>
      </w:r>
    </w:p>
    <w:p w:rsidR="002563E1" w:rsidRDefault="002563E1">
      <w:pPr>
        <w:pStyle w:val="Default"/>
        <w:jc w:val="both"/>
        <w:rPr>
          <w:rFonts w:ascii="Calibri" w:hAnsi="Calibri" w:cs="Calibri"/>
          <w:b/>
          <w:u w:val="single"/>
        </w:rPr>
      </w:pPr>
    </w:p>
    <w:p w:rsidR="002563E1" w:rsidRPr="00F71C27" w:rsidRDefault="00E33415" w:rsidP="00C30718">
      <w:pPr>
        <w:numPr>
          <w:ilvl w:val="0"/>
          <w:numId w:val="20"/>
        </w:numPr>
        <w:rPr>
          <w:lang w:val="en-GB"/>
        </w:rPr>
      </w:pPr>
      <w:r w:rsidRPr="00F71C27">
        <w:rPr>
          <w:lang w:val="en-GB"/>
        </w:rPr>
        <w:t>What research method</w:t>
      </w:r>
      <w:r w:rsidR="00FE5A9D" w:rsidRPr="00F71C27">
        <w:rPr>
          <w:lang w:val="en-GB"/>
        </w:rPr>
        <w:t>ology/methodologies did you use</w:t>
      </w:r>
      <w:r w:rsidRPr="00F71C27">
        <w:rPr>
          <w:lang w:val="en-GB"/>
        </w:rPr>
        <w:t xml:space="preserve"> - experimental (hypothesis testing), investigative, action, survey, case study </w:t>
      </w:r>
      <w:proofErr w:type="spellStart"/>
      <w:r w:rsidRPr="00F71C27">
        <w:rPr>
          <w:lang w:val="en-GB"/>
        </w:rPr>
        <w:t>etc</w:t>
      </w:r>
      <w:proofErr w:type="spellEnd"/>
      <w:r w:rsidRPr="00F71C27">
        <w:rPr>
          <w:lang w:val="en-GB"/>
        </w:rPr>
        <w:t xml:space="preserve">? </w:t>
      </w:r>
    </w:p>
    <w:p w:rsidR="002563E1" w:rsidRPr="00F71C27" w:rsidRDefault="00E33415" w:rsidP="00C30718">
      <w:pPr>
        <w:numPr>
          <w:ilvl w:val="0"/>
          <w:numId w:val="20"/>
        </w:numPr>
        <w:rPr>
          <w:lang w:val="en-GB"/>
        </w:rPr>
      </w:pPr>
      <w:r w:rsidRPr="00F71C27">
        <w:rPr>
          <w:lang w:val="en-GB"/>
        </w:rPr>
        <w:t>What Analysis &amp; Design activities were undertaken in the development of the product or methodology used for questionnaire design, distribution, collection, and analysis?</w:t>
      </w:r>
    </w:p>
    <w:p w:rsidR="002563E1" w:rsidRPr="00F71C27" w:rsidRDefault="00E33415" w:rsidP="00C30718">
      <w:pPr>
        <w:numPr>
          <w:ilvl w:val="0"/>
          <w:numId w:val="20"/>
        </w:numPr>
        <w:rPr>
          <w:lang w:val="en-GB"/>
        </w:rPr>
      </w:pPr>
      <w:r w:rsidRPr="00F71C27">
        <w:rPr>
          <w:lang w:val="en-GB"/>
        </w:rPr>
        <w:t>Evaluation Criteria to be used. What methods of testing and statistical analysis were used?</w:t>
      </w:r>
    </w:p>
    <w:p w:rsidR="002563E1" w:rsidRPr="00F71C27" w:rsidRDefault="00E33415" w:rsidP="00C30718">
      <w:pPr>
        <w:numPr>
          <w:ilvl w:val="0"/>
          <w:numId w:val="20"/>
        </w:numPr>
        <w:rPr>
          <w:lang w:val="en-GB"/>
        </w:rPr>
      </w:pPr>
      <w:r w:rsidRPr="00F71C27">
        <w:rPr>
          <w:lang w:val="en-GB"/>
        </w:rPr>
        <w:t xml:space="preserve">Materials &amp; Tools. Why did you use a particular package to design &amp; develop your software? </w:t>
      </w:r>
    </w:p>
    <w:p w:rsidR="002563E1" w:rsidRPr="00F71C27" w:rsidRDefault="00E33415" w:rsidP="00C30718">
      <w:pPr>
        <w:numPr>
          <w:ilvl w:val="0"/>
          <w:numId w:val="20"/>
        </w:numPr>
        <w:rPr>
          <w:lang w:val="en-GB"/>
        </w:rPr>
      </w:pPr>
      <w:r w:rsidRPr="00F71C27">
        <w:rPr>
          <w:lang w:val="en-GB"/>
        </w:rPr>
        <w:t xml:space="preserve">Procedures e.g. if software was produced, did you use Yourdon, SSADM, Ward-Mellor, RAD, </w:t>
      </w:r>
      <w:proofErr w:type="spellStart"/>
      <w:r w:rsidRPr="00F71C27">
        <w:rPr>
          <w:lang w:val="en-GB"/>
        </w:rPr>
        <w:t>etc</w:t>
      </w:r>
      <w:proofErr w:type="spellEnd"/>
      <w:r w:rsidRPr="00F71C27">
        <w:rPr>
          <w:lang w:val="en-GB"/>
        </w:rPr>
        <w:t>? Discuss and justify methodology chosen, compare and contrast methodologies, etc.</w:t>
      </w:r>
    </w:p>
    <w:p w:rsidR="002563E1" w:rsidRPr="00F71C27" w:rsidRDefault="00E33415" w:rsidP="00C30718">
      <w:pPr>
        <w:numPr>
          <w:ilvl w:val="0"/>
          <w:numId w:val="20"/>
        </w:numPr>
        <w:rPr>
          <w:lang w:val="en-GB"/>
        </w:rPr>
      </w:pPr>
      <w:r w:rsidRPr="00F71C27">
        <w:rPr>
          <w:lang w:val="en-GB"/>
        </w:rPr>
        <w:t xml:space="preserve">Production of specification requirements and design documentation. Were formal methods or standard documentation methods used? </w:t>
      </w:r>
    </w:p>
    <w:p w:rsidR="002563E1" w:rsidRPr="00F71C27" w:rsidRDefault="002563E1" w:rsidP="00F71C27">
      <w:pPr>
        <w:rPr>
          <w:lang w:val="en-GB"/>
        </w:rPr>
      </w:pPr>
    </w:p>
    <w:p w:rsidR="002563E1" w:rsidRDefault="00E33415" w:rsidP="00F71C27">
      <w:r>
        <w:t xml:space="preserve">This section will vary depending on what type of project you are undertaking. Please see </w:t>
      </w:r>
      <w:r w:rsidR="00876ABA">
        <w:t>3b/3c/</w:t>
      </w:r>
      <w:r>
        <w:t>etc</w:t>
      </w:r>
      <w:r w:rsidR="00876ABA">
        <w:t>.</w:t>
      </w:r>
      <w:r>
        <w:t xml:space="preserve"> below.</w:t>
      </w:r>
    </w:p>
    <w:p w:rsidR="00234D47" w:rsidRDefault="00234D47" w:rsidP="00F71C27"/>
    <w:p w:rsidR="00234D47" w:rsidRPr="00E839AC" w:rsidRDefault="00234D47" w:rsidP="00C30718">
      <w:pPr>
        <w:pStyle w:val="Heading4"/>
        <w:numPr>
          <w:ilvl w:val="0"/>
          <w:numId w:val="21"/>
        </w:numPr>
        <w:rPr>
          <w:sz w:val="22"/>
          <w:szCs w:val="22"/>
        </w:rPr>
      </w:pPr>
      <w:r>
        <w:rPr>
          <w:sz w:val="22"/>
          <w:szCs w:val="22"/>
        </w:rPr>
        <w:t>Survey Design</w:t>
      </w:r>
      <w:r w:rsidRPr="00E839AC">
        <w:rPr>
          <w:sz w:val="22"/>
          <w:szCs w:val="22"/>
        </w:rPr>
        <w:t xml:space="preserve"> </w:t>
      </w:r>
      <w:r>
        <w:rPr>
          <w:sz w:val="22"/>
          <w:szCs w:val="22"/>
        </w:rPr>
        <w:t>(for survey-based projects)</w:t>
      </w:r>
    </w:p>
    <w:p w:rsidR="00234D47" w:rsidRDefault="00234D47" w:rsidP="00234D47">
      <w:r>
        <w:t>This section should explain the following:</w:t>
      </w:r>
    </w:p>
    <w:p w:rsidR="00234D47" w:rsidRPr="00234D47" w:rsidRDefault="00234D47" w:rsidP="00C30718">
      <w:pPr>
        <w:numPr>
          <w:ilvl w:val="0"/>
          <w:numId w:val="20"/>
        </w:numPr>
        <w:rPr>
          <w:lang w:val="en-GB"/>
        </w:rPr>
      </w:pPr>
      <w:r w:rsidRPr="00234D47">
        <w:rPr>
          <w:lang w:val="en-GB"/>
        </w:rPr>
        <w:t>What are the objectives of your survey? (SMART)</w:t>
      </w:r>
    </w:p>
    <w:p w:rsidR="00234D47" w:rsidRPr="00234D47" w:rsidRDefault="00234D47" w:rsidP="00C30718">
      <w:pPr>
        <w:numPr>
          <w:ilvl w:val="0"/>
          <w:numId w:val="20"/>
        </w:numPr>
        <w:rPr>
          <w:lang w:val="en-GB"/>
        </w:rPr>
      </w:pPr>
      <w:r w:rsidRPr="00234D47">
        <w:rPr>
          <w:lang w:val="en-GB"/>
        </w:rPr>
        <w:t>Who is your target group?</w:t>
      </w:r>
    </w:p>
    <w:p w:rsidR="00234D47" w:rsidRPr="00234D47" w:rsidRDefault="00234D47" w:rsidP="00C30718">
      <w:pPr>
        <w:numPr>
          <w:ilvl w:val="0"/>
          <w:numId w:val="20"/>
        </w:numPr>
        <w:rPr>
          <w:lang w:val="en-GB"/>
        </w:rPr>
      </w:pPr>
      <w:r w:rsidRPr="00234D47">
        <w:rPr>
          <w:lang w:val="en-GB"/>
        </w:rPr>
        <w:t>For each question you plan to ask:</w:t>
      </w:r>
    </w:p>
    <w:p w:rsidR="00234D47" w:rsidRPr="00234D47" w:rsidRDefault="00234D47" w:rsidP="00C30718">
      <w:pPr>
        <w:numPr>
          <w:ilvl w:val="1"/>
          <w:numId w:val="20"/>
        </w:numPr>
        <w:rPr>
          <w:lang w:val="en-GB"/>
        </w:rPr>
      </w:pPr>
      <w:r w:rsidRPr="00234D47">
        <w:rPr>
          <w:lang w:val="en-GB"/>
        </w:rPr>
        <w:t>What is the question?</w:t>
      </w:r>
    </w:p>
    <w:p w:rsidR="00234D47" w:rsidRPr="00234D47" w:rsidRDefault="00234D47" w:rsidP="00C30718">
      <w:pPr>
        <w:numPr>
          <w:ilvl w:val="1"/>
          <w:numId w:val="20"/>
        </w:numPr>
        <w:rPr>
          <w:lang w:val="en-GB"/>
        </w:rPr>
      </w:pPr>
      <w:r w:rsidRPr="00234D47">
        <w:rPr>
          <w:lang w:val="en-GB"/>
        </w:rPr>
        <w:t>Why are you asking it?</w:t>
      </w:r>
    </w:p>
    <w:p w:rsidR="00234D47" w:rsidRPr="00234D47" w:rsidRDefault="00234D47" w:rsidP="00C30718">
      <w:pPr>
        <w:numPr>
          <w:ilvl w:val="1"/>
          <w:numId w:val="20"/>
        </w:numPr>
        <w:rPr>
          <w:lang w:val="en-GB"/>
        </w:rPr>
      </w:pPr>
      <w:r w:rsidRPr="00234D47">
        <w:rPr>
          <w:lang w:val="en-GB"/>
        </w:rPr>
        <w:t>Are there any specific links to things in your literature review for this question?</w:t>
      </w:r>
    </w:p>
    <w:p w:rsidR="00234D47" w:rsidRPr="00234D47" w:rsidRDefault="00234D47" w:rsidP="00C30718">
      <w:pPr>
        <w:numPr>
          <w:ilvl w:val="0"/>
          <w:numId w:val="20"/>
        </w:numPr>
        <w:rPr>
          <w:lang w:val="en-GB"/>
        </w:rPr>
      </w:pPr>
      <w:r w:rsidRPr="00234D47">
        <w:rPr>
          <w:lang w:val="en-GB"/>
        </w:rPr>
        <w:t>Is your survey valid? Why?</w:t>
      </w:r>
    </w:p>
    <w:p w:rsidR="00234D47" w:rsidRPr="00234D47" w:rsidRDefault="00234D47" w:rsidP="00C30718">
      <w:pPr>
        <w:numPr>
          <w:ilvl w:val="0"/>
          <w:numId w:val="20"/>
        </w:numPr>
        <w:rPr>
          <w:lang w:val="en-GB"/>
        </w:rPr>
      </w:pPr>
      <w:r w:rsidRPr="00234D47">
        <w:rPr>
          <w:lang w:val="en-GB"/>
        </w:rPr>
        <w:t>Is your survey reliable? Why?</w:t>
      </w:r>
    </w:p>
    <w:p w:rsidR="00234D47" w:rsidRPr="00234D47" w:rsidRDefault="00234D47" w:rsidP="00C30718">
      <w:pPr>
        <w:numPr>
          <w:ilvl w:val="0"/>
          <w:numId w:val="20"/>
        </w:numPr>
        <w:rPr>
          <w:lang w:val="en-GB"/>
        </w:rPr>
      </w:pPr>
      <w:r w:rsidRPr="00234D47">
        <w:rPr>
          <w:lang w:val="en-GB"/>
        </w:rPr>
        <w:t xml:space="preserve">Is your survey </w:t>
      </w:r>
      <w:proofErr w:type="spellStart"/>
      <w:r w:rsidRPr="00234D47">
        <w:rPr>
          <w:lang w:val="en-GB"/>
        </w:rPr>
        <w:t>generalisable</w:t>
      </w:r>
      <w:proofErr w:type="spellEnd"/>
      <w:r w:rsidRPr="00234D47">
        <w:rPr>
          <w:lang w:val="en-GB"/>
        </w:rPr>
        <w:t>? How far?</w:t>
      </w:r>
    </w:p>
    <w:p w:rsidR="00234D47" w:rsidRPr="00234D47" w:rsidRDefault="00234D47" w:rsidP="00C30718">
      <w:pPr>
        <w:numPr>
          <w:ilvl w:val="0"/>
          <w:numId w:val="20"/>
        </w:numPr>
        <w:rPr>
          <w:lang w:val="en-GB"/>
        </w:rPr>
      </w:pPr>
      <w:r w:rsidRPr="00234D47">
        <w:rPr>
          <w:lang w:val="en-GB"/>
        </w:rPr>
        <w:t>How did you prototype the survey?</w:t>
      </w:r>
    </w:p>
    <w:p w:rsidR="00234D47" w:rsidRPr="00234D47" w:rsidRDefault="00234D47" w:rsidP="00C30718">
      <w:pPr>
        <w:numPr>
          <w:ilvl w:val="0"/>
          <w:numId w:val="20"/>
        </w:numPr>
        <w:rPr>
          <w:lang w:val="en-GB"/>
        </w:rPr>
      </w:pPr>
      <w:r w:rsidRPr="00234D47">
        <w:rPr>
          <w:lang w:val="en-GB"/>
        </w:rPr>
        <w:t>What changes did you make as a result of prototyping the survey?</w:t>
      </w:r>
    </w:p>
    <w:p w:rsidR="00234D47" w:rsidRPr="00234D47" w:rsidRDefault="00234D47" w:rsidP="00C30718">
      <w:pPr>
        <w:numPr>
          <w:ilvl w:val="0"/>
          <w:numId w:val="20"/>
        </w:numPr>
        <w:rPr>
          <w:lang w:val="en-GB"/>
        </w:rPr>
      </w:pPr>
      <w:r w:rsidRPr="00234D47">
        <w:rPr>
          <w:lang w:val="en-GB"/>
        </w:rPr>
        <w:t>For any questions that have been changed, explain</w:t>
      </w:r>
    </w:p>
    <w:p w:rsidR="00234D47" w:rsidRPr="00234D47" w:rsidRDefault="00234D47" w:rsidP="00C30718">
      <w:pPr>
        <w:numPr>
          <w:ilvl w:val="1"/>
          <w:numId w:val="20"/>
        </w:numPr>
        <w:rPr>
          <w:lang w:val="en-GB"/>
        </w:rPr>
      </w:pPr>
      <w:r w:rsidRPr="00234D47">
        <w:rPr>
          <w:lang w:val="en-GB"/>
        </w:rPr>
        <w:t>What is the question?</w:t>
      </w:r>
    </w:p>
    <w:p w:rsidR="00234D47" w:rsidRPr="00234D47" w:rsidRDefault="00234D47" w:rsidP="00C30718">
      <w:pPr>
        <w:numPr>
          <w:ilvl w:val="1"/>
          <w:numId w:val="20"/>
        </w:numPr>
        <w:rPr>
          <w:lang w:val="en-GB"/>
        </w:rPr>
      </w:pPr>
      <w:r w:rsidRPr="00234D47">
        <w:rPr>
          <w:lang w:val="en-GB"/>
        </w:rPr>
        <w:t>Why are you asking it?</w:t>
      </w:r>
    </w:p>
    <w:p w:rsidR="00234D47" w:rsidRPr="00234D47" w:rsidRDefault="00234D47" w:rsidP="00C30718">
      <w:pPr>
        <w:numPr>
          <w:ilvl w:val="1"/>
          <w:numId w:val="20"/>
        </w:numPr>
        <w:rPr>
          <w:lang w:val="en-GB"/>
        </w:rPr>
      </w:pPr>
      <w:r w:rsidRPr="00234D47">
        <w:rPr>
          <w:lang w:val="en-GB"/>
        </w:rPr>
        <w:t>Are there any specific links to things in your literature review for this question?</w:t>
      </w:r>
    </w:p>
    <w:p w:rsidR="00234D47" w:rsidRPr="00234D47" w:rsidRDefault="00234D47" w:rsidP="00C30718">
      <w:pPr>
        <w:numPr>
          <w:ilvl w:val="0"/>
          <w:numId w:val="20"/>
        </w:numPr>
        <w:rPr>
          <w:lang w:val="en-GB"/>
        </w:rPr>
      </w:pPr>
      <w:r w:rsidRPr="00234D47">
        <w:rPr>
          <w:lang w:val="en-GB"/>
        </w:rPr>
        <w:t>How do you intend to analyse your results?</w:t>
      </w:r>
    </w:p>
    <w:p w:rsidR="00234D47" w:rsidRPr="00234D47" w:rsidRDefault="00234D47" w:rsidP="00C30718">
      <w:pPr>
        <w:numPr>
          <w:ilvl w:val="0"/>
          <w:numId w:val="20"/>
        </w:numPr>
        <w:rPr>
          <w:lang w:val="en-GB"/>
        </w:rPr>
      </w:pPr>
      <w:r w:rsidRPr="00234D47">
        <w:rPr>
          <w:lang w:val="en-GB"/>
        </w:rPr>
        <w:t>What, if any, statistical methods do you plan to use?</w:t>
      </w:r>
    </w:p>
    <w:p w:rsidR="004F0EA0" w:rsidRDefault="004F0EA0" w:rsidP="008B41D1"/>
    <w:p w:rsidR="008B41D1" w:rsidRPr="00E839AC" w:rsidRDefault="008B41D1" w:rsidP="00C30718">
      <w:pPr>
        <w:pStyle w:val="Heading4"/>
        <w:numPr>
          <w:ilvl w:val="0"/>
          <w:numId w:val="21"/>
        </w:numPr>
        <w:rPr>
          <w:sz w:val="22"/>
          <w:szCs w:val="22"/>
        </w:rPr>
      </w:pPr>
      <w:r>
        <w:rPr>
          <w:sz w:val="22"/>
          <w:szCs w:val="22"/>
        </w:rPr>
        <w:lastRenderedPageBreak/>
        <w:t>Experimental Design</w:t>
      </w:r>
      <w:r w:rsidRPr="00E839AC">
        <w:rPr>
          <w:sz w:val="22"/>
          <w:szCs w:val="22"/>
        </w:rPr>
        <w:t xml:space="preserve"> </w:t>
      </w:r>
      <w:r>
        <w:rPr>
          <w:sz w:val="22"/>
          <w:szCs w:val="22"/>
        </w:rPr>
        <w:t>(for experiment-based projects)</w:t>
      </w:r>
    </w:p>
    <w:p w:rsidR="008B41D1" w:rsidRDefault="00D50778" w:rsidP="008B41D1">
      <w:r>
        <w:t>The experimental design section</w:t>
      </w:r>
      <w:r w:rsidR="008B41D1">
        <w:t xml:space="preserve"> should explain the following:</w:t>
      </w:r>
    </w:p>
    <w:p w:rsidR="008B41D1" w:rsidRPr="008B41D1" w:rsidRDefault="008B41D1" w:rsidP="00C30718">
      <w:pPr>
        <w:numPr>
          <w:ilvl w:val="0"/>
          <w:numId w:val="20"/>
        </w:numPr>
        <w:rPr>
          <w:lang w:val="en-GB"/>
        </w:rPr>
      </w:pPr>
      <w:r w:rsidRPr="008B41D1">
        <w:rPr>
          <w:lang w:val="en-GB"/>
        </w:rPr>
        <w:t>What is your experimental hypothesis?</w:t>
      </w:r>
    </w:p>
    <w:p w:rsidR="008B41D1" w:rsidRPr="008B41D1" w:rsidRDefault="008B41D1" w:rsidP="00C30718">
      <w:pPr>
        <w:numPr>
          <w:ilvl w:val="0"/>
          <w:numId w:val="20"/>
        </w:numPr>
        <w:rPr>
          <w:lang w:val="en-GB"/>
        </w:rPr>
      </w:pPr>
      <w:r w:rsidRPr="008B41D1">
        <w:rPr>
          <w:lang w:val="en-GB"/>
        </w:rPr>
        <w:t>What hardware are you using?</w:t>
      </w:r>
    </w:p>
    <w:p w:rsidR="008B41D1" w:rsidRPr="008B41D1" w:rsidRDefault="008B41D1" w:rsidP="00C30718">
      <w:pPr>
        <w:numPr>
          <w:ilvl w:val="0"/>
          <w:numId w:val="20"/>
        </w:numPr>
        <w:rPr>
          <w:lang w:val="en-GB"/>
        </w:rPr>
      </w:pPr>
      <w:r w:rsidRPr="008B41D1">
        <w:rPr>
          <w:lang w:val="en-GB"/>
        </w:rPr>
        <w:t>What software are you using?</w:t>
      </w:r>
    </w:p>
    <w:p w:rsidR="008B41D1" w:rsidRPr="008B41D1" w:rsidRDefault="008B41D1" w:rsidP="00C30718">
      <w:pPr>
        <w:numPr>
          <w:ilvl w:val="0"/>
          <w:numId w:val="20"/>
        </w:numPr>
        <w:rPr>
          <w:lang w:val="en-GB"/>
        </w:rPr>
      </w:pPr>
      <w:r w:rsidRPr="008B41D1">
        <w:rPr>
          <w:lang w:val="en-GB"/>
        </w:rPr>
        <w:t>What were your inputs?</w:t>
      </w:r>
    </w:p>
    <w:p w:rsidR="008B41D1" w:rsidRPr="008B41D1" w:rsidRDefault="008B41D1" w:rsidP="00C30718">
      <w:pPr>
        <w:numPr>
          <w:ilvl w:val="0"/>
          <w:numId w:val="20"/>
        </w:numPr>
        <w:rPr>
          <w:lang w:val="en-GB"/>
        </w:rPr>
      </w:pPr>
      <w:r w:rsidRPr="008B41D1">
        <w:rPr>
          <w:lang w:val="en-GB"/>
        </w:rPr>
        <w:t>Is your experiment valid? Why?</w:t>
      </w:r>
    </w:p>
    <w:p w:rsidR="008B41D1" w:rsidRPr="008B41D1" w:rsidRDefault="008B41D1" w:rsidP="00C30718">
      <w:pPr>
        <w:numPr>
          <w:ilvl w:val="0"/>
          <w:numId w:val="20"/>
        </w:numPr>
        <w:rPr>
          <w:lang w:val="en-GB"/>
        </w:rPr>
      </w:pPr>
      <w:r w:rsidRPr="008B41D1">
        <w:rPr>
          <w:lang w:val="en-GB"/>
        </w:rPr>
        <w:t>Is your experiment reliable? Why?</w:t>
      </w:r>
    </w:p>
    <w:p w:rsidR="008B41D1" w:rsidRPr="008B41D1" w:rsidRDefault="008B41D1" w:rsidP="00C30718">
      <w:pPr>
        <w:numPr>
          <w:ilvl w:val="0"/>
          <w:numId w:val="20"/>
        </w:numPr>
        <w:rPr>
          <w:lang w:val="en-GB"/>
        </w:rPr>
      </w:pPr>
      <w:r w:rsidRPr="008B41D1">
        <w:rPr>
          <w:lang w:val="en-GB"/>
        </w:rPr>
        <w:t xml:space="preserve">Is your experiment </w:t>
      </w:r>
      <w:proofErr w:type="spellStart"/>
      <w:r w:rsidRPr="008B41D1">
        <w:rPr>
          <w:lang w:val="en-GB"/>
        </w:rPr>
        <w:t>generalisable</w:t>
      </w:r>
      <w:proofErr w:type="spellEnd"/>
      <w:r w:rsidRPr="008B41D1">
        <w:rPr>
          <w:lang w:val="en-GB"/>
        </w:rPr>
        <w:t>? How far?</w:t>
      </w:r>
    </w:p>
    <w:p w:rsidR="008B41D1" w:rsidRPr="008B41D1" w:rsidRDefault="008B41D1" w:rsidP="00C30718">
      <w:pPr>
        <w:numPr>
          <w:ilvl w:val="0"/>
          <w:numId w:val="20"/>
        </w:numPr>
        <w:rPr>
          <w:lang w:val="en-GB"/>
        </w:rPr>
      </w:pPr>
      <w:r w:rsidRPr="008B41D1">
        <w:rPr>
          <w:lang w:val="en-GB"/>
        </w:rPr>
        <w:t>How did you conduct the experiment?</w:t>
      </w:r>
    </w:p>
    <w:p w:rsidR="008B41D1" w:rsidRDefault="008B41D1" w:rsidP="008B41D1"/>
    <w:p w:rsidR="002563E1" w:rsidRPr="00E839AC" w:rsidRDefault="00E839AC" w:rsidP="00C30718">
      <w:pPr>
        <w:pStyle w:val="Heading4"/>
        <w:numPr>
          <w:ilvl w:val="0"/>
          <w:numId w:val="21"/>
        </w:numPr>
        <w:rPr>
          <w:sz w:val="22"/>
          <w:szCs w:val="22"/>
        </w:rPr>
      </w:pPr>
      <w:r w:rsidRPr="00E839AC">
        <w:rPr>
          <w:sz w:val="22"/>
          <w:szCs w:val="22"/>
        </w:rPr>
        <w:t>Development Methodology</w:t>
      </w:r>
      <w:r w:rsidR="00796DF3">
        <w:rPr>
          <w:sz w:val="22"/>
          <w:szCs w:val="22"/>
        </w:rPr>
        <w:t xml:space="preserve"> (for development-based projects)</w:t>
      </w:r>
    </w:p>
    <w:p w:rsidR="00C261D5" w:rsidRDefault="00E33415" w:rsidP="002119F5">
      <w:r>
        <w:t xml:space="preserve">This is a major section which describes your deliverable. It may be a software artifact, a new framework, a systems design, etc. This may span more than one chapter and will have title(s) which reflect its content. </w:t>
      </w:r>
    </w:p>
    <w:p w:rsidR="00C261D5" w:rsidRPr="00C261D5" w:rsidRDefault="00C261D5" w:rsidP="00C30718">
      <w:pPr>
        <w:numPr>
          <w:ilvl w:val="0"/>
          <w:numId w:val="20"/>
        </w:numPr>
        <w:rPr>
          <w:lang w:val="en-GB"/>
        </w:rPr>
      </w:pPr>
      <w:r w:rsidRPr="00C261D5">
        <w:rPr>
          <w:lang w:val="en-GB"/>
        </w:rPr>
        <w:t>For your chosen software development methodology explain:</w:t>
      </w:r>
    </w:p>
    <w:p w:rsidR="00C261D5" w:rsidRPr="00C261D5" w:rsidRDefault="00C261D5" w:rsidP="00C30718">
      <w:pPr>
        <w:numPr>
          <w:ilvl w:val="1"/>
          <w:numId w:val="20"/>
        </w:numPr>
        <w:rPr>
          <w:lang w:val="en-GB"/>
        </w:rPr>
      </w:pPr>
      <w:r w:rsidRPr="00C261D5">
        <w:rPr>
          <w:lang w:val="en-GB"/>
        </w:rPr>
        <w:t>Why you have chosen that method</w:t>
      </w:r>
    </w:p>
    <w:p w:rsidR="00C261D5" w:rsidRPr="00C261D5" w:rsidRDefault="00C261D5" w:rsidP="00C30718">
      <w:pPr>
        <w:numPr>
          <w:ilvl w:val="1"/>
          <w:numId w:val="20"/>
        </w:numPr>
        <w:rPr>
          <w:lang w:val="en-GB"/>
        </w:rPr>
      </w:pPr>
      <w:r w:rsidRPr="00C261D5">
        <w:rPr>
          <w:lang w:val="en-GB"/>
        </w:rPr>
        <w:t>What are the advantages of that method to your project</w:t>
      </w:r>
    </w:p>
    <w:p w:rsidR="00C261D5" w:rsidRPr="00C261D5" w:rsidRDefault="00C261D5" w:rsidP="00C30718">
      <w:pPr>
        <w:numPr>
          <w:ilvl w:val="1"/>
          <w:numId w:val="20"/>
        </w:numPr>
        <w:rPr>
          <w:lang w:val="en-GB"/>
        </w:rPr>
      </w:pPr>
      <w:r w:rsidRPr="00C261D5">
        <w:rPr>
          <w:lang w:val="en-GB"/>
        </w:rPr>
        <w:t>If there are any disadvantages to the method then how you will work around them.</w:t>
      </w:r>
    </w:p>
    <w:p w:rsidR="00C261D5" w:rsidRPr="00C261D5" w:rsidRDefault="00C261D5" w:rsidP="00C30718">
      <w:pPr>
        <w:numPr>
          <w:ilvl w:val="0"/>
          <w:numId w:val="20"/>
        </w:numPr>
        <w:rPr>
          <w:lang w:val="en-GB"/>
        </w:rPr>
      </w:pPr>
      <w:r w:rsidRPr="00C261D5">
        <w:rPr>
          <w:lang w:val="en-GB"/>
        </w:rPr>
        <w:t>What software are you going to use, and why is it appropriate for the project?</w:t>
      </w:r>
    </w:p>
    <w:p w:rsidR="00C261D5" w:rsidRPr="00C261D5" w:rsidRDefault="00C261D5" w:rsidP="00C30718">
      <w:pPr>
        <w:numPr>
          <w:ilvl w:val="0"/>
          <w:numId w:val="20"/>
        </w:numPr>
        <w:rPr>
          <w:lang w:val="en-GB"/>
        </w:rPr>
      </w:pPr>
      <w:r w:rsidRPr="00C261D5">
        <w:rPr>
          <w:lang w:val="en-GB"/>
        </w:rPr>
        <w:t>Do you need any particular hardware, and if so why?</w:t>
      </w:r>
    </w:p>
    <w:p w:rsidR="00C261D5" w:rsidRPr="00C261D5" w:rsidRDefault="00C261D5" w:rsidP="00C30718">
      <w:pPr>
        <w:numPr>
          <w:ilvl w:val="0"/>
          <w:numId w:val="20"/>
        </w:numPr>
        <w:rPr>
          <w:lang w:val="en-GB"/>
        </w:rPr>
      </w:pPr>
      <w:r w:rsidRPr="00C261D5">
        <w:rPr>
          <w:lang w:val="en-GB"/>
        </w:rPr>
        <w:t xml:space="preserve">Materials and Tools. </w:t>
      </w:r>
      <w:proofErr w:type="spellStart"/>
      <w:proofErr w:type="gramStart"/>
      <w:r w:rsidRPr="00C261D5">
        <w:rPr>
          <w:lang w:val="en-GB"/>
        </w:rPr>
        <w:t>eg</w:t>
      </w:r>
      <w:proofErr w:type="spellEnd"/>
      <w:proofErr w:type="gramEnd"/>
      <w:r w:rsidRPr="00C261D5">
        <w:rPr>
          <w:lang w:val="en-GB"/>
        </w:rPr>
        <w:t xml:space="preserve"> why are you using a particular package or language to design and develop your software?</w:t>
      </w:r>
    </w:p>
    <w:p w:rsidR="002563E1" w:rsidRDefault="002563E1" w:rsidP="002119F5"/>
    <w:p w:rsidR="00A75E8B" w:rsidRDefault="00A24299" w:rsidP="00C30718">
      <w:pPr>
        <w:pStyle w:val="Heading3"/>
        <w:numPr>
          <w:ilvl w:val="2"/>
          <w:numId w:val="18"/>
        </w:numPr>
      </w:pPr>
      <w:bookmarkStart w:id="32" w:name="_Toc43040068"/>
      <w:r>
        <w:t>CHAPTER 4: DESIGN AND IMPLEMENTATION (for Experiment- and Development-based Projects)</w:t>
      </w:r>
      <w:bookmarkEnd w:id="32"/>
    </w:p>
    <w:p w:rsidR="00A75E8B" w:rsidRDefault="00A24299" w:rsidP="002119F5">
      <w:r>
        <w:t xml:space="preserve">This chapter is typically for </w:t>
      </w:r>
      <w:r w:rsidRPr="00222664">
        <w:rPr>
          <w:b/>
          <w:u w:val="single"/>
        </w:rPr>
        <w:t>Experiment-Based and Experiment-Based projects</w:t>
      </w:r>
      <w:r>
        <w:t xml:space="preserve">. </w:t>
      </w:r>
      <w:r w:rsidR="000A16AE">
        <w:t>For Survey-based or Review-based projects, s</w:t>
      </w:r>
      <w:r w:rsidR="00AD5FBD">
        <w:t>ee S</w:t>
      </w:r>
      <w:r w:rsidR="00350F25">
        <w:t xml:space="preserve">ection </w:t>
      </w:r>
      <w:r w:rsidR="00AD5FBD">
        <w:fldChar w:fldCharType="begin"/>
      </w:r>
      <w:r w:rsidR="00AD5FBD">
        <w:instrText xml:space="preserve"> REF _Ref42859705 \r \p \h </w:instrText>
      </w:r>
      <w:r w:rsidR="00AD5FBD">
        <w:fldChar w:fldCharType="separate"/>
      </w:r>
      <w:r w:rsidR="003C1B44">
        <w:t>9 below</w:t>
      </w:r>
      <w:r w:rsidR="00AD5FBD">
        <w:fldChar w:fldCharType="end"/>
      </w:r>
      <w:r w:rsidR="00AD5FBD">
        <w:t>.</w:t>
      </w:r>
    </w:p>
    <w:p w:rsidR="00D268CD" w:rsidRDefault="00D268CD" w:rsidP="002119F5">
      <w:r>
        <w:t xml:space="preserve">This chapter is typically </w:t>
      </w:r>
      <w:r w:rsidR="00A74AEB">
        <w:t>focuses on two areas</w:t>
      </w:r>
      <w:r>
        <w:t>: Design and Implementation.</w:t>
      </w:r>
    </w:p>
    <w:p w:rsidR="002563E1" w:rsidRPr="00796DF3" w:rsidRDefault="00E33415" w:rsidP="00C30718">
      <w:pPr>
        <w:pStyle w:val="Heading4"/>
        <w:numPr>
          <w:ilvl w:val="0"/>
          <w:numId w:val="22"/>
        </w:numPr>
        <w:rPr>
          <w:sz w:val="22"/>
          <w:szCs w:val="22"/>
        </w:rPr>
      </w:pPr>
      <w:r w:rsidRPr="00796DF3">
        <w:rPr>
          <w:sz w:val="22"/>
          <w:szCs w:val="22"/>
        </w:rPr>
        <w:t xml:space="preserve">Design </w:t>
      </w:r>
    </w:p>
    <w:p w:rsidR="002563E1" w:rsidRDefault="00E33415" w:rsidP="00A847CB">
      <w:r>
        <w:t xml:space="preserve">If </w:t>
      </w:r>
      <w:r w:rsidR="007A3ECF">
        <w:t>you have</w:t>
      </w:r>
      <w:r>
        <w:t xml:space="preserve"> built something to solve a problem, you had to make some design decisions along the way. Why did you choose to do something one way rather than another? Why did you choose to include one thing but leave out something else? Which factors did you think were most important and which did you choose to ignore? </w:t>
      </w:r>
    </w:p>
    <w:p w:rsidR="002563E1" w:rsidRDefault="00E33415" w:rsidP="00A847CB">
      <w:r>
        <w:t xml:space="preserve">Don’t just list your decisions; place them in a context. It should be possible for the reader to understand how your design decisions contributed to meeting your objectives. Also important is that you show the method by which you accomplished your design - “process” is as important as “product” to an engineer. </w:t>
      </w:r>
    </w:p>
    <w:p w:rsidR="002563E1" w:rsidRDefault="002563E1" w:rsidP="00A847CB"/>
    <w:p w:rsidR="002563E1" w:rsidRPr="00A847CB" w:rsidRDefault="00E33415" w:rsidP="00C30718">
      <w:pPr>
        <w:numPr>
          <w:ilvl w:val="0"/>
          <w:numId w:val="20"/>
        </w:numPr>
        <w:rPr>
          <w:lang w:val="en-GB"/>
        </w:rPr>
      </w:pPr>
      <w:r w:rsidRPr="00A847CB">
        <w:rPr>
          <w:lang w:val="en-GB"/>
        </w:rPr>
        <w:lastRenderedPageBreak/>
        <w:t xml:space="preserve">What processes did you use? </w:t>
      </w:r>
    </w:p>
    <w:p w:rsidR="002563E1" w:rsidRDefault="00E33415" w:rsidP="00C30718">
      <w:pPr>
        <w:numPr>
          <w:ilvl w:val="0"/>
          <w:numId w:val="20"/>
        </w:numPr>
      </w:pPr>
      <w:r w:rsidRPr="00A847CB">
        <w:rPr>
          <w:lang w:val="en-GB"/>
        </w:rPr>
        <w:t>How did they contribute to ensuring</w:t>
      </w:r>
      <w:r>
        <w:t xml:space="preserve"> that what you did was complete/consistent/correct? </w:t>
      </w:r>
    </w:p>
    <w:p w:rsidR="002563E1" w:rsidRDefault="002563E1" w:rsidP="002119F5"/>
    <w:p w:rsidR="002563E1" w:rsidRDefault="00E33415" w:rsidP="002119F5">
      <w:pPr>
        <w:pStyle w:val="BodyText"/>
      </w:pPr>
      <w:r>
        <w:t xml:space="preserve">Don’t just list your decisions; place them in a context.  It should be possible for the reader to understand how your design decisions contributed to meeting your objectives.  Also important is that you show the method by which you accomplished your design - “process” is as important as “product” to an engineer.  What processes did you use?  How did they contribute to ensuring that what you did was complete/consistent/correct?  Don’t just write about </w:t>
      </w:r>
      <w:r>
        <w:rPr>
          <w:i/>
          <w:iCs/>
        </w:rPr>
        <w:t>what</w:t>
      </w:r>
      <w:r>
        <w:t xml:space="preserve"> you did, or </w:t>
      </w:r>
      <w:r>
        <w:rPr>
          <w:i/>
          <w:iCs/>
        </w:rPr>
        <w:t>how</w:t>
      </w:r>
      <w:r>
        <w:t xml:space="preserve"> you did it.  </w:t>
      </w:r>
      <w:r>
        <w:rPr>
          <w:i/>
          <w:iCs/>
        </w:rPr>
        <w:t>Why</w:t>
      </w:r>
      <w:r>
        <w:t xml:space="preserve"> you did it is most important. </w:t>
      </w:r>
    </w:p>
    <w:p w:rsidR="002563E1" w:rsidRDefault="00E33415" w:rsidP="002119F5">
      <w:pPr>
        <w:pStyle w:val="BodyText"/>
      </w:pPr>
      <w:r>
        <w:rPr>
          <w:rFonts w:eastAsia="Calibri"/>
        </w:rPr>
        <w:t xml:space="preserve"> </w:t>
      </w:r>
      <w:r>
        <w:tab/>
      </w:r>
      <w:r>
        <w:tab/>
      </w:r>
    </w:p>
    <w:p w:rsidR="002563E1" w:rsidRPr="00A847CB" w:rsidRDefault="00E33415" w:rsidP="002119F5">
      <w:pPr>
        <w:pStyle w:val="BodyText"/>
        <w:rPr>
          <w:b w:val="0"/>
        </w:rPr>
      </w:pPr>
      <w:r w:rsidRPr="00A847CB">
        <w:rPr>
          <w:b w:val="0"/>
        </w:rPr>
        <w:t xml:space="preserve">The starting point for your design is, of course, your requirements.  In some projects the requirements are specified in advance.  The customer provides a document that (in more or less detail) specifies the </w:t>
      </w:r>
      <w:proofErr w:type="spellStart"/>
      <w:r w:rsidRPr="00A847CB">
        <w:rPr>
          <w:b w:val="0"/>
        </w:rPr>
        <w:t>behaviour</w:t>
      </w:r>
      <w:proofErr w:type="spellEnd"/>
      <w:r w:rsidRPr="00A847CB">
        <w:rPr>
          <w:b w:val="0"/>
        </w:rPr>
        <w:t xml:space="preserve"> of the item to be constructed.  More commonly, the customer has a more vague “need” for something, and it is part of the project itself to refine that into a more detailed set of requirements.  A project that doesn’t have a written set of requirements is not a very good one, though it would not be normal to describe the requirements in much detail in the body of the report.  It is better to include the requirements specification document as an appendix to your report.  If a </w:t>
      </w:r>
      <w:r w:rsidRPr="00A847CB">
        <w:rPr>
          <w:b w:val="0"/>
          <w:i/>
          <w:iCs/>
        </w:rPr>
        <w:t>detailed</w:t>
      </w:r>
      <w:r w:rsidRPr="00A847CB">
        <w:rPr>
          <w:b w:val="0"/>
        </w:rPr>
        <w:t xml:space="preserve"> discussion of how you elicited, </w:t>
      </w:r>
      <w:proofErr w:type="spellStart"/>
      <w:r w:rsidRPr="00A847CB">
        <w:rPr>
          <w:b w:val="0"/>
        </w:rPr>
        <w:t>analysed</w:t>
      </w:r>
      <w:proofErr w:type="spellEnd"/>
      <w:r w:rsidRPr="00A847CB">
        <w:rPr>
          <w:b w:val="0"/>
        </w:rPr>
        <w:t xml:space="preserve"> and specified the requirements is necessary, (for “necessary”, read interesting and relevant), it could be a separate chapter before this one. </w:t>
      </w:r>
    </w:p>
    <w:p w:rsidR="002563E1" w:rsidRDefault="00E33415" w:rsidP="002119F5">
      <w:r>
        <w:t xml:space="preserve">A project that </w:t>
      </w:r>
      <w:r w:rsidR="00FD3B2F">
        <w:t>does not</w:t>
      </w:r>
      <w:r>
        <w:t xml:space="preserve"> have a written set of requirements is not a very good one, though it would not be normal to describe the requirements in much detail in the body of the report. It is better to include the requirements specification document as an appendix to your report. If a </w:t>
      </w:r>
      <w:r>
        <w:rPr>
          <w:i/>
          <w:iCs/>
        </w:rPr>
        <w:t xml:space="preserve">detailed </w:t>
      </w:r>
      <w:r>
        <w:t xml:space="preserve">discussion of how you elicited, </w:t>
      </w:r>
      <w:proofErr w:type="spellStart"/>
      <w:r>
        <w:t>analysed</w:t>
      </w:r>
      <w:proofErr w:type="spellEnd"/>
      <w:r>
        <w:t xml:space="preserve"> and specified the requirements is necessary, (for “necessary”, read interesting and relevant), it could be a separate chapter before this one. </w:t>
      </w:r>
    </w:p>
    <w:p w:rsidR="002563E1" w:rsidRDefault="00E33415" w:rsidP="002119F5">
      <w:r>
        <w:t xml:space="preserve">The “design” stage is often held to be the key stage of your project. It is certainly the part of project reports that is most closely looked at by external examiners! It is the one where you can show off your ability to apply your engineering and commercial knowledge and skills to best advantage. This is precisely what you will be doing in your working life if your chosen career is in any way related to your degree. </w:t>
      </w:r>
    </w:p>
    <w:p w:rsidR="002563E1" w:rsidRDefault="00E33415" w:rsidP="002119F5">
      <w:r>
        <w:t xml:space="preserve">In terms of computing projects, this section will include details of algorithms, data structures, file systems, user interfaces etc. </w:t>
      </w:r>
    </w:p>
    <w:p w:rsidR="002563E1" w:rsidRDefault="002563E1" w:rsidP="002119F5"/>
    <w:p w:rsidR="002563E1" w:rsidRPr="00A75E8B" w:rsidRDefault="00DD06CA" w:rsidP="00C30718">
      <w:pPr>
        <w:pStyle w:val="Heading4"/>
        <w:numPr>
          <w:ilvl w:val="0"/>
          <w:numId w:val="22"/>
        </w:numPr>
        <w:rPr>
          <w:sz w:val="22"/>
          <w:szCs w:val="22"/>
        </w:rPr>
      </w:pPr>
      <w:r>
        <w:rPr>
          <w:sz w:val="22"/>
          <w:szCs w:val="22"/>
        </w:rPr>
        <w:t>Implementation</w:t>
      </w:r>
    </w:p>
    <w:p w:rsidR="002563E1" w:rsidRDefault="00E33415" w:rsidP="002119F5">
      <w:r>
        <w:t xml:space="preserve">After you designed your solution to your problem, you implemented it. This section normally describes how you did that. What tools and techniques did you use? What difficulties did you encounter, and how did you overcome them? </w:t>
      </w:r>
    </w:p>
    <w:p w:rsidR="00DD06CA" w:rsidRDefault="00E33415" w:rsidP="002119F5">
      <w:r>
        <w:t xml:space="preserve">Some students believe that this section is equivalent to writing the internal documentation of a program. It </w:t>
      </w:r>
      <w:r w:rsidR="00963AC9">
        <w:t>is not</w:t>
      </w:r>
      <w:r>
        <w:t xml:space="preserve">. This chapter of your report should only address issues that are </w:t>
      </w:r>
      <w:r>
        <w:rPr>
          <w:i/>
          <w:iCs/>
        </w:rPr>
        <w:t>interesting</w:t>
      </w:r>
      <w:r>
        <w:t xml:space="preserve">. Mundane details about how the program is structured should be left out. On the other hand, if you developed a new algorithm or applied an old technique in a new way, then that is of interest and should be included. </w:t>
      </w:r>
    </w:p>
    <w:p w:rsidR="00DD06CA" w:rsidRPr="00DD06CA" w:rsidRDefault="00DD06CA" w:rsidP="002119F5"/>
    <w:p w:rsidR="00DD06CA" w:rsidRPr="00DD06CA" w:rsidRDefault="00DD06CA" w:rsidP="002119F5">
      <w:pPr>
        <w:rPr>
          <w:b/>
        </w:rPr>
      </w:pPr>
      <w:r w:rsidRPr="00DD06CA">
        <w:rPr>
          <w:b/>
          <w:szCs w:val="22"/>
        </w:rPr>
        <w:t>Development Projects</w:t>
      </w:r>
    </w:p>
    <w:p w:rsidR="002563E1" w:rsidRDefault="00E33415" w:rsidP="002119F5">
      <w:pPr>
        <w:pStyle w:val="BodyText"/>
      </w:pPr>
      <w:r>
        <w:lastRenderedPageBreak/>
        <w:t xml:space="preserve">Do not include all or significant amounts of code in your report, only include code fragments to illustrate a technique that was used. Focus on why you have implemented the system, application, program, </w:t>
      </w:r>
      <w:proofErr w:type="spellStart"/>
      <w:r>
        <w:t>etc</w:t>
      </w:r>
      <w:proofErr w:type="spellEnd"/>
      <w:r>
        <w:t xml:space="preserve">, in the way you have to achieve the results you have obtained. </w:t>
      </w:r>
    </w:p>
    <w:p w:rsidR="00DD06CA" w:rsidRDefault="00DD06CA" w:rsidP="002119F5">
      <w:pPr>
        <w:pStyle w:val="BodyText"/>
      </w:pPr>
    </w:p>
    <w:p w:rsidR="00DD06CA" w:rsidRPr="00DD06CA" w:rsidRDefault="00DD06CA" w:rsidP="002119F5">
      <w:pPr>
        <w:rPr>
          <w:b/>
        </w:rPr>
      </w:pPr>
      <w:r w:rsidRPr="00DD06CA">
        <w:rPr>
          <w:b/>
        </w:rPr>
        <w:t>Experiment Projects</w:t>
      </w:r>
    </w:p>
    <w:p w:rsidR="00DD06CA" w:rsidRDefault="00DD06CA" w:rsidP="002119F5">
      <w:pPr>
        <w:rPr>
          <w:lang w:eastAsia="en-GB"/>
        </w:rPr>
      </w:pPr>
      <w:r>
        <w:t xml:space="preserve">You </w:t>
      </w:r>
      <w:r>
        <w:rPr>
          <w:lang w:eastAsia="en-GB"/>
        </w:rPr>
        <w:t>devise an experiment to test your hypothesis. You should describe the implementation of the experiment.</w:t>
      </w:r>
    </w:p>
    <w:p w:rsidR="00DD06CA" w:rsidRDefault="00DD06CA" w:rsidP="002119F5"/>
    <w:p w:rsidR="00350F25" w:rsidRDefault="00E33415" w:rsidP="002119F5">
      <w:r>
        <w:t xml:space="preserve">If, in your project, you designed something but did not build it, there may still be scope for an equivalent to this chapter, in that you could discuss issues that would probably arise during future implementation and provide advice on how potential problems could best be prevented or solved. </w:t>
      </w:r>
    </w:p>
    <w:p w:rsidR="00350F25" w:rsidRDefault="00350F25" w:rsidP="002119F5"/>
    <w:p w:rsidR="00350F25" w:rsidRDefault="00350F25" w:rsidP="00C30718">
      <w:pPr>
        <w:pStyle w:val="Heading3"/>
        <w:numPr>
          <w:ilvl w:val="2"/>
          <w:numId w:val="18"/>
        </w:numPr>
      </w:pPr>
      <w:bookmarkStart w:id="33" w:name="_Ref42859705"/>
      <w:bookmarkStart w:id="34" w:name="_Toc43040069"/>
      <w:r>
        <w:t>CHAPTER 4: ANALYSIS (for Survey- and Review-based Projects)</w:t>
      </w:r>
      <w:bookmarkEnd w:id="33"/>
      <w:bookmarkEnd w:id="34"/>
    </w:p>
    <w:p w:rsidR="00350F25" w:rsidRDefault="00350F25" w:rsidP="00350F25">
      <w:r>
        <w:t xml:space="preserve">This chapter is typically for Survey-Based or Review-Based projects. See previous section for Development-based or Experiment-based </w:t>
      </w:r>
      <w:r w:rsidR="00135136">
        <w:t>projects</w:t>
      </w:r>
      <w:r>
        <w:t>.</w:t>
      </w:r>
    </w:p>
    <w:p w:rsidR="00B25ED0" w:rsidRDefault="00B25ED0" w:rsidP="00B25ED0">
      <w:pPr>
        <w:jc w:val="left"/>
      </w:pPr>
    </w:p>
    <w:p w:rsidR="002563E1" w:rsidRPr="004D2E08" w:rsidRDefault="00EF2825" w:rsidP="002119F5">
      <w:pPr>
        <w:rPr>
          <w:b/>
          <w:u w:val="single"/>
        </w:rPr>
      </w:pPr>
      <w:r w:rsidRPr="004D2E08">
        <w:rPr>
          <w:b/>
          <w:u w:val="single"/>
        </w:rPr>
        <w:t>Survey-based Projects</w:t>
      </w:r>
    </w:p>
    <w:p w:rsidR="005A3684" w:rsidRDefault="005A3684" w:rsidP="002119F5">
      <w:r>
        <w:t xml:space="preserve">This section should </w:t>
      </w:r>
      <w:proofErr w:type="spellStart"/>
      <w:r>
        <w:t>analyse</w:t>
      </w:r>
      <w:proofErr w:type="spellEnd"/>
      <w:r>
        <w:t xml:space="preserve"> the data collected via your survey questionnaire(s).</w:t>
      </w:r>
    </w:p>
    <w:p w:rsidR="002563E1" w:rsidRPr="00464571" w:rsidRDefault="00E33415" w:rsidP="00C30718">
      <w:pPr>
        <w:numPr>
          <w:ilvl w:val="0"/>
          <w:numId w:val="20"/>
        </w:numPr>
        <w:rPr>
          <w:lang w:val="en-GB"/>
        </w:rPr>
      </w:pPr>
      <w:r w:rsidRPr="00464571">
        <w:rPr>
          <w:lang w:val="en-GB"/>
        </w:rPr>
        <w:t>For each question in the survey:</w:t>
      </w:r>
    </w:p>
    <w:p w:rsidR="002563E1" w:rsidRPr="00464571" w:rsidRDefault="00E33415" w:rsidP="00C30718">
      <w:pPr>
        <w:numPr>
          <w:ilvl w:val="1"/>
          <w:numId w:val="20"/>
        </w:numPr>
        <w:rPr>
          <w:lang w:val="en-GB"/>
        </w:rPr>
      </w:pPr>
      <w:r w:rsidRPr="00464571">
        <w:rPr>
          <w:lang w:val="en-GB"/>
        </w:rPr>
        <w:t>What were the results?</w:t>
      </w:r>
    </w:p>
    <w:p w:rsidR="002563E1" w:rsidRPr="00464571" w:rsidRDefault="00E33415" w:rsidP="00C30718">
      <w:pPr>
        <w:numPr>
          <w:ilvl w:val="1"/>
          <w:numId w:val="20"/>
        </w:numPr>
        <w:rPr>
          <w:lang w:val="en-GB"/>
        </w:rPr>
      </w:pPr>
      <w:r w:rsidRPr="00464571">
        <w:rPr>
          <w:lang w:val="en-GB"/>
        </w:rPr>
        <w:t>If appropriate, show the results diagrammatically</w:t>
      </w:r>
    </w:p>
    <w:p w:rsidR="002563E1" w:rsidRPr="00464571" w:rsidRDefault="00E33415" w:rsidP="00C30718">
      <w:pPr>
        <w:numPr>
          <w:ilvl w:val="1"/>
          <w:numId w:val="20"/>
        </w:numPr>
        <w:rPr>
          <w:lang w:val="en-GB"/>
        </w:rPr>
      </w:pPr>
      <w:r w:rsidRPr="00464571">
        <w:rPr>
          <w:lang w:val="en-GB"/>
        </w:rPr>
        <w:t>If appropriate, show the results of any statistical analysis</w:t>
      </w:r>
    </w:p>
    <w:p w:rsidR="002563E1" w:rsidRPr="00464571" w:rsidRDefault="00E33415" w:rsidP="00C30718">
      <w:pPr>
        <w:numPr>
          <w:ilvl w:val="1"/>
          <w:numId w:val="20"/>
        </w:numPr>
        <w:rPr>
          <w:lang w:val="en-GB"/>
        </w:rPr>
      </w:pPr>
      <w:r w:rsidRPr="00464571">
        <w:rPr>
          <w:lang w:val="en-GB"/>
        </w:rPr>
        <w:t>Were they what you expected?</w:t>
      </w:r>
    </w:p>
    <w:p w:rsidR="002563E1" w:rsidRPr="00464571" w:rsidRDefault="00E33415" w:rsidP="00C30718">
      <w:pPr>
        <w:numPr>
          <w:ilvl w:val="1"/>
          <w:numId w:val="20"/>
        </w:numPr>
        <w:rPr>
          <w:lang w:val="en-GB"/>
        </w:rPr>
      </w:pPr>
      <w:r w:rsidRPr="00464571">
        <w:rPr>
          <w:lang w:val="en-GB"/>
        </w:rPr>
        <w:t>If they are not what you expected, is there any reason for this?</w:t>
      </w:r>
    </w:p>
    <w:p w:rsidR="002563E1" w:rsidRPr="00464571" w:rsidRDefault="00E33415" w:rsidP="00C30718">
      <w:pPr>
        <w:numPr>
          <w:ilvl w:val="1"/>
          <w:numId w:val="20"/>
        </w:numPr>
        <w:rPr>
          <w:lang w:val="en-GB"/>
        </w:rPr>
      </w:pPr>
      <w:r w:rsidRPr="00464571">
        <w:rPr>
          <w:lang w:val="en-GB"/>
        </w:rPr>
        <w:t>How does this link back to your literature review?</w:t>
      </w:r>
    </w:p>
    <w:p w:rsidR="002563E1" w:rsidRPr="00464571" w:rsidRDefault="00E33415" w:rsidP="00C30718">
      <w:pPr>
        <w:numPr>
          <w:ilvl w:val="0"/>
          <w:numId w:val="20"/>
        </w:numPr>
        <w:rPr>
          <w:lang w:val="en-GB"/>
        </w:rPr>
      </w:pPr>
      <w:r w:rsidRPr="00464571">
        <w:rPr>
          <w:lang w:val="en-GB"/>
        </w:rPr>
        <w:t>Are there any interesting correlations in your data? If so, are they expected?</w:t>
      </w:r>
    </w:p>
    <w:p w:rsidR="002563E1" w:rsidRPr="00464571" w:rsidRDefault="00E33415" w:rsidP="00C30718">
      <w:pPr>
        <w:numPr>
          <w:ilvl w:val="0"/>
          <w:numId w:val="20"/>
        </w:numPr>
        <w:rPr>
          <w:lang w:val="en-GB"/>
        </w:rPr>
      </w:pPr>
      <w:r w:rsidRPr="00464571">
        <w:rPr>
          <w:lang w:val="en-GB"/>
        </w:rPr>
        <w:t>If you have done interviews as well as questionnaires, do the interviews agree with or differ from the results of the questionnaires? Do the interviews agree with or differ from the literature review?</w:t>
      </w:r>
    </w:p>
    <w:p w:rsidR="002563E1" w:rsidRDefault="002563E1" w:rsidP="002119F5"/>
    <w:p w:rsidR="002563E1" w:rsidRDefault="00E33415" w:rsidP="002119F5">
      <w:r>
        <w:t>Use graphs and tables wherever possible to support your words. Further data may be included in the appendices.</w:t>
      </w:r>
    </w:p>
    <w:p w:rsidR="004D2E08" w:rsidRDefault="004D2E08" w:rsidP="002119F5"/>
    <w:p w:rsidR="004D2E08" w:rsidRPr="004D2E08" w:rsidRDefault="004D2E08" w:rsidP="004D2E08">
      <w:pPr>
        <w:rPr>
          <w:b/>
          <w:u w:val="single"/>
        </w:rPr>
      </w:pPr>
      <w:r>
        <w:rPr>
          <w:b/>
          <w:u w:val="single"/>
        </w:rPr>
        <w:t>Review</w:t>
      </w:r>
      <w:r w:rsidRPr="004D2E08">
        <w:rPr>
          <w:b/>
          <w:u w:val="single"/>
        </w:rPr>
        <w:t>-based Projects</w:t>
      </w:r>
    </w:p>
    <w:p w:rsidR="002563E1" w:rsidRPr="004D2E08" w:rsidRDefault="004D2E08" w:rsidP="002119F5">
      <w:pPr>
        <w:rPr>
          <w:rFonts w:asciiTheme="minorHAnsi" w:hAnsiTheme="minorHAnsi"/>
          <w:color w:val="000000" w:themeColor="text1"/>
        </w:rPr>
      </w:pPr>
      <w:r w:rsidRPr="005B638E">
        <w:rPr>
          <w:rFonts w:asciiTheme="minorHAnsi" w:hAnsiTheme="minorHAnsi"/>
          <w:color w:val="000000" w:themeColor="text1"/>
        </w:rPr>
        <w:t>It may be appropriate to combine the Literature Review and Analysis sections, and place it after the Research and Development section. Ask your supervisor for guidance on this.</w:t>
      </w:r>
    </w:p>
    <w:p w:rsidR="002563E1" w:rsidRDefault="002563E1" w:rsidP="002119F5"/>
    <w:p w:rsidR="002563E1" w:rsidRDefault="004D2E08" w:rsidP="00C30718">
      <w:pPr>
        <w:pStyle w:val="Heading3"/>
        <w:numPr>
          <w:ilvl w:val="2"/>
          <w:numId w:val="18"/>
        </w:numPr>
      </w:pPr>
      <w:bookmarkStart w:id="35" w:name="_Toc43040070"/>
      <w:r>
        <w:lastRenderedPageBreak/>
        <w:t>CHAPTER 5: RESULTS AND DISCUSSION / EVALUATION</w:t>
      </w:r>
      <w:bookmarkEnd w:id="35"/>
    </w:p>
    <w:p w:rsidR="00464571" w:rsidRDefault="00E33415" w:rsidP="00464571">
      <w:r>
        <w:t xml:space="preserve">Evaluation usually comes in one of two forms: either you compare what you did with your objectives, or you can compare what you did with what someone else did.  </w:t>
      </w:r>
      <w:r w:rsidR="00464571">
        <w:t xml:space="preserve">Describe the finished, working product. Set out your findings using tables and graphs as appropriate, but keep them as clear as possible. Include the data central to your thesis in the text; consign other material to appendices. Avoid repetition and redundancy in your reporting. </w:t>
      </w:r>
    </w:p>
    <w:p w:rsidR="002563E1" w:rsidRDefault="00E33415" w:rsidP="002119F5">
      <w:r>
        <w:t xml:space="preserve">Involving potential users of the system in the evaluation is always a good idea. If this can be done in a simulation of the real environment, then so much the better. Feedback from users which is structured is more useful than their verbal comments. </w:t>
      </w:r>
    </w:p>
    <w:p w:rsidR="00464571" w:rsidRPr="00464571" w:rsidRDefault="00464571" w:rsidP="00C30718">
      <w:pPr>
        <w:numPr>
          <w:ilvl w:val="0"/>
          <w:numId w:val="20"/>
        </w:numPr>
        <w:rPr>
          <w:lang w:val="en-GB"/>
        </w:rPr>
      </w:pPr>
      <w:r w:rsidRPr="00464571">
        <w:rPr>
          <w:lang w:val="en-GB"/>
        </w:rPr>
        <w:t>What conclusions can be drawn from your data?</w:t>
      </w:r>
    </w:p>
    <w:p w:rsidR="00464571" w:rsidRPr="00464571" w:rsidRDefault="00464571" w:rsidP="00C30718">
      <w:pPr>
        <w:numPr>
          <w:ilvl w:val="0"/>
          <w:numId w:val="20"/>
        </w:numPr>
        <w:rPr>
          <w:lang w:val="en-GB"/>
        </w:rPr>
      </w:pPr>
      <w:r w:rsidRPr="00464571">
        <w:rPr>
          <w:lang w:val="en-GB"/>
        </w:rPr>
        <w:t xml:space="preserve">Did your data back up the research in your literature review or disagree with it? </w:t>
      </w:r>
    </w:p>
    <w:p w:rsidR="00464571" w:rsidRPr="00464571" w:rsidRDefault="00464571" w:rsidP="00C30718">
      <w:pPr>
        <w:numPr>
          <w:ilvl w:val="0"/>
          <w:numId w:val="20"/>
        </w:numPr>
        <w:rPr>
          <w:lang w:val="en-GB"/>
        </w:rPr>
      </w:pPr>
      <w:r w:rsidRPr="00464571">
        <w:rPr>
          <w:lang w:val="en-GB"/>
        </w:rPr>
        <w:t>Did you meet your objectives? If not, why not?</w:t>
      </w:r>
    </w:p>
    <w:p w:rsidR="00464571" w:rsidRPr="00464571" w:rsidRDefault="00464571" w:rsidP="00C30718">
      <w:pPr>
        <w:numPr>
          <w:ilvl w:val="0"/>
          <w:numId w:val="20"/>
        </w:numPr>
        <w:rPr>
          <w:lang w:val="en-GB"/>
        </w:rPr>
      </w:pPr>
      <w:r w:rsidRPr="00464571">
        <w:rPr>
          <w:lang w:val="en-GB"/>
        </w:rPr>
        <w:t>Did you meet your aim? If not, why not?</w:t>
      </w:r>
    </w:p>
    <w:p w:rsidR="00464571" w:rsidRPr="00464571" w:rsidRDefault="00464571" w:rsidP="00C30718">
      <w:pPr>
        <w:numPr>
          <w:ilvl w:val="0"/>
          <w:numId w:val="20"/>
        </w:numPr>
        <w:rPr>
          <w:lang w:val="en-GB"/>
        </w:rPr>
      </w:pPr>
      <w:r w:rsidRPr="00464571">
        <w:rPr>
          <w:lang w:val="en-GB"/>
        </w:rPr>
        <w:t>Overall, are the answers what you would expect? If not then why not?</w:t>
      </w:r>
    </w:p>
    <w:p w:rsidR="00464571" w:rsidRPr="00464571" w:rsidRDefault="00464571" w:rsidP="00C30718">
      <w:pPr>
        <w:numPr>
          <w:ilvl w:val="0"/>
          <w:numId w:val="20"/>
        </w:numPr>
        <w:rPr>
          <w:lang w:val="en-GB"/>
        </w:rPr>
      </w:pPr>
      <w:r w:rsidRPr="00464571">
        <w:rPr>
          <w:lang w:val="en-GB"/>
        </w:rPr>
        <w:t>If you were to do it again, what would you do differently?</w:t>
      </w:r>
    </w:p>
    <w:p w:rsidR="00464571" w:rsidRDefault="00464571" w:rsidP="002119F5"/>
    <w:p w:rsidR="002563E1" w:rsidRDefault="00E33415" w:rsidP="002119F5">
      <w:r>
        <w:t xml:space="preserve">You do not want to give lots of boring, mundane detail here. So, for example, you would not normally describe in excruciating detail exactly what tests you conducted and their results, but you would describe in general terms what you did (your strategy) and what results you obtained. </w:t>
      </w:r>
    </w:p>
    <w:p w:rsidR="002563E1" w:rsidRDefault="00E33415" w:rsidP="002119F5">
      <w:r>
        <w:t>Use graphs and tables wherever possible rather than words. Further data may be included in the appendices.</w:t>
      </w:r>
    </w:p>
    <w:p w:rsidR="002563E1" w:rsidRDefault="002563E1" w:rsidP="002119F5"/>
    <w:p w:rsidR="00090505" w:rsidRDefault="00464571" w:rsidP="00C30718">
      <w:pPr>
        <w:pStyle w:val="Heading3"/>
        <w:numPr>
          <w:ilvl w:val="2"/>
          <w:numId w:val="18"/>
        </w:numPr>
      </w:pPr>
      <w:bookmarkStart w:id="36" w:name="_Toc43040071"/>
      <w:r>
        <w:t>CHAPTER 6: CONCLUSIONS AND RECOMMENDATIONS</w:t>
      </w:r>
      <w:bookmarkEnd w:id="36"/>
      <w:r>
        <w:t xml:space="preserve"> </w:t>
      </w:r>
    </w:p>
    <w:p w:rsidR="006A3B62" w:rsidRPr="006A3B62" w:rsidRDefault="006A3B62" w:rsidP="00C30718">
      <w:pPr>
        <w:numPr>
          <w:ilvl w:val="0"/>
          <w:numId w:val="20"/>
        </w:numPr>
        <w:rPr>
          <w:lang w:val="en-GB"/>
        </w:rPr>
      </w:pPr>
      <w:r w:rsidRPr="006A3B62">
        <w:rPr>
          <w:lang w:val="en-GB"/>
        </w:rPr>
        <w:t>This section should summarise everything you</w:t>
      </w:r>
      <w:r>
        <w:rPr>
          <w:lang w:val="en-GB"/>
        </w:rPr>
        <w:t xml:space="preserve"> ha</w:t>
      </w:r>
      <w:r w:rsidRPr="006A3B62">
        <w:rPr>
          <w:lang w:val="en-GB"/>
        </w:rPr>
        <w:t>ve done</w:t>
      </w:r>
    </w:p>
    <w:p w:rsidR="006A3B62" w:rsidRDefault="006A3B62" w:rsidP="00C30718">
      <w:pPr>
        <w:numPr>
          <w:ilvl w:val="0"/>
          <w:numId w:val="20"/>
        </w:numPr>
        <w:rPr>
          <w:lang w:val="en-GB"/>
        </w:rPr>
      </w:pPr>
      <w:r w:rsidRPr="006A3B62">
        <w:rPr>
          <w:lang w:val="en-GB"/>
        </w:rPr>
        <w:t>Does your project suggest any further avenues for research?</w:t>
      </w:r>
    </w:p>
    <w:p w:rsidR="006A3B62" w:rsidRPr="006A3B62" w:rsidRDefault="006A3B62" w:rsidP="006A3B62">
      <w:pPr>
        <w:rPr>
          <w:lang w:val="en-GB"/>
        </w:rPr>
      </w:pPr>
    </w:p>
    <w:p w:rsidR="002563E1" w:rsidRDefault="00E33415" w:rsidP="002119F5">
      <w:r>
        <w:t xml:space="preserve">This chapter is where you tie up all the loose ends in the previous chapters. It is most important that it relates to what you have described previously, and that it does so in a relevant and concise fashion. </w:t>
      </w:r>
    </w:p>
    <w:p w:rsidR="002563E1" w:rsidRDefault="00E33415" w:rsidP="002119F5">
      <w:r>
        <w:t>In your summing-up, you need to show how what you did contributed to meeting the objectives you set in the introduction. In doing so, it is appropriate to repeat (in summary form) key points from your review, design, implementation and evaluation as necessary.</w:t>
      </w:r>
    </w:p>
    <w:p w:rsidR="002563E1" w:rsidRDefault="00E33415" w:rsidP="002119F5">
      <w:r>
        <w:t xml:space="preserve">Any further work that can, or should, be undertaken to expand upon your work is to be highlighted, fully explained and justified. The benefits gained from your work should be identified (these are </w:t>
      </w:r>
      <w:r>
        <w:rPr>
          <w:b/>
          <w:bCs/>
          <w:u w:val="single"/>
        </w:rPr>
        <w:t>not</w:t>
      </w:r>
      <w:r>
        <w:rPr>
          <w:b/>
          <w:bCs/>
        </w:rPr>
        <w:t xml:space="preserve"> </w:t>
      </w:r>
      <w:r>
        <w:t xml:space="preserve">to include personal benefits). Also, any recommendations should be included here. </w:t>
      </w:r>
    </w:p>
    <w:p w:rsidR="002563E1" w:rsidRDefault="00E33415" w:rsidP="002119F5">
      <w:r>
        <w:t xml:space="preserve">It is perfectly OK to have some loose ends left at the end of a project. Sometimes there will be aspects you simply did not have time to address. Other times there will be things that you were unable to do because of force of circumstances. Above all, there will have been pointers raised during the course of the project that you did not anticipate and were not within your scope to tackle. All these things can be discussed in this chapter and, where further work can be identified, a distinct sub-section, “Suggestions for further work”, should be included. </w:t>
      </w:r>
    </w:p>
    <w:p w:rsidR="00090505" w:rsidRDefault="00090505" w:rsidP="002119F5"/>
    <w:p w:rsidR="00637D90" w:rsidRDefault="00637D90" w:rsidP="00C30718">
      <w:pPr>
        <w:pStyle w:val="Heading3"/>
        <w:numPr>
          <w:ilvl w:val="2"/>
          <w:numId w:val="18"/>
        </w:numPr>
      </w:pPr>
      <w:bookmarkStart w:id="37" w:name="_Toc43040072"/>
      <w:r>
        <w:lastRenderedPageBreak/>
        <w:t>CHAPTER 7: REFLECTION</w:t>
      </w:r>
      <w:bookmarkEnd w:id="37"/>
      <w:r>
        <w:t xml:space="preserve"> </w:t>
      </w:r>
    </w:p>
    <w:p w:rsidR="002563E1" w:rsidRDefault="00E33415" w:rsidP="002119F5">
      <w:r>
        <w:t xml:space="preserve">You will need to reflect upon the work that </w:t>
      </w:r>
      <w:r w:rsidR="00090505">
        <w:t>you have</w:t>
      </w:r>
      <w:r>
        <w:t xml:space="preserve"> done.  Reflection is the process of looking back at something which has happened in order to show what you have learned from it.  The purpose of reflective writing is to help you learn from a particular practical experience.  It will help you to make connections between the documented theory and what you did in practice.  Through reflection, you should be able to make sense of what you did and help yourself to do a superior job next time. Put simply - could you have done it better and, if so, how?</w:t>
      </w:r>
    </w:p>
    <w:p w:rsidR="00E25DA2" w:rsidRDefault="00E25DA2" w:rsidP="002119F5"/>
    <w:p w:rsidR="00E25DA2" w:rsidRDefault="00E25DA2" w:rsidP="00C30718">
      <w:pPr>
        <w:pStyle w:val="Heading3"/>
        <w:numPr>
          <w:ilvl w:val="2"/>
          <w:numId w:val="18"/>
        </w:numPr>
      </w:pPr>
      <w:bookmarkStart w:id="38" w:name="_Toc43040073"/>
      <w:r>
        <w:t>REFERENCES</w:t>
      </w:r>
      <w:bookmarkEnd w:id="38"/>
    </w:p>
    <w:p w:rsidR="00E25DA2" w:rsidRDefault="00B25C0F" w:rsidP="002119F5">
      <w:r w:rsidRPr="005B638E">
        <w:rPr>
          <w:rFonts w:asciiTheme="minorHAnsi" w:hAnsiTheme="minorHAnsi"/>
          <w:color w:val="000000" w:themeColor="text1"/>
        </w:rPr>
        <w:t xml:space="preserve">A list of references (work directly quoted or paraphrased in your text) and its source. For more information on this, </w:t>
      </w:r>
      <w:r w:rsidRPr="00EE54E8">
        <w:rPr>
          <w:rFonts w:asciiTheme="minorHAnsi" w:hAnsiTheme="minorHAnsi"/>
          <w:b/>
          <w:color w:val="000000" w:themeColor="text1"/>
        </w:rPr>
        <w:t xml:space="preserve">see </w:t>
      </w:r>
      <w:r w:rsidR="00EE54E8" w:rsidRPr="00EE54E8">
        <w:rPr>
          <w:rFonts w:asciiTheme="minorHAnsi" w:hAnsiTheme="minorHAnsi"/>
          <w:b/>
          <w:color w:val="000000" w:themeColor="text1"/>
        </w:rPr>
        <w:t xml:space="preserve">section </w:t>
      </w:r>
      <w:r w:rsidR="00EE54E8" w:rsidRPr="00EE54E8">
        <w:rPr>
          <w:rFonts w:asciiTheme="minorHAnsi" w:hAnsiTheme="minorHAnsi"/>
          <w:b/>
          <w:color w:val="000000" w:themeColor="text1"/>
        </w:rPr>
        <w:fldChar w:fldCharType="begin"/>
      </w:r>
      <w:r w:rsidR="00EE54E8" w:rsidRPr="00EE54E8">
        <w:rPr>
          <w:rFonts w:asciiTheme="minorHAnsi" w:hAnsiTheme="minorHAnsi"/>
          <w:b/>
          <w:color w:val="000000" w:themeColor="text1"/>
        </w:rPr>
        <w:instrText xml:space="preserve"> REF _Ref43041894 \r \h </w:instrText>
      </w:r>
      <w:r w:rsidR="00EE54E8">
        <w:rPr>
          <w:rFonts w:asciiTheme="minorHAnsi" w:hAnsiTheme="minorHAnsi"/>
          <w:b/>
          <w:color w:val="000000" w:themeColor="text1"/>
        </w:rPr>
        <w:instrText xml:space="preserve"> \* MERGEFORMAT </w:instrText>
      </w:r>
      <w:r w:rsidR="00EE54E8" w:rsidRPr="00EE54E8">
        <w:rPr>
          <w:rFonts w:asciiTheme="minorHAnsi" w:hAnsiTheme="minorHAnsi"/>
          <w:b/>
          <w:color w:val="000000" w:themeColor="text1"/>
        </w:rPr>
      </w:r>
      <w:r w:rsidR="00EE54E8" w:rsidRPr="00EE54E8">
        <w:rPr>
          <w:rFonts w:asciiTheme="minorHAnsi" w:hAnsiTheme="minorHAnsi"/>
          <w:b/>
          <w:color w:val="000000" w:themeColor="text1"/>
        </w:rPr>
        <w:fldChar w:fldCharType="separate"/>
      </w:r>
      <w:r w:rsidR="00EE54E8" w:rsidRPr="00EE54E8">
        <w:rPr>
          <w:rFonts w:asciiTheme="minorHAnsi" w:hAnsiTheme="minorHAnsi"/>
          <w:b/>
          <w:color w:val="000000" w:themeColor="text1"/>
        </w:rPr>
        <w:t>8.3.3</w:t>
      </w:r>
      <w:r w:rsidR="00EE54E8" w:rsidRPr="00EE54E8">
        <w:rPr>
          <w:rFonts w:asciiTheme="minorHAnsi" w:hAnsiTheme="minorHAnsi"/>
          <w:b/>
          <w:color w:val="000000" w:themeColor="text1"/>
        </w:rPr>
        <w:fldChar w:fldCharType="end"/>
      </w:r>
      <w:r w:rsidR="00EE54E8" w:rsidRPr="00EE54E8">
        <w:rPr>
          <w:rFonts w:asciiTheme="minorHAnsi" w:hAnsiTheme="minorHAnsi"/>
          <w:b/>
          <w:color w:val="000000" w:themeColor="text1"/>
        </w:rPr>
        <w:t xml:space="preserve"> </w:t>
      </w:r>
      <w:r w:rsidR="00EE54E8" w:rsidRPr="00EE54E8">
        <w:rPr>
          <w:rFonts w:asciiTheme="minorHAnsi" w:hAnsiTheme="minorHAnsi"/>
          <w:b/>
          <w:color w:val="000000" w:themeColor="text1"/>
          <w:highlight w:val="yellow"/>
        </w:rPr>
        <w:fldChar w:fldCharType="begin"/>
      </w:r>
      <w:r w:rsidR="00EE54E8" w:rsidRPr="00EE54E8">
        <w:rPr>
          <w:rFonts w:asciiTheme="minorHAnsi" w:hAnsiTheme="minorHAnsi"/>
          <w:b/>
          <w:color w:val="000000" w:themeColor="text1"/>
        </w:rPr>
        <w:instrText xml:space="preserve"> REF _Ref43041877 \h </w:instrText>
      </w:r>
      <w:r w:rsidR="00EE54E8">
        <w:rPr>
          <w:rFonts w:asciiTheme="minorHAnsi" w:hAnsiTheme="minorHAnsi"/>
          <w:b/>
          <w:color w:val="000000" w:themeColor="text1"/>
          <w:highlight w:val="yellow"/>
        </w:rPr>
        <w:instrText xml:space="preserve"> \* MERGEFORMAT </w:instrText>
      </w:r>
      <w:r w:rsidR="00EE54E8" w:rsidRPr="00EE54E8">
        <w:rPr>
          <w:rFonts w:asciiTheme="minorHAnsi" w:hAnsiTheme="minorHAnsi"/>
          <w:b/>
          <w:color w:val="000000" w:themeColor="text1"/>
          <w:highlight w:val="yellow"/>
        </w:rPr>
      </w:r>
      <w:r w:rsidR="00EE54E8" w:rsidRPr="00EE54E8">
        <w:rPr>
          <w:rFonts w:asciiTheme="minorHAnsi" w:hAnsiTheme="minorHAnsi"/>
          <w:b/>
          <w:color w:val="000000" w:themeColor="text1"/>
          <w:highlight w:val="yellow"/>
        </w:rPr>
        <w:fldChar w:fldCharType="separate"/>
      </w:r>
      <w:r w:rsidR="00EE54E8" w:rsidRPr="00EE54E8">
        <w:rPr>
          <w:b/>
        </w:rPr>
        <w:t>Referencing Conventions</w:t>
      </w:r>
      <w:r w:rsidR="00EE54E8" w:rsidRPr="00EE54E8">
        <w:rPr>
          <w:rFonts w:asciiTheme="minorHAnsi" w:hAnsiTheme="minorHAnsi"/>
          <w:b/>
          <w:color w:val="000000" w:themeColor="text1"/>
          <w:highlight w:val="yellow"/>
        </w:rPr>
        <w:fldChar w:fldCharType="end"/>
      </w:r>
      <w:r w:rsidRPr="005B638E">
        <w:rPr>
          <w:rFonts w:asciiTheme="minorHAnsi" w:hAnsiTheme="minorHAnsi"/>
          <w:color w:val="000000" w:themeColor="text1"/>
        </w:rPr>
        <w:t>.</w:t>
      </w:r>
    </w:p>
    <w:p w:rsidR="002563E1" w:rsidRDefault="002563E1" w:rsidP="002119F5"/>
    <w:p w:rsidR="00B25C0F" w:rsidRDefault="00B25C0F" w:rsidP="00C30718">
      <w:pPr>
        <w:pStyle w:val="Heading3"/>
        <w:numPr>
          <w:ilvl w:val="2"/>
          <w:numId w:val="18"/>
        </w:numPr>
      </w:pPr>
      <w:bookmarkStart w:id="39" w:name="_Toc43040074"/>
      <w:r>
        <w:t>BIBLIOGRAPHY</w:t>
      </w:r>
      <w:r w:rsidR="001822BF">
        <w:t xml:space="preserve"> (Optional)</w:t>
      </w:r>
      <w:bookmarkEnd w:id="39"/>
    </w:p>
    <w:p w:rsidR="00B25C0F" w:rsidRPr="00AD0983" w:rsidRDefault="00AD0983" w:rsidP="002119F5">
      <w:pPr>
        <w:rPr>
          <w:rFonts w:asciiTheme="minorHAnsi" w:hAnsiTheme="minorHAnsi"/>
          <w:color w:val="000000" w:themeColor="text1"/>
        </w:rPr>
      </w:pPr>
      <w:r w:rsidRPr="00AD0983">
        <w:rPr>
          <w:rFonts w:asciiTheme="minorHAnsi" w:hAnsiTheme="minorHAnsi"/>
          <w:color w:val="000000" w:themeColor="text1"/>
        </w:rPr>
        <w:t>A list of background reading undertaken, but not necessarily directly quoted in the text.</w:t>
      </w:r>
      <w:r>
        <w:rPr>
          <w:rFonts w:asciiTheme="minorHAnsi" w:hAnsiTheme="minorHAnsi"/>
          <w:color w:val="000000" w:themeColor="text1"/>
        </w:rPr>
        <w:t xml:space="preserve"> This section is optional.</w:t>
      </w:r>
      <w:r w:rsidR="00FB2892">
        <w:rPr>
          <w:rFonts w:asciiTheme="minorHAnsi" w:hAnsiTheme="minorHAnsi"/>
          <w:color w:val="000000" w:themeColor="text1"/>
        </w:rPr>
        <w:t xml:space="preserve"> It should also use the recommended referencing </w:t>
      </w:r>
      <w:r w:rsidR="000B0159">
        <w:rPr>
          <w:rFonts w:asciiTheme="minorHAnsi" w:hAnsiTheme="minorHAnsi"/>
          <w:color w:val="000000" w:themeColor="text1"/>
        </w:rPr>
        <w:t>format</w:t>
      </w:r>
      <w:r w:rsidR="00FB2892">
        <w:rPr>
          <w:rFonts w:asciiTheme="minorHAnsi" w:hAnsiTheme="minorHAnsi"/>
          <w:color w:val="000000" w:themeColor="text1"/>
        </w:rPr>
        <w:t>.</w:t>
      </w:r>
    </w:p>
    <w:p w:rsidR="00B25C0F" w:rsidRDefault="00B25C0F" w:rsidP="002119F5"/>
    <w:p w:rsidR="002563E1" w:rsidRDefault="00C41917" w:rsidP="00C30718">
      <w:pPr>
        <w:pStyle w:val="Heading3"/>
        <w:numPr>
          <w:ilvl w:val="2"/>
          <w:numId w:val="18"/>
        </w:numPr>
      </w:pPr>
      <w:bookmarkStart w:id="40" w:name="_Toc43040075"/>
      <w:r>
        <w:t>APPENDICES</w:t>
      </w:r>
      <w:bookmarkEnd w:id="40"/>
    </w:p>
    <w:p w:rsidR="002563E1" w:rsidRDefault="00E33415" w:rsidP="002119F5">
      <w:r>
        <w:t>Appendices to a report contain information that, while not import</w:t>
      </w:r>
      <w:r w:rsidR="00B97D1C">
        <w:t>ant or interesting enough to be i</w:t>
      </w:r>
      <w:r>
        <w:t xml:space="preserve">ncluded in the body of the report, is nevertheless relevant. Common examples include program source code, program documentation, </w:t>
      </w:r>
      <w:r w:rsidR="00B97D1C">
        <w:t>intermediate</w:t>
      </w:r>
      <w:r>
        <w:t xml:space="preserve"> documents</w:t>
      </w:r>
      <w:r w:rsidR="00B97D1C">
        <w:t>, etc</w:t>
      </w:r>
      <w:r>
        <w:t xml:space="preserve">. Your report stands alone without these, but the reader may occasionally wish to refer to them. </w:t>
      </w:r>
    </w:p>
    <w:p w:rsidR="002563E1" w:rsidRDefault="00E33415" w:rsidP="002119F5">
      <w:r>
        <w:t xml:space="preserve">The key word here is “occasionally”. If it is crucial to read something in order to understand some point being made in the report, then that “something” should be replicated in the body of the report. </w:t>
      </w:r>
    </w:p>
    <w:p w:rsidR="002563E1" w:rsidRDefault="002563E1" w:rsidP="002119F5"/>
    <w:p w:rsidR="002563E1" w:rsidRPr="009C4F45" w:rsidRDefault="00E33415" w:rsidP="00C30718">
      <w:pPr>
        <w:numPr>
          <w:ilvl w:val="0"/>
          <w:numId w:val="20"/>
        </w:numPr>
        <w:rPr>
          <w:lang w:val="en-GB"/>
        </w:rPr>
      </w:pPr>
      <w:r w:rsidRPr="009C4F45">
        <w:rPr>
          <w:lang w:val="en-GB"/>
        </w:rPr>
        <w:t xml:space="preserve">All data used in the development of the project. </w:t>
      </w:r>
    </w:p>
    <w:p w:rsidR="002563E1" w:rsidRPr="009C4F45" w:rsidRDefault="00E33415" w:rsidP="00C30718">
      <w:pPr>
        <w:numPr>
          <w:ilvl w:val="0"/>
          <w:numId w:val="20"/>
        </w:numPr>
        <w:rPr>
          <w:lang w:val="en-GB"/>
        </w:rPr>
      </w:pPr>
      <w:r w:rsidRPr="009C4F45">
        <w:rPr>
          <w:lang w:val="en-GB"/>
        </w:rPr>
        <w:t xml:space="preserve">Annotated code for any programs developed. </w:t>
      </w:r>
    </w:p>
    <w:p w:rsidR="002563E1" w:rsidRPr="009C4F45" w:rsidRDefault="00E33415" w:rsidP="00C30718">
      <w:pPr>
        <w:numPr>
          <w:ilvl w:val="0"/>
          <w:numId w:val="20"/>
        </w:numPr>
        <w:rPr>
          <w:lang w:val="en-GB"/>
        </w:rPr>
      </w:pPr>
      <w:r w:rsidRPr="009C4F45">
        <w:rPr>
          <w:lang w:val="en-GB"/>
        </w:rPr>
        <w:t xml:space="preserve">Examples of questionnaires </w:t>
      </w:r>
    </w:p>
    <w:p w:rsidR="002563E1" w:rsidRPr="009C4F45" w:rsidRDefault="00E33415" w:rsidP="00C30718">
      <w:pPr>
        <w:numPr>
          <w:ilvl w:val="0"/>
          <w:numId w:val="20"/>
        </w:numPr>
        <w:rPr>
          <w:lang w:val="en-GB"/>
        </w:rPr>
      </w:pPr>
      <w:r w:rsidRPr="009C4F45">
        <w:rPr>
          <w:lang w:val="en-GB"/>
        </w:rPr>
        <w:t xml:space="preserve">A summary of questionnaire results. </w:t>
      </w:r>
    </w:p>
    <w:p w:rsidR="002563E1" w:rsidRPr="009C4F45" w:rsidRDefault="00E33415" w:rsidP="00C30718">
      <w:pPr>
        <w:numPr>
          <w:ilvl w:val="0"/>
          <w:numId w:val="20"/>
        </w:numPr>
        <w:rPr>
          <w:lang w:val="en-GB"/>
        </w:rPr>
      </w:pPr>
      <w:r w:rsidRPr="009C4F45">
        <w:rPr>
          <w:lang w:val="en-GB"/>
        </w:rPr>
        <w:t xml:space="preserve">Test data used to evaluate the product. </w:t>
      </w:r>
    </w:p>
    <w:p w:rsidR="002563E1" w:rsidRPr="009C4F45" w:rsidRDefault="00E33415" w:rsidP="00C30718">
      <w:pPr>
        <w:numPr>
          <w:ilvl w:val="0"/>
          <w:numId w:val="20"/>
        </w:numPr>
        <w:rPr>
          <w:lang w:val="en-GB"/>
        </w:rPr>
      </w:pPr>
      <w:r w:rsidRPr="009C4F45">
        <w:rPr>
          <w:lang w:val="en-GB"/>
        </w:rPr>
        <w:t xml:space="preserve">Tables too detailed for the main text </w:t>
      </w:r>
    </w:p>
    <w:p w:rsidR="002563E1" w:rsidRPr="009C4F45" w:rsidRDefault="00E33415" w:rsidP="00C30718">
      <w:pPr>
        <w:numPr>
          <w:ilvl w:val="0"/>
          <w:numId w:val="20"/>
        </w:numPr>
        <w:rPr>
          <w:lang w:val="en-GB"/>
        </w:rPr>
      </w:pPr>
      <w:r w:rsidRPr="009C4F45">
        <w:rPr>
          <w:lang w:val="en-GB"/>
        </w:rPr>
        <w:t xml:space="preserve">Technical notes </w:t>
      </w:r>
    </w:p>
    <w:p w:rsidR="002563E1" w:rsidRDefault="00E33415" w:rsidP="00C30718">
      <w:pPr>
        <w:numPr>
          <w:ilvl w:val="0"/>
          <w:numId w:val="20"/>
        </w:numPr>
        <w:rPr>
          <w:lang w:val="en-GB"/>
        </w:rPr>
      </w:pPr>
      <w:r w:rsidRPr="009C4F45">
        <w:rPr>
          <w:lang w:val="en-GB"/>
        </w:rPr>
        <w:t xml:space="preserve">Copies of documents not generally available but referred to in the report </w:t>
      </w:r>
    </w:p>
    <w:p w:rsidR="00DA331B" w:rsidRDefault="00DA331B">
      <w:pPr>
        <w:suppressAutoHyphens w:val="0"/>
        <w:overflowPunct/>
        <w:spacing w:before="0"/>
        <w:jc w:val="left"/>
        <w:textAlignment w:val="auto"/>
        <w:rPr>
          <w:lang w:val="en-GB"/>
        </w:rPr>
      </w:pPr>
    </w:p>
    <w:p w:rsidR="00074CA2" w:rsidRDefault="00074CA2">
      <w:pPr>
        <w:suppressAutoHyphens w:val="0"/>
        <w:overflowPunct/>
        <w:spacing w:before="0"/>
        <w:jc w:val="left"/>
        <w:textAlignment w:val="auto"/>
        <w:rPr>
          <w:lang w:val="en-GB"/>
        </w:rPr>
      </w:pPr>
    </w:p>
    <w:p w:rsidR="002563E1" w:rsidRDefault="00E33415" w:rsidP="00074CA2">
      <w:pPr>
        <w:pStyle w:val="Heading2"/>
      </w:pPr>
      <w:bookmarkStart w:id="41" w:name="_Toc43040076"/>
      <w:r>
        <w:t>Presentation Style of Report</w:t>
      </w:r>
      <w:bookmarkEnd w:id="41"/>
    </w:p>
    <w:p w:rsidR="002563E1" w:rsidRDefault="00E33415" w:rsidP="002119F5">
      <w:r>
        <w:t xml:space="preserve">In presenting your project there are five factors to consider: </w:t>
      </w:r>
    </w:p>
    <w:p w:rsidR="002563E1" w:rsidRPr="000E4F7C" w:rsidRDefault="00E33415" w:rsidP="00C30718">
      <w:pPr>
        <w:numPr>
          <w:ilvl w:val="0"/>
          <w:numId w:val="20"/>
        </w:numPr>
        <w:rPr>
          <w:lang w:val="en-GB"/>
        </w:rPr>
      </w:pPr>
      <w:r w:rsidRPr="000E4F7C">
        <w:rPr>
          <w:lang w:val="en-GB"/>
        </w:rPr>
        <w:t xml:space="preserve">Structure of the Work </w:t>
      </w:r>
    </w:p>
    <w:p w:rsidR="002563E1" w:rsidRPr="000E4F7C" w:rsidRDefault="00E33415" w:rsidP="00C30718">
      <w:pPr>
        <w:numPr>
          <w:ilvl w:val="0"/>
          <w:numId w:val="20"/>
        </w:numPr>
        <w:rPr>
          <w:lang w:val="en-GB"/>
        </w:rPr>
      </w:pPr>
      <w:r w:rsidRPr="000E4F7C">
        <w:rPr>
          <w:lang w:val="en-GB"/>
        </w:rPr>
        <w:t xml:space="preserve">Visual Presentation </w:t>
      </w:r>
    </w:p>
    <w:p w:rsidR="002563E1" w:rsidRPr="000E4F7C" w:rsidRDefault="00E33415" w:rsidP="00C30718">
      <w:pPr>
        <w:numPr>
          <w:ilvl w:val="0"/>
          <w:numId w:val="20"/>
        </w:numPr>
        <w:rPr>
          <w:lang w:val="en-GB"/>
        </w:rPr>
      </w:pPr>
      <w:r w:rsidRPr="000E4F7C">
        <w:rPr>
          <w:lang w:val="en-GB"/>
        </w:rPr>
        <w:t xml:space="preserve">Referencing Conventions </w:t>
      </w:r>
    </w:p>
    <w:p w:rsidR="002563E1" w:rsidRPr="000E4F7C" w:rsidRDefault="00E33415" w:rsidP="00C30718">
      <w:pPr>
        <w:numPr>
          <w:ilvl w:val="0"/>
          <w:numId w:val="20"/>
        </w:numPr>
        <w:rPr>
          <w:lang w:val="en-GB"/>
        </w:rPr>
      </w:pPr>
      <w:r w:rsidRPr="000E4F7C">
        <w:rPr>
          <w:lang w:val="en-GB"/>
        </w:rPr>
        <w:t xml:space="preserve">Word Limit </w:t>
      </w:r>
    </w:p>
    <w:p w:rsidR="002563E1" w:rsidRPr="000E4F7C" w:rsidRDefault="00E33415" w:rsidP="00C30718">
      <w:pPr>
        <w:numPr>
          <w:ilvl w:val="0"/>
          <w:numId w:val="20"/>
        </w:numPr>
        <w:rPr>
          <w:lang w:val="en-GB"/>
        </w:rPr>
      </w:pPr>
      <w:r w:rsidRPr="000E4F7C">
        <w:rPr>
          <w:lang w:val="en-GB"/>
        </w:rPr>
        <w:lastRenderedPageBreak/>
        <w:t xml:space="preserve">Style </w:t>
      </w:r>
      <w:r w:rsidR="009F22CB">
        <w:rPr>
          <w:lang w:val="en-GB"/>
        </w:rPr>
        <w:t>Requirements</w:t>
      </w:r>
    </w:p>
    <w:p w:rsidR="002563E1" w:rsidRDefault="002563E1" w:rsidP="002119F5"/>
    <w:p w:rsidR="002563E1" w:rsidRDefault="000E4F7C" w:rsidP="009F22CB">
      <w:pPr>
        <w:pStyle w:val="Heading3"/>
      </w:pPr>
      <w:bookmarkStart w:id="42" w:name="_Toc43040077"/>
      <w:r>
        <w:t>Structure of Work</w:t>
      </w:r>
      <w:bookmarkEnd w:id="42"/>
    </w:p>
    <w:p w:rsidR="002563E1" w:rsidRDefault="00E33415" w:rsidP="002119F5">
      <w:r>
        <w:t xml:space="preserve">Your project should be a logical expression of your thinking on a particular topic of research. Having carefully considered the topic over a number of months, take time to plan the structure of your project documentation. Ask yourself what is required, in what order the points are most effectively made, and what conclusions could appropriately be drawn. </w:t>
      </w:r>
    </w:p>
    <w:p w:rsidR="002563E1" w:rsidRDefault="00E33415" w:rsidP="002119F5">
      <w:r>
        <w:t xml:space="preserve">The Project has a given word limit. It is important that you adhere to this. No-one is likely to mark you down for delivering 15,500 words when you were asked for 15,000, but excessively long pieces of work could lose marks. By contrast, "undershooting" the word limit also </w:t>
      </w:r>
      <w:proofErr w:type="spellStart"/>
      <w:r>
        <w:t>jeopardises</w:t>
      </w:r>
      <w:proofErr w:type="spellEnd"/>
      <w:r>
        <w:t xml:space="preserve"> your chances of passing or getting a good mark. </w:t>
      </w:r>
      <w:r>
        <w:rPr>
          <w:b/>
          <w:bCs/>
        </w:rPr>
        <w:t xml:space="preserve">It is important to remember that the word limit is part of the task. </w:t>
      </w:r>
    </w:p>
    <w:p w:rsidR="002563E1" w:rsidRDefault="00E33415" w:rsidP="002119F5">
      <w:r>
        <w:t>Condensing a lot of information/ ideas into a well-structured answer within the word limit is a real skill. It shows you have the ability to sift information, construct an argument, and express yourself succinctly. If you have difficulty "pruning" material to fit a word limit, look for verbosity. Economy of words and clarity of expression are important. Sometimes, it may be useful to create footnotes/endnotes or appendices so that you can refer to information without losing the thrust of your argument.</w:t>
      </w:r>
    </w:p>
    <w:p w:rsidR="002563E1" w:rsidRDefault="00E33415" w:rsidP="002119F5">
      <w:r>
        <w:t xml:space="preserve"> </w:t>
      </w:r>
    </w:p>
    <w:p w:rsidR="002563E1" w:rsidRDefault="000E4F7C" w:rsidP="009F22CB">
      <w:pPr>
        <w:pStyle w:val="Heading3"/>
      </w:pPr>
      <w:bookmarkStart w:id="43" w:name="_Toc43040078"/>
      <w:r>
        <w:t>Visual Presentation</w:t>
      </w:r>
      <w:bookmarkEnd w:id="43"/>
    </w:p>
    <w:p w:rsidR="002563E1" w:rsidRDefault="00E33415" w:rsidP="002119F5">
      <w:r>
        <w:t xml:space="preserve">You should take care to present your work in the most attractive and effective format. It is a requirement that you submit your work in a word processed format thereby allowing for a legible document that can be assessed by your supervisor. </w:t>
      </w:r>
    </w:p>
    <w:p w:rsidR="002563E1" w:rsidRDefault="00E33415" w:rsidP="002119F5">
      <w:r>
        <w:t xml:space="preserve">Spelling should always be checked as part of the proof reading process. A poor standard of spelling will invariably be marked down as will poor sentence construction and punctuation. Be careful when using the spell checker on the word processing package that it is set to UK English and </w:t>
      </w:r>
      <w:r>
        <w:rPr>
          <w:b/>
          <w:bCs/>
          <w:u w:val="single"/>
        </w:rPr>
        <w:t xml:space="preserve">not </w:t>
      </w:r>
      <w:r>
        <w:t xml:space="preserve">US English. </w:t>
      </w:r>
    </w:p>
    <w:p w:rsidR="002563E1" w:rsidRDefault="00E33415" w:rsidP="002119F5">
      <w:r>
        <w:t xml:space="preserve">Graphs, histograms and diagrams are worth considering when you have numerical information to present. Equally, label such visual representations so that the reader does not have to work out what it is supposed to mean. All code should be annotated, both for understanding by examiners reading the work and for any future maintenance. </w:t>
      </w:r>
    </w:p>
    <w:p w:rsidR="002563E1" w:rsidRDefault="00E33415" w:rsidP="002119F5">
      <w:r>
        <w:t xml:space="preserve">Leave margins on both sides of the page so that comments do not have to be squashed into the space between the lines! Also make sure that your work has your name, the lecturer's name, the date and the title on the front page. </w:t>
      </w:r>
    </w:p>
    <w:p w:rsidR="002563E1" w:rsidRDefault="002563E1" w:rsidP="002119F5"/>
    <w:p w:rsidR="000E4F7C" w:rsidRDefault="000E4F7C" w:rsidP="002119F5"/>
    <w:p w:rsidR="002563E1" w:rsidRDefault="000E4F7C" w:rsidP="009F22CB">
      <w:pPr>
        <w:pStyle w:val="Heading3"/>
      </w:pPr>
      <w:bookmarkStart w:id="44" w:name="_Toc43040079"/>
      <w:bookmarkStart w:id="45" w:name="_Ref43041877"/>
      <w:bookmarkStart w:id="46" w:name="_Ref43041894"/>
      <w:r>
        <w:t>Referencing Conventions</w:t>
      </w:r>
      <w:bookmarkEnd w:id="44"/>
      <w:bookmarkEnd w:id="45"/>
      <w:bookmarkEnd w:id="46"/>
      <w:r>
        <w:t xml:space="preserve"> </w:t>
      </w:r>
    </w:p>
    <w:p w:rsidR="002563E1" w:rsidRDefault="00E33415" w:rsidP="009F22CB">
      <w:r>
        <w:t>`When you refer to a piece of work in an essay, report, program or academic paper, you must give adequate bibliographic information to allow the reader to trace the original document. (For note</w:t>
      </w:r>
      <w:r w:rsidR="00543F7A">
        <w:t>s</w:t>
      </w:r>
      <w:r>
        <w:t xml:space="preserve"> on Plagiarism See </w:t>
      </w:r>
      <w:r w:rsidR="00543F7A">
        <w:fldChar w:fldCharType="begin"/>
      </w:r>
      <w:r w:rsidR="00543F7A">
        <w:instrText xml:space="preserve"> REF _Ref43039163 \h </w:instrText>
      </w:r>
      <w:r w:rsidR="00543F7A">
        <w:fldChar w:fldCharType="separate"/>
      </w:r>
      <w:r w:rsidR="003C1B44">
        <w:t>Appendix 3: Plagiarism</w:t>
      </w:r>
      <w:r w:rsidR="00543F7A">
        <w:fldChar w:fldCharType="end"/>
      </w:r>
      <w:r>
        <w:t xml:space="preserve">). So, if you wish to incorporate points made by another author or figures derived from a survey or report, acknowledge the sources used in the text of your project and give full details of the source in the </w:t>
      </w:r>
      <w:r>
        <w:rPr>
          <w:u w:val="single"/>
        </w:rPr>
        <w:t xml:space="preserve">reference </w:t>
      </w:r>
      <w:r>
        <w:t xml:space="preserve">list at the end of your work. </w:t>
      </w:r>
    </w:p>
    <w:p w:rsidR="002563E1" w:rsidRDefault="002563E1" w:rsidP="009F22CB"/>
    <w:p w:rsidR="002563E1" w:rsidRDefault="00E33415" w:rsidP="009F22CB">
      <w:r>
        <w:t xml:space="preserve">A reference is usually in two parts: </w:t>
      </w:r>
    </w:p>
    <w:p w:rsidR="002563E1" w:rsidRDefault="00E33415" w:rsidP="00C30718">
      <w:pPr>
        <w:pStyle w:val="ListParagraph"/>
        <w:numPr>
          <w:ilvl w:val="0"/>
          <w:numId w:val="23"/>
        </w:numPr>
      </w:pPr>
      <w:r>
        <w:t xml:space="preserve">a marker at the end of the text being quoted or referred to, and </w:t>
      </w:r>
    </w:p>
    <w:p w:rsidR="002563E1" w:rsidRDefault="00E33415" w:rsidP="00C30718">
      <w:pPr>
        <w:pStyle w:val="ListParagraph"/>
        <w:numPr>
          <w:ilvl w:val="0"/>
          <w:numId w:val="23"/>
        </w:numPr>
      </w:pPr>
      <w:proofErr w:type="gramStart"/>
      <w:r>
        <w:lastRenderedPageBreak/>
        <w:t>a</w:t>
      </w:r>
      <w:proofErr w:type="gramEnd"/>
      <w:r>
        <w:t xml:space="preserve"> complete citation in either a footnote or, more usually in computer science, collected with other citations in a “References” section at the end of your work. </w:t>
      </w:r>
    </w:p>
    <w:p w:rsidR="002563E1" w:rsidRDefault="002563E1" w:rsidP="009F22CB"/>
    <w:p w:rsidR="002563E1" w:rsidRDefault="00E33415" w:rsidP="009F22CB">
      <w:r>
        <w:rPr>
          <w:u w:val="single"/>
        </w:rPr>
        <w:t xml:space="preserve">Note </w:t>
      </w:r>
      <w:r>
        <w:t>sometimes you will find references at the foot of the page rather than at the end of the work but it is simpler to provide an alphabetical list at the end of the project.</w:t>
      </w:r>
    </w:p>
    <w:p w:rsidR="002563E1" w:rsidRDefault="002563E1" w:rsidP="009F22CB"/>
    <w:p w:rsidR="002563E1" w:rsidRDefault="00E33415" w:rsidP="009F22CB">
      <w:pPr>
        <w:pStyle w:val="Heading4"/>
      </w:pPr>
      <w:r>
        <w:t xml:space="preserve">The Numeric System </w:t>
      </w:r>
    </w:p>
    <w:p w:rsidR="0061763D" w:rsidRDefault="0061763D" w:rsidP="009F22CB"/>
    <w:p w:rsidR="0061763D" w:rsidRDefault="0061763D" w:rsidP="009F22CB">
      <w:r>
        <w:t>The school recommends using the numeric system.</w:t>
      </w:r>
    </w:p>
    <w:p w:rsidR="002563E1" w:rsidRDefault="00543F7A" w:rsidP="009F22CB">
      <w:r>
        <w:t xml:space="preserve">See: </w:t>
      </w:r>
      <w:hyperlink r:id="rId17" w:history="1">
        <w:r>
          <w:rPr>
            <w:rStyle w:val="Hyperlink"/>
          </w:rPr>
          <w:t>https://ieeeauthorcenter.ieee.org/wp-content/uploads/IEEE-Reference-Guide.pdf</w:t>
        </w:r>
      </w:hyperlink>
    </w:p>
    <w:p w:rsidR="00543F7A" w:rsidRDefault="00543F7A" w:rsidP="009F22CB"/>
    <w:p w:rsidR="002563E1" w:rsidRDefault="00E33415" w:rsidP="009F22CB">
      <w:r>
        <w:rPr>
          <w:b/>
          <w:bCs/>
          <w:i/>
          <w:iCs/>
        </w:rPr>
        <w:t xml:space="preserve">Citations </w:t>
      </w:r>
      <w:r>
        <w:t xml:space="preserve">use a sequential number scheme, with the citation number enclosed in square brackets corresponding to the appropriate reference provided at the end of the document. </w:t>
      </w:r>
    </w:p>
    <w:p w:rsidR="002563E1" w:rsidRDefault="00E33415" w:rsidP="009F22CB">
      <w:r>
        <w:t xml:space="preserve"> </w:t>
      </w:r>
    </w:p>
    <w:p w:rsidR="002563E1" w:rsidRPr="002A2F9C" w:rsidRDefault="002A2F9C" w:rsidP="009F22CB">
      <w:pPr>
        <w:rPr>
          <w:b/>
          <w:u w:val="single"/>
        </w:rPr>
      </w:pPr>
      <w:r w:rsidRPr="002A2F9C">
        <w:rPr>
          <w:b/>
          <w:u w:val="single"/>
        </w:rPr>
        <w:t>Examples</w:t>
      </w:r>
      <w:r w:rsidR="00E33415" w:rsidRPr="002A2F9C">
        <w:rPr>
          <w:b/>
          <w:u w:val="single"/>
        </w:rPr>
        <w:t xml:space="preserve">: </w:t>
      </w:r>
    </w:p>
    <w:p w:rsidR="002563E1" w:rsidRDefault="00E33415" w:rsidP="009F22CB">
      <w:r>
        <w:t xml:space="preserve"> </w:t>
      </w:r>
    </w:p>
    <w:p w:rsidR="002563E1" w:rsidRPr="002A2F9C" w:rsidRDefault="00E33415" w:rsidP="009F22CB">
      <w:pPr>
        <w:rPr>
          <w:b/>
        </w:rPr>
      </w:pPr>
      <w:r w:rsidRPr="002A2F9C">
        <w:rPr>
          <w:b/>
        </w:rPr>
        <w:t xml:space="preserve">In your </w:t>
      </w:r>
      <w:r w:rsidR="002A2F9C" w:rsidRPr="002A2F9C">
        <w:rPr>
          <w:b/>
        </w:rPr>
        <w:t>work:</w:t>
      </w:r>
      <w:r w:rsidRPr="002A2F9C">
        <w:rPr>
          <w:b/>
        </w:rPr>
        <w:t xml:space="preserve"> </w:t>
      </w:r>
    </w:p>
    <w:p w:rsidR="002563E1" w:rsidRDefault="00E33415" w:rsidP="009F22CB">
      <w:r>
        <w:t xml:space="preserve"> </w:t>
      </w:r>
    </w:p>
    <w:p w:rsidR="002563E1" w:rsidRDefault="00E33415" w:rsidP="009F22CB">
      <w:pPr>
        <w:ind w:left="720"/>
      </w:pPr>
      <w:r>
        <w:t xml:space="preserve">...... </w:t>
      </w:r>
      <w:proofErr w:type="gramStart"/>
      <w:r>
        <w:t>as</w:t>
      </w:r>
      <w:proofErr w:type="gramEnd"/>
      <w:r>
        <w:t xml:space="preserve"> Smith [14] has shown ...... </w:t>
      </w:r>
    </w:p>
    <w:p w:rsidR="002563E1" w:rsidRDefault="00E33415" w:rsidP="009F22CB">
      <w:pPr>
        <w:ind w:left="720"/>
      </w:pPr>
      <w:r>
        <w:t xml:space="preserve">...... </w:t>
      </w:r>
      <w:proofErr w:type="gramStart"/>
      <w:r>
        <w:t>blue</w:t>
      </w:r>
      <w:proofErr w:type="gramEnd"/>
      <w:r>
        <w:t xml:space="preserve"> has been shown [14] to be the best ...... </w:t>
      </w:r>
    </w:p>
    <w:p w:rsidR="002563E1" w:rsidRDefault="00E33415" w:rsidP="009F22CB">
      <w:r>
        <w:t xml:space="preserve"> </w:t>
      </w:r>
    </w:p>
    <w:p w:rsidR="002563E1" w:rsidRPr="002A2F9C" w:rsidRDefault="00E33415" w:rsidP="009F22CB">
      <w:pPr>
        <w:rPr>
          <w:b/>
        </w:rPr>
      </w:pPr>
      <w:r w:rsidRPr="002A2F9C">
        <w:rPr>
          <w:b/>
        </w:rPr>
        <w:t xml:space="preserve">In the Bibliography at the </w:t>
      </w:r>
      <w:r w:rsidR="002A2F9C" w:rsidRPr="002A2F9C">
        <w:rPr>
          <w:b/>
        </w:rPr>
        <w:t>end:</w:t>
      </w:r>
      <w:r w:rsidRPr="002A2F9C">
        <w:rPr>
          <w:b/>
        </w:rPr>
        <w:t xml:space="preserve"> </w:t>
      </w:r>
    </w:p>
    <w:p w:rsidR="002563E1" w:rsidRDefault="00E33415" w:rsidP="009F22CB">
      <w:r>
        <w:t xml:space="preserve"> </w:t>
      </w:r>
    </w:p>
    <w:p w:rsidR="002563E1" w:rsidRDefault="00E33415" w:rsidP="009F22CB">
      <w:pPr>
        <w:ind w:left="720"/>
      </w:pPr>
      <w:r>
        <w:t>[14]</w:t>
      </w:r>
      <w:r>
        <w:tab/>
        <w:t xml:space="preserve">A. Smith, </w:t>
      </w:r>
      <w:r>
        <w:rPr>
          <w:i/>
          <w:iCs/>
        </w:rPr>
        <w:t>A Book Title,</w:t>
      </w:r>
      <w:r>
        <w:t xml:space="preserve"> 2</w:t>
      </w:r>
      <w:r>
        <w:rPr>
          <w:vertAlign w:val="superscript"/>
        </w:rPr>
        <w:t>nd</w:t>
      </w:r>
      <w:r>
        <w:t xml:space="preserve"> ed., Wiley, 2002</w:t>
      </w:r>
    </w:p>
    <w:p w:rsidR="002563E1" w:rsidRDefault="002563E1" w:rsidP="009F22CB"/>
    <w:p w:rsidR="002563E1" w:rsidRDefault="00E33415" w:rsidP="009F22CB">
      <w:r>
        <w:t>The numbering should be sequential as citations are used, the first reference used in the document should begin with one, the second is two, etc. If the same reference is used in the document then you may repeat the previously assigned reference number e.g.</w:t>
      </w:r>
    </w:p>
    <w:p w:rsidR="002563E1" w:rsidRDefault="002563E1" w:rsidP="009F22CB"/>
    <w:p w:rsidR="002563E1" w:rsidRPr="002A2F9C" w:rsidRDefault="00E33415" w:rsidP="009F22CB">
      <w:pPr>
        <w:rPr>
          <w:b/>
        </w:rPr>
      </w:pPr>
      <w:r w:rsidRPr="002A2F9C">
        <w:rPr>
          <w:b/>
        </w:rPr>
        <w:t xml:space="preserve">In your </w:t>
      </w:r>
      <w:r w:rsidR="002A2F9C" w:rsidRPr="002A2F9C">
        <w:rPr>
          <w:b/>
        </w:rPr>
        <w:t>work:</w:t>
      </w:r>
      <w:r w:rsidRPr="002A2F9C">
        <w:rPr>
          <w:b/>
        </w:rPr>
        <w:t xml:space="preserve"> </w:t>
      </w:r>
    </w:p>
    <w:p w:rsidR="002563E1" w:rsidRDefault="002563E1" w:rsidP="009F22CB">
      <w:pPr>
        <w:pStyle w:val="Default"/>
        <w:jc w:val="both"/>
        <w:rPr>
          <w:rFonts w:ascii="Calibri" w:hAnsi="Calibri" w:cs="Calibri"/>
        </w:rPr>
      </w:pPr>
    </w:p>
    <w:p w:rsidR="002563E1" w:rsidRDefault="00E33415" w:rsidP="009F22CB">
      <w:pPr>
        <w:pStyle w:val="Default"/>
        <w:jc w:val="both"/>
      </w:pPr>
      <w:r>
        <w:rPr>
          <w:rFonts w:ascii="Calibri" w:hAnsi="Calibri" w:cs="Calibri"/>
        </w:rPr>
        <w:tab/>
      </w:r>
      <w:r>
        <w:rPr>
          <w:rFonts w:ascii="Calibri" w:hAnsi="Calibri" w:cs="Calibri"/>
        </w:rPr>
        <w:tab/>
        <w:t xml:space="preserve">….. </w:t>
      </w:r>
      <w:proofErr w:type="gramStart"/>
      <w:r>
        <w:rPr>
          <w:rFonts w:ascii="Calibri" w:hAnsi="Calibri" w:cs="Calibri"/>
        </w:rPr>
        <w:t>from</w:t>
      </w:r>
      <w:proofErr w:type="gramEnd"/>
      <w:r>
        <w:rPr>
          <w:rFonts w:ascii="Calibri" w:hAnsi="Calibri" w:cs="Calibri"/>
        </w:rPr>
        <w:t xml:space="preserve"> Smith [1] we find that ……</w:t>
      </w:r>
    </w:p>
    <w:p w:rsidR="002563E1" w:rsidRDefault="00E33415" w:rsidP="009F22CB">
      <w:pPr>
        <w:pStyle w:val="Default"/>
        <w:jc w:val="both"/>
      </w:pPr>
      <w:r>
        <w:rPr>
          <w:rFonts w:ascii="Calibri" w:hAnsi="Calibri" w:cs="Calibri"/>
        </w:rPr>
        <w:tab/>
      </w:r>
      <w:r>
        <w:rPr>
          <w:rFonts w:ascii="Calibri" w:hAnsi="Calibri" w:cs="Calibri"/>
        </w:rPr>
        <w:tab/>
        <w:t>….. Jones et al [2] also states …….</w:t>
      </w:r>
    </w:p>
    <w:p w:rsidR="002563E1" w:rsidRDefault="00E33415" w:rsidP="009F22CB">
      <w:pPr>
        <w:pStyle w:val="Default"/>
        <w:jc w:val="both"/>
      </w:pPr>
      <w:r>
        <w:rPr>
          <w:rFonts w:ascii="Calibri" w:hAnsi="Calibri" w:cs="Calibri"/>
        </w:rPr>
        <w:tab/>
      </w:r>
      <w:r>
        <w:rPr>
          <w:rFonts w:ascii="Calibri" w:hAnsi="Calibri" w:cs="Calibri"/>
        </w:rPr>
        <w:tab/>
        <w:t xml:space="preserve">….. </w:t>
      </w:r>
      <w:proofErr w:type="gramStart"/>
      <w:r>
        <w:rPr>
          <w:rFonts w:ascii="Calibri" w:hAnsi="Calibri" w:cs="Calibri"/>
        </w:rPr>
        <w:t>it</w:t>
      </w:r>
      <w:proofErr w:type="gramEnd"/>
      <w:r>
        <w:rPr>
          <w:rFonts w:ascii="Calibri" w:hAnsi="Calibri" w:cs="Calibri"/>
        </w:rPr>
        <w:t xml:space="preserve"> has been shown [1] that ……</w:t>
      </w:r>
    </w:p>
    <w:p w:rsidR="002563E1" w:rsidRDefault="00E33415" w:rsidP="009F22CB">
      <w:pPr>
        <w:pStyle w:val="Default"/>
        <w:jc w:val="both"/>
      </w:pPr>
      <w:r>
        <w:rPr>
          <w:rFonts w:ascii="Calibri" w:hAnsi="Calibri" w:cs="Calibri"/>
        </w:rPr>
        <w:tab/>
      </w:r>
      <w:r>
        <w:rPr>
          <w:rFonts w:ascii="Calibri" w:hAnsi="Calibri" w:cs="Calibri"/>
        </w:rPr>
        <w:tab/>
        <w:t xml:space="preserve">….. </w:t>
      </w:r>
      <w:proofErr w:type="gramStart"/>
      <w:r>
        <w:rPr>
          <w:rFonts w:ascii="Calibri" w:hAnsi="Calibri" w:cs="Calibri"/>
        </w:rPr>
        <w:t>which</w:t>
      </w:r>
      <w:proofErr w:type="gramEnd"/>
      <w:r>
        <w:rPr>
          <w:rFonts w:ascii="Calibri" w:hAnsi="Calibri" w:cs="Calibri"/>
        </w:rPr>
        <w:t xml:space="preserve"> matches similar findings [3] …..</w:t>
      </w:r>
    </w:p>
    <w:p w:rsidR="002563E1" w:rsidRDefault="00E33415" w:rsidP="009F22CB">
      <w:pPr>
        <w:pStyle w:val="Default"/>
        <w:jc w:val="both"/>
      </w:pPr>
      <w:r>
        <w:rPr>
          <w:rFonts w:ascii="Calibri" w:hAnsi="Calibri" w:cs="Calibri"/>
        </w:rPr>
        <w:tab/>
      </w:r>
      <w:r>
        <w:rPr>
          <w:rFonts w:ascii="Calibri" w:hAnsi="Calibri" w:cs="Calibri"/>
        </w:rPr>
        <w:tab/>
        <w:t>…. other research [1</w:t>
      </w:r>
      <w:proofErr w:type="gramStart"/>
      <w:r>
        <w:rPr>
          <w:rFonts w:ascii="Calibri" w:hAnsi="Calibri" w:cs="Calibri"/>
        </w:rPr>
        <w:t>][</w:t>
      </w:r>
      <w:proofErr w:type="gramEnd"/>
      <w:r>
        <w:rPr>
          <w:rFonts w:ascii="Calibri" w:hAnsi="Calibri" w:cs="Calibri"/>
        </w:rPr>
        <w:t>2][3] has proven …..</w:t>
      </w:r>
    </w:p>
    <w:p w:rsidR="002563E1" w:rsidRDefault="002563E1" w:rsidP="009F22CB"/>
    <w:p w:rsidR="002563E1" w:rsidRPr="002A2F9C" w:rsidRDefault="00E33415" w:rsidP="009F22CB">
      <w:pPr>
        <w:rPr>
          <w:b/>
        </w:rPr>
      </w:pPr>
      <w:r w:rsidRPr="002A2F9C">
        <w:rPr>
          <w:b/>
        </w:rPr>
        <w:t xml:space="preserve">In the Bibliography at the </w:t>
      </w:r>
      <w:r w:rsidR="002A2F9C" w:rsidRPr="002A2F9C">
        <w:rPr>
          <w:b/>
        </w:rPr>
        <w:t>end:</w:t>
      </w:r>
      <w:r w:rsidRPr="002A2F9C">
        <w:rPr>
          <w:b/>
        </w:rPr>
        <w:t xml:space="preserve"> </w:t>
      </w:r>
    </w:p>
    <w:p w:rsidR="002563E1" w:rsidRDefault="00E33415" w:rsidP="009F22CB">
      <w:r>
        <w:t xml:space="preserve"> </w:t>
      </w:r>
    </w:p>
    <w:p w:rsidR="002563E1" w:rsidRDefault="00E33415" w:rsidP="009F22CB">
      <w:r>
        <w:lastRenderedPageBreak/>
        <w:tab/>
        <w:t>[1]</w:t>
      </w:r>
      <w:r>
        <w:tab/>
        <w:t xml:space="preserve">A. Smith, </w:t>
      </w:r>
      <w:r>
        <w:rPr>
          <w:i/>
          <w:iCs/>
        </w:rPr>
        <w:t>A Book Title,</w:t>
      </w:r>
      <w:r>
        <w:t xml:space="preserve"> 2</w:t>
      </w:r>
      <w:r>
        <w:rPr>
          <w:vertAlign w:val="superscript"/>
        </w:rPr>
        <w:t>nd</w:t>
      </w:r>
      <w:r>
        <w:t xml:space="preserve"> ed., Wiley, 2002</w:t>
      </w:r>
    </w:p>
    <w:p w:rsidR="002563E1" w:rsidRDefault="00E33415" w:rsidP="009F22CB">
      <w:pPr>
        <w:pStyle w:val="Default"/>
        <w:jc w:val="both"/>
      </w:pPr>
      <w:r>
        <w:rPr>
          <w:rFonts w:ascii="Calibri" w:hAnsi="Calibri" w:cs="Calibri"/>
        </w:rPr>
        <w:tab/>
        <w:t>[2]</w:t>
      </w:r>
      <w:r>
        <w:rPr>
          <w:rFonts w:ascii="Calibri" w:hAnsi="Calibri" w:cs="Calibri"/>
        </w:rPr>
        <w:tab/>
        <w:t xml:space="preserve">D. Jones, B. Thomas, </w:t>
      </w:r>
      <w:proofErr w:type="gramStart"/>
      <w:r>
        <w:rPr>
          <w:rFonts w:ascii="Calibri" w:hAnsi="Calibri" w:cs="Calibri"/>
          <w:i/>
          <w:iCs/>
        </w:rPr>
        <w:t>Another</w:t>
      </w:r>
      <w:proofErr w:type="gramEnd"/>
      <w:r>
        <w:rPr>
          <w:rFonts w:ascii="Calibri" w:hAnsi="Calibri" w:cs="Calibri"/>
          <w:i/>
          <w:iCs/>
        </w:rPr>
        <w:t xml:space="preserve"> Book Title</w:t>
      </w:r>
      <w:r>
        <w:rPr>
          <w:rFonts w:ascii="Calibri" w:hAnsi="Calibri" w:cs="Calibri"/>
        </w:rPr>
        <w:t>, O’Reilly, 2004</w:t>
      </w:r>
    </w:p>
    <w:p w:rsidR="002563E1" w:rsidRDefault="00E33415" w:rsidP="009F22CB">
      <w:pPr>
        <w:pStyle w:val="Default"/>
        <w:jc w:val="both"/>
      </w:pPr>
      <w:r>
        <w:rPr>
          <w:rFonts w:ascii="Calibri" w:hAnsi="Calibri" w:cs="Calibri"/>
        </w:rPr>
        <w:tab/>
        <w:t>[3]</w:t>
      </w:r>
      <w:r>
        <w:rPr>
          <w:rFonts w:ascii="Calibri" w:hAnsi="Calibri" w:cs="Calibri"/>
        </w:rPr>
        <w:tab/>
        <w:t xml:space="preserve">K. Smith, </w:t>
      </w:r>
      <w:r>
        <w:rPr>
          <w:rFonts w:ascii="Calibri" w:hAnsi="Calibri" w:cs="Calibri"/>
          <w:i/>
          <w:iCs/>
        </w:rPr>
        <w:t xml:space="preserve">Yet </w:t>
      </w:r>
      <w:proofErr w:type="gramStart"/>
      <w:r>
        <w:rPr>
          <w:rFonts w:ascii="Calibri" w:hAnsi="Calibri" w:cs="Calibri"/>
          <w:i/>
          <w:iCs/>
        </w:rPr>
        <w:t>Another</w:t>
      </w:r>
      <w:proofErr w:type="gramEnd"/>
      <w:r>
        <w:rPr>
          <w:rFonts w:ascii="Calibri" w:hAnsi="Calibri" w:cs="Calibri"/>
          <w:i/>
          <w:iCs/>
        </w:rPr>
        <w:t xml:space="preserve"> Book Title</w:t>
      </w:r>
      <w:r>
        <w:rPr>
          <w:rFonts w:ascii="Calibri" w:hAnsi="Calibri" w:cs="Calibri"/>
        </w:rPr>
        <w:t>, Chichester: Wiley, 2006</w:t>
      </w:r>
    </w:p>
    <w:p w:rsidR="002563E1" w:rsidRDefault="002563E1" w:rsidP="009F22CB"/>
    <w:p w:rsidR="002563E1" w:rsidRDefault="00E33415" w:rsidP="009F22CB">
      <w:r>
        <w:t xml:space="preserve">When using a reference you </w:t>
      </w:r>
      <w:r w:rsidR="002A2F9C">
        <w:t>do not</w:t>
      </w:r>
      <w:r>
        <w:t xml:space="preserve"> explicitly need to specify the author(s) name, but specifying the author’s name can increase readability. Also, if many authors contributed to the book, paper, </w:t>
      </w:r>
      <w:proofErr w:type="spellStart"/>
      <w:r>
        <w:t>etc</w:t>
      </w:r>
      <w:proofErr w:type="spellEnd"/>
      <w:r>
        <w:t>, then identify the first author and use “et al” to indicate that there were many contributors.</w:t>
      </w:r>
    </w:p>
    <w:p w:rsidR="002563E1" w:rsidRDefault="002563E1" w:rsidP="009F22CB">
      <w:pPr>
        <w:pStyle w:val="Default"/>
        <w:jc w:val="both"/>
        <w:rPr>
          <w:rFonts w:ascii="Calibri" w:hAnsi="Calibri" w:cs="Calibri"/>
        </w:rPr>
      </w:pPr>
    </w:p>
    <w:p w:rsidR="002563E1" w:rsidRPr="004202EB" w:rsidRDefault="00E33415" w:rsidP="009F22CB">
      <w:pPr>
        <w:rPr>
          <w:b/>
        </w:rPr>
      </w:pPr>
      <w:r w:rsidRPr="004202EB">
        <w:rPr>
          <w:b/>
        </w:rPr>
        <w:t xml:space="preserve">In your </w:t>
      </w:r>
      <w:r w:rsidR="002A2F9C" w:rsidRPr="004202EB">
        <w:rPr>
          <w:b/>
        </w:rPr>
        <w:t>work:</w:t>
      </w:r>
      <w:r w:rsidRPr="004202EB">
        <w:rPr>
          <w:b/>
        </w:rPr>
        <w:t xml:space="preserve"> </w:t>
      </w:r>
    </w:p>
    <w:p w:rsidR="002563E1" w:rsidRDefault="002563E1" w:rsidP="009F22CB">
      <w:pPr>
        <w:pStyle w:val="Default"/>
        <w:jc w:val="both"/>
        <w:rPr>
          <w:rFonts w:ascii="Calibri" w:hAnsi="Calibri" w:cs="Calibri"/>
        </w:rPr>
      </w:pPr>
    </w:p>
    <w:p w:rsidR="002563E1" w:rsidRDefault="00E33415" w:rsidP="009F22CB">
      <w:pPr>
        <w:pStyle w:val="Default"/>
        <w:jc w:val="both"/>
      </w:pPr>
      <w:r>
        <w:rPr>
          <w:rFonts w:ascii="Calibri" w:hAnsi="Calibri" w:cs="Calibri"/>
        </w:rPr>
        <w:tab/>
      </w:r>
      <w:r>
        <w:rPr>
          <w:rFonts w:ascii="Calibri" w:hAnsi="Calibri" w:cs="Calibri"/>
        </w:rPr>
        <w:tab/>
        <w:t xml:space="preserve">….. </w:t>
      </w:r>
      <w:proofErr w:type="gramStart"/>
      <w:r>
        <w:rPr>
          <w:rFonts w:ascii="Calibri" w:hAnsi="Calibri" w:cs="Calibri"/>
        </w:rPr>
        <w:t>it</w:t>
      </w:r>
      <w:proofErr w:type="gramEnd"/>
      <w:r>
        <w:rPr>
          <w:rFonts w:ascii="Calibri" w:hAnsi="Calibri" w:cs="Calibri"/>
        </w:rPr>
        <w:t xml:space="preserve"> has been shown [2] that ……</w:t>
      </w:r>
    </w:p>
    <w:p w:rsidR="002563E1" w:rsidRDefault="00E33415" w:rsidP="009F22CB">
      <w:pPr>
        <w:pStyle w:val="Default"/>
        <w:jc w:val="both"/>
      </w:pPr>
      <w:r>
        <w:rPr>
          <w:rFonts w:ascii="Calibri" w:hAnsi="Calibri" w:cs="Calibri"/>
        </w:rPr>
        <w:tab/>
      </w:r>
      <w:r>
        <w:rPr>
          <w:rFonts w:ascii="Calibri" w:hAnsi="Calibri" w:cs="Calibri"/>
        </w:rPr>
        <w:tab/>
        <w:t>….. Jones et al [2] also states …….</w:t>
      </w:r>
    </w:p>
    <w:p w:rsidR="002563E1" w:rsidRDefault="002563E1" w:rsidP="009F22CB">
      <w:pPr>
        <w:pStyle w:val="Default"/>
        <w:jc w:val="both"/>
        <w:rPr>
          <w:rFonts w:ascii="Calibri" w:hAnsi="Calibri" w:cs="Calibri"/>
        </w:rPr>
      </w:pPr>
    </w:p>
    <w:p w:rsidR="002563E1" w:rsidRDefault="00E33415" w:rsidP="009F22CB">
      <w:r>
        <w:t>Quotations should be placed in quotes, italicized and tabbed from the edge, with a clear reference to the source. In addition, for clarity it is recommended that a single blank line be added before and after the quotation</w:t>
      </w:r>
    </w:p>
    <w:p w:rsidR="002563E1" w:rsidRDefault="00E33415" w:rsidP="009F22CB">
      <w:r>
        <w:t>For example:</w:t>
      </w:r>
    </w:p>
    <w:p w:rsidR="002563E1" w:rsidRDefault="002563E1" w:rsidP="009F22CB">
      <w:pPr>
        <w:pStyle w:val="Default"/>
        <w:jc w:val="both"/>
        <w:rPr>
          <w:rFonts w:ascii="Calibri" w:hAnsi="Calibri" w:cs="Calibri"/>
        </w:rPr>
      </w:pPr>
    </w:p>
    <w:p w:rsidR="002563E1" w:rsidRDefault="00E33415" w:rsidP="009F22CB">
      <w:pPr>
        <w:pStyle w:val="Default"/>
        <w:ind w:left="720"/>
        <w:jc w:val="both"/>
      </w:pPr>
      <w:r>
        <w:rPr>
          <w:rFonts w:ascii="Calibri" w:eastAsia="Calibri" w:hAnsi="Calibri" w:cs="Calibri"/>
        </w:rPr>
        <w:t>“</w:t>
      </w:r>
      <w:r>
        <w:rPr>
          <w:rFonts w:ascii="Calibri" w:hAnsi="Calibri" w:cs="Calibri"/>
          <w:i/>
          <w:iCs/>
        </w:rPr>
        <w:t>It becomes clear that, in most cases, the goal of finding out about people through interviewing is best achieved when the relationship of interviewer and interviewee is non-hierarchical and when the interviewer is prepared to invest his/her own personal identity in the relationship</w:t>
      </w:r>
      <w:r>
        <w:rPr>
          <w:rFonts w:ascii="Calibri" w:hAnsi="Calibri" w:cs="Calibri"/>
        </w:rPr>
        <w:t xml:space="preserve">” </w:t>
      </w:r>
      <w:proofErr w:type="spellStart"/>
      <w:r>
        <w:rPr>
          <w:rFonts w:ascii="Calibri" w:hAnsi="Calibri" w:cs="Calibri"/>
        </w:rPr>
        <w:t>Bloggs</w:t>
      </w:r>
      <w:proofErr w:type="spellEnd"/>
      <w:r>
        <w:rPr>
          <w:rFonts w:ascii="Calibri" w:hAnsi="Calibri" w:cs="Calibri"/>
        </w:rPr>
        <w:t xml:space="preserve"> et al </w:t>
      </w:r>
      <w:r>
        <w:rPr>
          <w:rFonts w:ascii="Calibri" w:hAnsi="Calibri" w:cs="Calibri"/>
          <w:b/>
          <w:bCs/>
        </w:rPr>
        <w:t>[6]</w:t>
      </w:r>
    </w:p>
    <w:p w:rsidR="002563E1" w:rsidRDefault="002563E1" w:rsidP="009F22CB">
      <w:pPr>
        <w:pStyle w:val="Default"/>
        <w:jc w:val="both"/>
        <w:rPr>
          <w:rFonts w:ascii="Calibri" w:hAnsi="Calibri" w:cs="Calibri"/>
        </w:rPr>
      </w:pPr>
    </w:p>
    <w:p w:rsidR="002563E1" w:rsidRDefault="00E33415" w:rsidP="009F22CB">
      <w:r>
        <w:t>The author’s name (</w:t>
      </w:r>
      <w:proofErr w:type="spellStart"/>
      <w:r>
        <w:t>Bloggs</w:t>
      </w:r>
      <w:proofErr w:type="spellEnd"/>
      <w:r>
        <w:t xml:space="preserve"> et al) in the above is optional but is included for readability. </w:t>
      </w:r>
    </w:p>
    <w:p w:rsidR="002563E1" w:rsidRDefault="002563E1" w:rsidP="009F22CB">
      <w:pPr>
        <w:pStyle w:val="BodyText"/>
      </w:pPr>
    </w:p>
    <w:p w:rsidR="002563E1" w:rsidRDefault="00E33415" w:rsidP="009F22CB">
      <w:pPr>
        <w:pStyle w:val="Heading4"/>
      </w:pPr>
      <w:r>
        <w:t>When should a citation be used?</w:t>
      </w:r>
    </w:p>
    <w:p w:rsidR="002563E1" w:rsidRDefault="002563E1" w:rsidP="009F22CB">
      <w:pPr>
        <w:pStyle w:val="BodyText"/>
      </w:pPr>
    </w:p>
    <w:p w:rsidR="002563E1" w:rsidRPr="004202EB" w:rsidRDefault="00E33415" w:rsidP="00C30718">
      <w:pPr>
        <w:pStyle w:val="BodyText"/>
        <w:numPr>
          <w:ilvl w:val="0"/>
          <w:numId w:val="24"/>
        </w:numPr>
        <w:rPr>
          <w:b w:val="0"/>
        </w:rPr>
      </w:pPr>
      <w:r w:rsidRPr="004202EB">
        <w:rPr>
          <w:b w:val="0"/>
        </w:rPr>
        <w:t>All direct quotes must be cited.</w:t>
      </w:r>
    </w:p>
    <w:p w:rsidR="002563E1" w:rsidRPr="004202EB" w:rsidRDefault="00E33415" w:rsidP="00C30718">
      <w:pPr>
        <w:pStyle w:val="BodyText"/>
        <w:numPr>
          <w:ilvl w:val="0"/>
          <w:numId w:val="24"/>
        </w:numPr>
        <w:rPr>
          <w:b w:val="0"/>
        </w:rPr>
      </w:pPr>
      <w:r w:rsidRPr="004202EB">
        <w:rPr>
          <w:b w:val="0"/>
        </w:rPr>
        <w:t>Even when you have translated an author’s words into your own (which you should make every effort to do), you must still give them credit by including a citation.  When an entire paragraph of material is based on one author’s ideas, you only need place one citation at the end of the paragraph.  Exceptions to this rule follow in (3) and (4).</w:t>
      </w:r>
    </w:p>
    <w:p w:rsidR="002563E1" w:rsidRPr="004202EB" w:rsidRDefault="00E33415" w:rsidP="00C30718">
      <w:pPr>
        <w:pStyle w:val="BodyText"/>
        <w:numPr>
          <w:ilvl w:val="0"/>
          <w:numId w:val="24"/>
        </w:numPr>
        <w:rPr>
          <w:b w:val="0"/>
        </w:rPr>
      </w:pPr>
      <w:r w:rsidRPr="004202EB">
        <w:rPr>
          <w:b w:val="0"/>
        </w:rPr>
        <w:t>All statistics that are cited require a citation immediately following the sentence in which they appear.</w:t>
      </w:r>
    </w:p>
    <w:p w:rsidR="002563E1" w:rsidRPr="004202EB" w:rsidRDefault="00E33415" w:rsidP="00C30718">
      <w:pPr>
        <w:pStyle w:val="BodyText"/>
        <w:numPr>
          <w:ilvl w:val="0"/>
          <w:numId w:val="24"/>
        </w:numPr>
        <w:rPr>
          <w:b w:val="0"/>
        </w:rPr>
      </w:pPr>
      <w:r w:rsidRPr="004202EB">
        <w:rPr>
          <w:b w:val="0"/>
        </w:rPr>
        <w:t>All historical events and dates mentioned require a citation.</w:t>
      </w:r>
    </w:p>
    <w:p w:rsidR="002563E1" w:rsidRPr="004202EB" w:rsidRDefault="00E33415" w:rsidP="00C30718">
      <w:pPr>
        <w:pStyle w:val="BodyText"/>
        <w:numPr>
          <w:ilvl w:val="0"/>
          <w:numId w:val="24"/>
        </w:numPr>
        <w:rPr>
          <w:b w:val="0"/>
        </w:rPr>
      </w:pPr>
      <w:r w:rsidRPr="004202EB">
        <w:rPr>
          <w:b w:val="0"/>
        </w:rPr>
        <w:t>References should be included for all websites used.</w:t>
      </w:r>
    </w:p>
    <w:p w:rsidR="002563E1" w:rsidRDefault="00E33415" w:rsidP="009F22CB">
      <w:r>
        <w:t xml:space="preserve"> </w:t>
      </w:r>
    </w:p>
    <w:p w:rsidR="002563E1" w:rsidRDefault="00E33415" w:rsidP="009F22CB">
      <w:pPr>
        <w:pStyle w:val="Heading4"/>
      </w:pPr>
      <w:r>
        <w:t>Reference Information and Structure</w:t>
      </w:r>
    </w:p>
    <w:p w:rsidR="002563E1" w:rsidRDefault="00E33415" w:rsidP="009F22CB">
      <w:r>
        <w:t xml:space="preserve"> All references should be added to a “References” section included towards the end of the document.</w:t>
      </w:r>
    </w:p>
    <w:p w:rsidR="002563E1" w:rsidRDefault="00E33415" w:rsidP="009F22CB">
      <w:r>
        <w:lastRenderedPageBreak/>
        <w:t xml:space="preserve">The details which need to be included in references (author, title, </w:t>
      </w:r>
      <w:proofErr w:type="spellStart"/>
      <w:r>
        <w:t>etc</w:t>
      </w:r>
      <w:proofErr w:type="spellEnd"/>
      <w:r>
        <w:t xml:space="preserve">) depend on the type of publication you are citing (articles, books, </w:t>
      </w:r>
      <w:proofErr w:type="spellStart"/>
      <w:r>
        <w:t>etc</w:t>
      </w:r>
      <w:proofErr w:type="spellEnd"/>
      <w:r>
        <w:t xml:space="preserve">). For the commonest types of publication, the examples below show the information you should give, as well as the correct use of italics and punctuation. </w:t>
      </w:r>
    </w:p>
    <w:p w:rsidR="002563E1" w:rsidRDefault="002563E1" w:rsidP="009F22CB"/>
    <w:p w:rsidR="002563E1" w:rsidRDefault="00E33415" w:rsidP="009F22CB">
      <w:r>
        <w:t>Accessed from:</w:t>
      </w:r>
    </w:p>
    <w:p w:rsidR="002563E1" w:rsidRDefault="009B19E0" w:rsidP="009F22CB">
      <w:hyperlink r:id="rId18" w:history="1">
        <w:r w:rsidR="00070052">
          <w:rPr>
            <w:rStyle w:val="Hyperlink"/>
          </w:rPr>
          <w:t>https://ieeeauthorcenter.ieee.org/wp-content/uploads/IEEE-Reference-Guide.pdf</w:t>
        </w:r>
      </w:hyperlink>
    </w:p>
    <w:p w:rsidR="002563E1" w:rsidRDefault="00E33415" w:rsidP="009F22CB">
      <w:r>
        <w:br/>
        <w:t xml:space="preserve">There are a number of referencing systems but </w:t>
      </w:r>
      <w:r>
        <w:rPr>
          <w:b/>
          <w:bCs/>
        </w:rPr>
        <w:t xml:space="preserve">the </w:t>
      </w:r>
      <w:r>
        <w:rPr>
          <w:b/>
          <w:bCs/>
          <w:i/>
          <w:iCs/>
        </w:rPr>
        <w:t xml:space="preserve">Numeric </w:t>
      </w:r>
      <w:r>
        <w:rPr>
          <w:b/>
          <w:bCs/>
        </w:rPr>
        <w:t xml:space="preserve">system </w:t>
      </w:r>
      <w:r>
        <w:t xml:space="preserve">is the system that </w:t>
      </w:r>
      <w:r>
        <w:rPr>
          <w:u w:val="single"/>
        </w:rPr>
        <w:t xml:space="preserve">MUST BE USED </w:t>
      </w:r>
      <w:r w:rsidR="00844067">
        <w:t>for the p</w:t>
      </w:r>
      <w:r>
        <w:t xml:space="preserve">roject. </w:t>
      </w:r>
    </w:p>
    <w:p w:rsidR="002563E1" w:rsidRDefault="00E33415" w:rsidP="009F22CB">
      <w:r>
        <w:t xml:space="preserve"> </w:t>
      </w:r>
    </w:p>
    <w:p w:rsidR="002563E1" w:rsidRDefault="00F40766" w:rsidP="009F22CB">
      <w:pPr>
        <w:pStyle w:val="Heading3"/>
      </w:pPr>
      <w:bookmarkStart w:id="47" w:name="_Toc43040080"/>
      <w:r>
        <w:t>Word Limit</w:t>
      </w:r>
      <w:bookmarkEnd w:id="47"/>
      <w:r>
        <w:t xml:space="preserve"> </w:t>
      </w:r>
    </w:p>
    <w:p w:rsidR="002563E1" w:rsidRDefault="00E33415" w:rsidP="009F22CB">
      <w:r>
        <w:t xml:space="preserve">The </w:t>
      </w:r>
      <w:r w:rsidR="00844067">
        <w:t>p</w:t>
      </w:r>
      <w:r>
        <w:t>roject documentation has a word limit of approximately 20,000 words. Other relevant material, e</w:t>
      </w:r>
      <w:r w:rsidR="00844067">
        <w:t>.</w:t>
      </w:r>
      <w:r>
        <w:t>g</w:t>
      </w:r>
      <w:r w:rsidR="00844067">
        <w:t>.</w:t>
      </w:r>
      <w:r>
        <w:t xml:space="preserve"> code listings, may be included in appendices and are not subject to the word limit. </w:t>
      </w:r>
    </w:p>
    <w:p w:rsidR="002563E1" w:rsidRDefault="00E33415" w:rsidP="009F22CB">
      <w:r>
        <w:t xml:space="preserve">The word limit is set for the following reasons. </w:t>
      </w:r>
    </w:p>
    <w:p w:rsidR="002563E1" w:rsidRPr="00F40766" w:rsidRDefault="00E33415" w:rsidP="00C30718">
      <w:pPr>
        <w:pStyle w:val="BodyText"/>
        <w:numPr>
          <w:ilvl w:val="0"/>
          <w:numId w:val="25"/>
        </w:numPr>
        <w:rPr>
          <w:b w:val="0"/>
        </w:rPr>
      </w:pPr>
      <w:r w:rsidRPr="00F40766">
        <w:rPr>
          <w:b w:val="0"/>
        </w:rPr>
        <w:t xml:space="preserve">The discipline to write at this length is considerable. It is a substantial piece of academic work yet it requires good editorial skills to avoid excessive length. </w:t>
      </w:r>
    </w:p>
    <w:p w:rsidR="002563E1" w:rsidRPr="00F40766" w:rsidRDefault="00E33415" w:rsidP="00C30718">
      <w:pPr>
        <w:pStyle w:val="BodyText"/>
        <w:numPr>
          <w:ilvl w:val="0"/>
          <w:numId w:val="25"/>
        </w:numPr>
        <w:rPr>
          <w:b w:val="0"/>
        </w:rPr>
      </w:pPr>
      <w:r w:rsidRPr="00F40766">
        <w:rPr>
          <w:b w:val="0"/>
        </w:rPr>
        <w:t xml:space="preserve">It encourages incisiveness and a good grasp of technical/theoretical issues to bring them into sharp focus. </w:t>
      </w:r>
    </w:p>
    <w:p w:rsidR="002563E1" w:rsidRPr="00F40766" w:rsidRDefault="00E33415" w:rsidP="00C30718">
      <w:pPr>
        <w:pStyle w:val="BodyText"/>
        <w:numPr>
          <w:ilvl w:val="0"/>
          <w:numId w:val="25"/>
        </w:numPr>
        <w:rPr>
          <w:b w:val="0"/>
        </w:rPr>
      </w:pPr>
      <w:r w:rsidRPr="00F40766">
        <w:rPr>
          <w:b w:val="0"/>
        </w:rPr>
        <w:t xml:space="preserve">It necessitates a tight definition of the topic. </w:t>
      </w:r>
    </w:p>
    <w:p w:rsidR="002563E1" w:rsidRPr="00F40766" w:rsidRDefault="00E33415" w:rsidP="00C30718">
      <w:pPr>
        <w:pStyle w:val="BodyText"/>
        <w:numPr>
          <w:ilvl w:val="0"/>
          <w:numId w:val="25"/>
        </w:numPr>
        <w:rPr>
          <w:b w:val="0"/>
        </w:rPr>
      </w:pPr>
      <w:r w:rsidRPr="00F40766">
        <w:rPr>
          <w:b w:val="0"/>
        </w:rPr>
        <w:t xml:space="preserve">It necessitates a meaningful analysis of the relevant literature not a mere listing of sources with brief comments. </w:t>
      </w:r>
    </w:p>
    <w:p w:rsidR="002563E1" w:rsidRPr="00F40766" w:rsidRDefault="00E33415" w:rsidP="00C30718">
      <w:pPr>
        <w:pStyle w:val="BodyText"/>
        <w:numPr>
          <w:ilvl w:val="0"/>
          <w:numId w:val="25"/>
        </w:numPr>
        <w:rPr>
          <w:b w:val="0"/>
        </w:rPr>
      </w:pPr>
      <w:r w:rsidRPr="00F40766">
        <w:rPr>
          <w:b w:val="0"/>
        </w:rPr>
        <w:t xml:space="preserve">It necessitates communication of complex ideas in clear and precise fashion. </w:t>
      </w:r>
    </w:p>
    <w:p w:rsidR="002563E1" w:rsidRDefault="002563E1" w:rsidP="009F22CB">
      <w:pPr>
        <w:pStyle w:val="Default"/>
        <w:jc w:val="both"/>
        <w:rPr>
          <w:rFonts w:ascii="Calibri" w:hAnsi="Calibri" w:cs="Calibri"/>
          <w:color w:val="auto"/>
        </w:rPr>
      </w:pPr>
    </w:p>
    <w:p w:rsidR="002563E1" w:rsidRDefault="002563E1" w:rsidP="009F22CB"/>
    <w:p w:rsidR="002563E1" w:rsidRDefault="00F40766" w:rsidP="009F22CB">
      <w:pPr>
        <w:pStyle w:val="Heading3"/>
      </w:pPr>
      <w:bookmarkStart w:id="48" w:name="_Toc43040081"/>
      <w:r>
        <w:t>Style Requirements</w:t>
      </w:r>
      <w:bookmarkEnd w:id="48"/>
      <w:r w:rsidR="00E33415">
        <w:t xml:space="preserve"> </w:t>
      </w:r>
    </w:p>
    <w:p w:rsidR="002563E1" w:rsidRDefault="00E33415" w:rsidP="002119F5">
      <w:r>
        <w:t xml:space="preserve">The Project has to be presented in a standard format. You should make sure that the final submitted versions of your work conforms </w:t>
      </w:r>
      <w:r w:rsidR="00844067">
        <w:t>to</w:t>
      </w:r>
      <w:r>
        <w:t xml:space="preserve"> the following specifications. If in any doubt, consult your supervisor or the Project Co-</w:t>
      </w:r>
      <w:proofErr w:type="spellStart"/>
      <w:r>
        <w:t>ordinator</w:t>
      </w:r>
      <w:proofErr w:type="spellEnd"/>
      <w:r>
        <w:t xml:space="preserve">. </w:t>
      </w:r>
    </w:p>
    <w:p w:rsidR="002563E1" w:rsidRDefault="002563E1" w:rsidP="002119F5"/>
    <w:p w:rsidR="002563E1" w:rsidRPr="00F176B7" w:rsidRDefault="00E33415" w:rsidP="002119F5">
      <w:pPr>
        <w:rPr>
          <w:b/>
        </w:rPr>
      </w:pPr>
      <w:r w:rsidRPr="00F176B7">
        <w:rPr>
          <w:b/>
        </w:rPr>
        <w:t xml:space="preserve">General Style Requirements </w:t>
      </w:r>
    </w:p>
    <w:p w:rsidR="002563E1" w:rsidRDefault="002563E1" w:rsidP="002119F5"/>
    <w:p w:rsidR="002563E1" w:rsidRPr="00F176B7" w:rsidRDefault="00E33415" w:rsidP="00C30718">
      <w:pPr>
        <w:numPr>
          <w:ilvl w:val="0"/>
          <w:numId w:val="20"/>
        </w:numPr>
        <w:rPr>
          <w:lang w:val="en-GB"/>
        </w:rPr>
      </w:pPr>
      <w:r w:rsidRPr="00F176B7">
        <w:rPr>
          <w:lang w:val="en-GB"/>
        </w:rPr>
        <w:t xml:space="preserve">White, </w:t>
      </w:r>
      <w:r w:rsidRPr="003432B6">
        <w:rPr>
          <w:b/>
          <w:lang w:val="en-GB"/>
        </w:rPr>
        <w:t xml:space="preserve">A4 </w:t>
      </w:r>
      <w:r w:rsidR="007B4365">
        <w:rPr>
          <w:b/>
          <w:lang w:val="en-GB"/>
        </w:rPr>
        <w:t>size</w:t>
      </w:r>
      <w:r w:rsidRPr="00F176B7">
        <w:rPr>
          <w:lang w:val="en-GB"/>
        </w:rPr>
        <w:t xml:space="preserve"> in portrait format to be used. Seek guidance for </w:t>
      </w:r>
      <w:r w:rsidR="00AF5F07">
        <w:rPr>
          <w:lang w:val="en-GB"/>
        </w:rPr>
        <w:t xml:space="preserve">any larger, </w:t>
      </w:r>
      <w:r w:rsidRPr="00F176B7">
        <w:rPr>
          <w:lang w:val="en-GB"/>
        </w:rPr>
        <w:t xml:space="preserve">illustrative material. </w:t>
      </w:r>
    </w:p>
    <w:p w:rsidR="002563E1" w:rsidRPr="00F176B7" w:rsidRDefault="00E33415" w:rsidP="00C30718">
      <w:pPr>
        <w:numPr>
          <w:ilvl w:val="0"/>
          <w:numId w:val="20"/>
        </w:numPr>
        <w:rPr>
          <w:lang w:val="en-GB"/>
        </w:rPr>
      </w:pPr>
      <w:r w:rsidRPr="00F176B7">
        <w:rPr>
          <w:lang w:val="en-GB"/>
        </w:rPr>
        <w:t xml:space="preserve">Black word-processed print to be used. The font chosen for the main body of the finished work </w:t>
      </w:r>
      <w:r w:rsidR="00C93C68">
        <w:rPr>
          <w:rFonts w:asciiTheme="minorHAnsi" w:hAnsiTheme="minorHAnsi"/>
          <w:b/>
          <w:color w:val="000000" w:themeColor="text1"/>
        </w:rPr>
        <w:t>should be easy to read,</w:t>
      </w:r>
      <w:r w:rsidR="00C93C68" w:rsidRPr="00C93C68">
        <w:rPr>
          <w:rFonts w:asciiTheme="minorHAnsi" w:hAnsiTheme="minorHAnsi"/>
          <w:b/>
          <w:color w:val="000000" w:themeColor="text1"/>
        </w:rPr>
        <w:t xml:space="preserve"> e.g. Times New Roman, Arial, Calibri</w:t>
      </w:r>
      <w:r w:rsidR="00C93C68">
        <w:rPr>
          <w:rFonts w:asciiTheme="minorHAnsi" w:hAnsiTheme="minorHAnsi"/>
          <w:b/>
          <w:color w:val="000000" w:themeColor="text1"/>
        </w:rPr>
        <w:t>, and a font size of 12</w:t>
      </w:r>
      <w:r w:rsidRPr="00F176B7">
        <w:rPr>
          <w:lang w:val="en-GB"/>
        </w:rPr>
        <w:t xml:space="preserve">. For highlighted text or other specific purposes a second font may be used but excessive usage is to be avoided and kept to a minimum. </w:t>
      </w:r>
    </w:p>
    <w:p w:rsidR="002563E1" w:rsidRPr="00F176B7" w:rsidRDefault="00E33415" w:rsidP="00C30718">
      <w:pPr>
        <w:numPr>
          <w:ilvl w:val="0"/>
          <w:numId w:val="20"/>
        </w:numPr>
        <w:rPr>
          <w:lang w:val="en-GB"/>
        </w:rPr>
      </w:pPr>
      <w:r w:rsidRPr="003432B6">
        <w:rPr>
          <w:b/>
          <w:lang w:val="en-GB"/>
        </w:rPr>
        <w:t xml:space="preserve">Text </w:t>
      </w:r>
      <w:r w:rsidR="00B831AB">
        <w:rPr>
          <w:b/>
          <w:lang w:val="en-GB"/>
        </w:rPr>
        <w:t>should</w:t>
      </w:r>
      <w:r w:rsidRPr="003432B6">
        <w:rPr>
          <w:b/>
          <w:lang w:val="en-GB"/>
        </w:rPr>
        <w:t xml:space="preserve"> be </w:t>
      </w:r>
      <w:r w:rsidR="001E0531">
        <w:rPr>
          <w:b/>
          <w:lang w:val="en-GB"/>
        </w:rPr>
        <w:t xml:space="preserve">1.5 </w:t>
      </w:r>
      <w:r w:rsidR="00EC0844">
        <w:rPr>
          <w:b/>
          <w:lang w:val="en-GB"/>
        </w:rPr>
        <w:t xml:space="preserve">or </w:t>
      </w:r>
      <w:r w:rsidRPr="003432B6">
        <w:rPr>
          <w:b/>
          <w:lang w:val="en-GB"/>
        </w:rPr>
        <w:t>double-</w:t>
      </w:r>
      <w:r w:rsidR="00EC0844">
        <w:rPr>
          <w:b/>
          <w:lang w:val="en-GB"/>
        </w:rPr>
        <w:t xml:space="preserve">line </w:t>
      </w:r>
      <w:r w:rsidRPr="001E0531">
        <w:rPr>
          <w:b/>
          <w:lang w:val="en-GB"/>
        </w:rPr>
        <w:t>spaced</w:t>
      </w:r>
      <w:r w:rsidR="001E0531">
        <w:rPr>
          <w:b/>
          <w:lang w:val="en-GB"/>
        </w:rPr>
        <w:t xml:space="preserve"> (do </w:t>
      </w:r>
      <w:r w:rsidR="001E0531" w:rsidRPr="001E0531">
        <w:rPr>
          <w:rFonts w:asciiTheme="minorHAnsi" w:hAnsiTheme="minorHAnsi"/>
          <w:b/>
          <w:color w:val="000000" w:themeColor="text1"/>
          <w:u w:val="single"/>
        </w:rPr>
        <w:t>not</w:t>
      </w:r>
      <w:r w:rsidR="00C41BF2" w:rsidRPr="001E0531">
        <w:rPr>
          <w:rFonts w:asciiTheme="minorHAnsi" w:hAnsiTheme="minorHAnsi"/>
          <w:b/>
          <w:color w:val="000000" w:themeColor="text1"/>
        </w:rPr>
        <w:t xml:space="preserve"> </w:t>
      </w:r>
      <w:r w:rsidR="001E0531">
        <w:rPr>
          <w:rFonts w:asciiTheme="minorHAnsi" w:hAnsiTheme="minorHAnsi"/>
          <w:b/>
          <w:color w:val="000000" w:themeColor="text1"/>
        </w:rPr>
        <w:t xml:space="preserve">use single-line </w:t>
      </w:r>
      <w:r w:rsidR="00C41BF2" w:rsidRPr="001E0531">
        <w:rPr>
          <w:rFonts w:asciiTheme="minorHAnsi" w:hAnsiTheme="minorHAnsi"/>
          <w:b/>
          <w:color w:val="000000" w:themeColor="text1"/>
        </w:rPr>
        <w:t>spac</w:t>
      </w:r>
      <w:r w:rsidR="001E0531">
        <w:rPr>
          <w:rFonts w:asciiTheme="minorHAnsi" w:hAnsiTheme="minorHAnsi"/>
          <w:b/>
          <w:color w:val="000000" w:themeColor="text1"/>
        </w:rPr>
        <w:t>ing)</w:t>
      </w:r>
      <w:r w:rsidRPr="00F176B7">
        <w:rPr>
          <w:lang w:val="en-GB"/>
        </w:rPr>
        <w:t xml:space="preserve">. </w:t>
      </w:r>
    </w:p>
    <w:p w:rsidR="002563E1" w:rsidRPr="00F176B7" w:rsidRDefault="00E33415" w:rsidP="00C30718">
      <w:pPr>
        <w:numPr>
          <w:ilvl w:val="0"/>
          <w:numId w:val="20"/>
        </w:numPr>
        <w:rPr>
          <w:lang w:val="en-GB"/>
        </w:rPr>
      </w:pPr>
      <w:r w:rsidRPr="00F176B7">
        <w:rPr>
          <w:lang w:val="en-GB"/>
        </w:rPr>
        <w:t xml:space="preserve">For successful binding, the left margin on each sheet should not be less than 40 mm, other margins to be not less than 20 mm. </w:t>
      </w:r>
    </w:p>
    <w:p w:rsidR="002563E1" w:rsidRPr="00F176B7" w:rsidRDefault="00E33415" w:rsidP="00C30718">
      <w:pPr>
        <w:numPr>
          <w:ilvl w:val="0"/>
          <w:numId w:val="20"/>
        </w:numPr>
        <w:rPr>
          <w:lang w:val="en-GB"/>
        </w:rPr>
      </w:pPr>
      <w:r w:rsidRPr="003432B6">
        <w:rPr>
          <w:b/>
          <w:lang w:val="en-GB"/>
        </w:rPr>
        <w:lastRenderedPageBreak/>
        <w:t xml:space="preserve">Pages shall be numbered consecutively throughout the main text </w:t>
      </w:r>
      <w:r w:rsidRPr="00F176B7">
        <w:rPr>
          <w:lang w:val="en-GB"/>
        </w:rPr>
        <w:t xml:space="preserve">(including appendices) in Arabic numerals (preliminaries in Roman). Numbering should be bottom centre of each page, approximately 10 mm away from the edge. </w:t>
      </w:r>
    </w:p>
    <w:p w:rsidR="002563E1" w:rsidRPr="00F176B7" w:rsidRDefault="00E33415" w:rsidP="00C30718">
      <w:pPr>
        <w:numPr>
          <w:ilvl w:val="0"/>
          <w:numId w:val="20"/>
        </w:numPr>
        <w:rPr>
          <w:lang w:val="en-GB"/>
        </w:rPr>
      </w:pPr>
      <w:r w:rsidRPr="00F176B7">
        <w:rPr>
          <w:lang w:val="en-GB"/>
        </w:rPr>
        <w:t xml:space="preserve">Main text should be divided into chapters beginning with an introductory chapter which sets the scene. </w:t>
      </w:r>
      <w:r w:rsidRPr="003432B6">
        <w:rPr>
          <w:b/>
          <w:lang w:val="en-GB"/>
        </w:rPr>
        <w:t>Each chapter should begin on a separate page</w:t>
      </w:r>
      <w:r w:rsidRPr="00F176B7">
        <w:rPr>
          <w:lang w:val="en-GB"/>
        </w:rPr>
        <w:t xml:space="preserve">. </w:t>
      </w:r>
    </w:p>
    <w:p w:rsidR="003432B6" w:rsidRDefault="00E33415" w:rsidP="00C30718">
      <w:pPr>
        <w:numPr>
          <w:ilvl w:val="0"/>
          <w:numId w:val="20"/>
        </w:numPr>
        <w:rPr>
          <w:lang w:val="en-GB"/>
        </w:rPr>
      </w:pPr>
      <w:r w:rsidRPr="003432B6">
        <w:rPr>
          <w:lang w:val="en-GB"/>
        </w:rPr>
        <w:t xml:space="preserve">Illustrative material should be arranged near the appropriate text. </w:t>
      </w:r>
    </w:p>
    <w:p w:rsidR="002563E1" w:rsidRDefault="00E33415" w:rsidP="00C30718">
      <w:pPr>
        <w:numPr>
          <w:ilvl w:val="0"/>
          <w:numId w:val="20"/>
        </w:numPr>
        <w:rPr>
          <w:lang w:val="en-GB"/>
        </w:rPr>
      </w:pPr>
      <w:r w:rsidRPr="009F1469">
        <w:rPr>
          <w:b/>
          <w:lang w:val="en-GB"/>
        </w:rPr>
        <w:t xml:space="preserve">Tables </w:t>
      </w:r>
      <w:r w:rsidR="003432B6" w:rsidRPr="009F1469">
        <w:rPr>
          <w:b/>
          <w:lang w:val="en-GB"/>
        </w:rPr>
        <w:t xml:space="preserve">and figures </w:t>
      </w:r>
      <w:r w:rsidRPr="009F1469">
        <w:rPr>
          <w:b/>
          <w:lang w:val="en-GB"/>
        </w:rPr>
        <w:t>should be</w:t>
      </w:r>
      <w:r w:rsidR="003432B6" w:rsidRPr="009F1469">
        <w:rPr>
          <w:b/>
          <w:lang w:val="en-GB"/>
        </w:rPr>
        <w:t xml:space="preserve"> given a caption</w:t>
      </w:r>
      <w:r w:rsidR="003432B6">
        <w:rPr>
          <w:lang w:val="en-GB"/>
        </w:rPr>
        <w:t xml:space="preserve"> (a number, a title, </w:t>
      </w:r>
      <w:r w:rsidRPr="003432B6">
        <w:rPr>
          <w:lang w:val="en-GB"/>
        </w:rPr>
        <w:t xml:space="preserve">and a </w:t>
      </w:r>
      <w:r w:rsidR="003432B6">
        <w:rPr>
          <w:lang w:val="en-GB"/>
        </w:rPr>
        <w:t xml:space="preserve">reference </w:t>
      </w:r>
      <w:r w:rsidRPr="003432B6">
        <w:rPr>
          <w:lang w:val="en-GB"/>
        </w:rPr>
        <w:t>source if not derived from original research work</w:t>
      </w:r>
      <w:r w:rsidR="003432B6">
        <w:rPr>
          <w:lang w:val="en-GB"/>
        </w:rPr>
        <w:t>)</w:t>
      </w:r>
      <w:r w:rsidRPr="003432B6">
        <w:rPr>
          <w:lang w:val="en-GB"/>
        </w:rPr>
        <w:t>.</w:t>
      </w:r>
      <w:r w:rsidR="004015A5">
        <w:rPr>
          <w:lang w:val="en-GB"/>
        </w:rPr>
        <w:t xml:space="preserve"> </w:t>
      </w:r>
      <w:r w:rsidRPr="003432B6">
        <w:rPr>
          <w:lang w:val="en-GB"/>
        </w:rPr>
        <w:t xml:space="preserve">As with other illustrative material, they should be placed as close as possible to any text reference and referred to by their number in the text. </w:t>
      </w:r>
      <w:r w:rsidR="00A36A35" w:rsidRPr="009F1469">
        <w:rPr>
          <w:b/>
          <w:lang w:val="en-GB"/>
        </w:rPr>
        <w:t>Use landscaped sections for wider tables or figures</w:t>
      </w:r>
      <w:r w:rsidR="00A36A35">
        <w:rPr>
          <w:lang w:val="en-GB"/>
        </w:rPr>
        <w:t>.</w:t>
      </w:r>
    </w:p>
    <w:p w:rsidR="00691A8D" w:rsidRDefault="00691A8D" w:rsidP="005A3038">
      <w:pPr>
        <w:rPr>
          <w:lang w:val="en-GB"/>
        </w:rPr>
      </w:pPr>
    </w:p>
    <w:p w:rsidR="005A3038" w:rsidRDefault="005A3038" w:rsidP="005A3038">
      <w:pPr>
        <w:pStyle w:val="Heading2"/>
      </w:pPr>
      <w:bookmarkStart w:id="49" w:name="_Toc43040082"/>
      <w:r>
        <w:t>Other General Points to Note</w:t>
      </w:r>
      <w:bookmarkEnd w:id="49"/>
    </w:p>
    <w:p w:rsidR="005A3038" w:rsidRPr="005B638E" w:rsidRDefault="005A3038" w:rsidP="005A3038">
      <w:pPr>
        <w:pStyle w:val="Heading3"/>
        <w:rPr>
          <w:color w:val="000000" w:themeColor="text1"/>
        </w:rPr>
      </w:pPr>
      <w:bookmarkStart w:id="50" w:name="_Toc361823805"/>
      <w:bookmarkStart w:id="51" w:name="_Toc460331738"/>
      <w:bookmarkStart w:id="52" w:name="_Toc43040083"/>
      <w:r w:rsidRPr="005B638E">
        <w:rPr>
          <w:color w:val="000000" w:themeColor="text1"/>
        </w:rPr>
        <w:t>Assessment</w:t>
      </w:r>
      <w:bookmarkEnd w:id="50"/>
      <w:bookmarkEnd w:id="51"/>
      <w:bookmarkEnd w:id="52"/>
    </w:p>
    <w:p w:rsidR="005A3038" w:rsidRPr="005B638E" w:rsidRDefault="005A3038" w:rsidP="005A3038">
      <w:pPr>
        <w:rPr>
          <w:rFonts w:asciiTheme="minorHAnsi" w:hAnsiTheme="minorHAnsi"/>
          <w:bCs/>
          <w:iCs/>
          <w:color w:val="000000" w:themeColor="text1"/>
        </w:rPr>
      </w:pPr>
      <w:r w:rsidRPr="005B638E">
        <w:rPr>
          <w:rFonts w:asciiTheme="minorHAnsi" w:hAnsiTheme="minorHAnsi"/>
          <w:bCs/>
          <w:iCs/>
          <w:color w:val="000000" w:themeColor="text1"/>
        </w:rPr>
        <w:t xml:space="preserve">The breakdown of marking criteria is shown in </w:t>
      </w:r>
      <w:r w:rsidR="00691A8D">
        <w:rPr>
          <w:rFonts w:asciiTheme="minorHAnsi" w:hAnsiTheme="minorHAnsi"/>
          <w:bCs/>
          <w:iCs/>
          <w:color w:val="000000" w:themeColor="text1"/>
        </w:rPr>
        <w:t xml:space="preserve">section </w:t>
      </w:r>
      <w:r w:rsidR="00691A8D">
        <w:rPr>
          <w:rFonts w:asciiTheme="minorHAnsi" w:hAnsiTheme="minorHAnsi"/>
          <w:bCs/>
          <w:iCs/>
          <w:color w:val="000000" w:themeColor="text1"/>
        </w:rPr>
        <w:fldChar w:fldCharType="begin"/>
      </w:r>
      <w:r w:rsidR="00691A8D">
        <w:rPr>
          <w:rFonts w:asciiTheme="minorHAnsi" w:hAnsiTheme="minorHAnsi"/>
          <w:bCs/>
          <w:iCs/>
          <w:color w:val="000000" w:themeColor="text1"/>
        </w:rPr>
        <w:instrText xml:space="preserve"> REF _Ref42864129 \r \h </w:instrText>
      </w:r>
      <w:r w:rsidR="00691A8D">
        <w:rPr>
          <w:rFonts w:asciiTheme="minorHAnsi" w:hAnsiTheme="minorHAnsi"/>
          <w:bCs/>
          <w:iCs/>
          <w:color w:val="000000" w:themeColor="text1"/>
        </w:rPr>
      </w:r>
      <w:r w:rsidR="00691A8D">
        <w:rPr>
          <w:rFonts w:asciiTheme="minorHAnsi" w:hAnsiTheme="minorHAnsi"/>
          <w:bCs/>
          <w:iCs/>
          <w:color w:val="000000" w:themeColor="text1"/>
        </w:rPr>
        <w:fldChar w:fldCharType="separate"/>
      </w:r>
      <w:r w:rsidR="003C1B44">
        <w:rPr>
          <w:rFonts w:asciiTheme="minorHAnsi" w:hAnsiTheme="minorHAnsi"/>
          <w:bCs/>
          <w:iCs/>
          <w:color w:val="000000" w:themeColor="text1"/>
        </w:rPr>
        <w:t>9.1</w:t>
      </w:r>
      <w:r w:rsidR="00691A8D">
        <w:rPr>
          <w:rFonts w:asciiTheme="minorHAnsi" w:hAnsiTheme="minorHAnsi"/>
          <w:bCs/>
          <w:iCs/>
          <w:color w:val="000000" w:themeColor="text1"/>
        </w:rPr>
        <w:fldChar w:fldCharType="end"/>
      </w:r>
      <w:r w:rsidR="00691A8D">
        <w:rPr>
          <w:rFonts w:asciiTheme="minorHAnsi" w:hAnsiTheme="minorHAnsi"/>
          <w:bCs/>
          <w:iCs/>
          <w:color w:val="000000" w:themeColor="text1"/>
        </w:rPr>
        <w:t xml:space="preserve"> (</w:t>
      </w:r>
      <w:r w:rsidR="00691A8D">
        <w:rPr>
          <w:rFonts w:asciiTheme="minorHAnsi" w:hAnsiTheme="minorHAnsi"/>
          <w:bCs/>
          <w:iCs/>
          <w:color w:val="000000" w:themeColor="text1"/>
        </w:rPr>
        <w:fldChar w:fldCharType="begin"/>
      </w:r>
      <w:r w:rsidR="00691A8D">
        <w:rPr>
          <w:rFonts w:asciiTheme="minorHAnsi" w:hAnsiTheme="minorHAnsi"/>
          <w:bCs/>
          <w:iCs/>
          <w:color w:val="000000" w:themeColor="text1"/>
        </w:rPr>
        <w:instrText xml:space="preserve"> REF _Ref42864129 \h </w:instrText>
      </w:r>
      <w:r w:rsidR="00691A8D">
        <w:rPr>
          <w:rFonts w:asciiTheme="minorHAnsi" w:hAnsiTheme="minorHAnsi"/>
          <w:bCs/>
          <w:iCs/>
          <w:color w:val="000000" w:themeColor="text1"/>
        </w:rPr>
      </w:r>
      <w:r w:rsidR="00691A8D">
        <w:rPr>
          <w:rFonts w:asciiTheme="minorHAnsi" w:hAnsiTheme="minorHAnsi"/>
          <w:bCs/>
          <w:iCs/>
          <w:color w:val="000000" w:themeColor="text1"/>
        </w:rPr>
        <w:fldChar w:fldCharType="separate"/>
      </w:r>
      <w:r w:rsidR="003C1B44">
        <w:t>Assessment Marking Criteria</w:t>
      </w:r>
      <w:r w:rsidR="00691A8D">
        <w:rPr>
          <w:rFonts w:asciiTheme="minorHAnsi" w:hAnsiTheme="minorHAnsi"/>
          <w:bCs/>
          <w:iCs/>
          <w:color w:val="000000" w:themeColor="text1"/>
        </w:rPr>
        <w:fldChar w:fldCharType="end"/>
      </w:r>
      <w:r w:rsidR="00691A8D">
        <w:rPr>
          <w:rFonts w:asciiTheme="minorHAnsi" w:hAnsiTheme="minorHAnsi"/>
          <w:bCs/>
          <w:iCs/>
          <w:color w:val="000000" w:themeColor="text1"/>
        </w:rPr>
        <w:t>)</w:t>
      </w:r>
      <w:r w:rsidRPr="005B638E">
        <w:rPr>
          <w:rFonts w:asciiTheme="minorHAnsi" w:hAnsiTheme="minorHAnsi"/>
          <w:bCs/>
          <w:iCs/>
          <w:color w:val="000000" w:themeColor="text1"/>
        </w:rPr>
        <w:t xml:space="preserve"> of this handbook. In arriving at an assessment mark, </w:t>
      </w:r>
      <w:r w:rsidRPr="005B638E">
        <w:rPr>
          <w:rFonts w:asciiTheme="minorHAnsi" w:hAnsiTheme="minorHAnsi"/>
          <w:color w:val="000000" w:themeColor="text1"/>
        </w:rPr>
        <w:t>a number of factors will be taken into account by the markers, some of which are listed below:</w:t>
      </w:r>
    </w:p>
    <w:p w:rsidR="005A3038" w:rsidRPr="005A3038" w:rsidRDefault="005A3038" w:rsidP="00C30718">
      <w:pPr>
        <w:numPr>
          <w:ilvl w:val="0"/>
          <w:numId w:val="20"/>
        </w:numPr>
        <w:rPr>
          <w:lang w:val="en-GB"/>
        </w:rPr>
      </w:pPr>
      <w:r w:rsidRPr="005A3038">
        <w:rPr>
          <w:lang w:val="en-GB"/>
        </w:rPr>
        <w:t xml:space="preserve">The original aims and objectives of the Project were clear, satisfactory at honours degree level, and had been fully met. </w:t>
      </w:r>
    </w:p>
    <w:p w:rsidR="005A3038" w:rsidRPr="005A3038" w:rsidRDefault="005A3038" w:rsidP="00C30718">
      <w:pPr>
        <w:numPr>
          <w:ilvl w:val="0"/>
          <w:numId w:val="20"/>
        </w:numPr>
        <w:rPr>
          <w:lang w:val="en-GB"/>
        </w:rPr>
      </w:pPr>
      <w:r w:rsidRPr="005A3038">
        <w:rPr>
          <w:lang w:val="en-GB"/>
        </w:rPr>
        <w:t xml:space="preserve">The relationship between the current and previous research in the topic area was defined, with similarities and differences considered. </w:t>
      </w:r>
    </w:p>
    <w:p w:rsidR="005A3038" w:rsidRPr="005A3038" w:rsidRDefault="005A3038" w:rsidP="00C30718">
      <w:pPr>
        <w:numPr>
          <w:ilvl w:val="0"/>
          <w:numId w:val="20"/>
        </w:numPr>
        <w:rPr>
          <w:lang w:val="en-GB"/>
        </w:rPr>
      </w:pPr>
      <w:r w:rsidRPr="005A3038">
        <w:rPr>
          <w:lang w:val="en-GB"/>
        </w:rPr>
        <w:t xml:space="preserve">The methodology employed was appropriate and applied in a suitable manner. Where knowledge was gathered from external sources valid and reliable methods were used. Critical use was made of published work and source materials. </w:t>
      </w:r>
    </w:p>
    <w:p w:rsidR="005A3038" w:rsidRPr="005A3038" w:rsidRDefault="005A3038" w:rsidP="00C30718">
      <w:pPr>
        <w:numPr>
          <w:ilvl w:val="0"/>
          <w:numId w:val="20"/>
        </w:numPr>
        <w:rPr>
          <w:lang w:val="en-GB"/>
        </w:rPr>
      </w:pPr>
      <w:r w:rsidRPr="005A3038">
        <w:rPr>
          <w:lang w:val="en-GB"/>
        </w:rPr>
        <w:t xml:space="preserve">Due credit was given to previous workers for ideas and techniques used by other authors. There is a clear appreciation of the relationship of the special theme to the wider field of knowledge. Where a conceptual framework was used/developed, use was made of it in a systematic way. </w:t>
      </w:r>
    </w:p>
    <w:p w:rsidR="005A3038" w:rsidRPr="005A3038" w:rsidRDefault="005A3038" w:rsidP="00C30718">
      <w:pPr>
        <w:numPr>
          <w:ilvl w:val="0"/>
          <w:numId w:val="20"/>
        </w:numPr>
        <w:rPr>
          <w:lang w:val="en-GB"/>
        </w:rPr>
      </w:pPr>
      <w:r w:rsidRPr="005A3038">
        <w:rPr>
          <w:lang w:val="en-GB"/>
        </w:rPr>
        <w:t xml:space="preserve">The document was organised in a logical manner and the style is attractive. </w:t>
      </w:r>
    </w:p>
    <w:p w:rsidR="005A3038" w:rsidRPr="005A3038" w:rsidRDefault="005A3038" w:rsidP="00C30718">
      <w:pPr>
        <w:numPr>
          <w:ilvl w:val="0"/>
          <w:numId w:val="20"/>
        </w:numPr>
        <w:rPr>
          <w:lang w:val="en-GB"/>
        </w:rPr>
      </w:pPr>
      <w:r w:rsidRPr="005A3038">
        <w:rPr>
          <w:lang w:val="en-GB"/>
        </w:rPr>
        <w:t xml:space="preserve">The ideas presented and software developed display original and creative thought. </w:t>
      </w:r>
    </w:p>
    <w:p w:rsidR="005A3038" w:rsidRPr="005A3038" w:rsidRDefault="005A3038" w:rsidP="00C30718">
      <w:pPr>
        <w:numPr>
          <w:ilvl w:val="0"/>
          <w:numId w:val="20"/>
        </w:numPr>
        <w:rPr>
          <w:lang w:val="en-GB"/>
        </w:rPr>
      </w:pPr>
      <w:r w:rsidRPr="005A3038">
        <w:rPr>
          <w:lang w:val="en-GB"/>
        </w:rPr>
        <w:t xml:space="preserve">The work opens up possibilities for future projects and research. </w:t>
      </w:r>
    </w:p>
    <w:p w:rsidR="005A3038" w:rsidRPr="005A3038" w:rsidRDefault="005A3038" w:rsidP="00C30718">
      <w:pPr>
        <w:numPr>
          <w:ilvl w:val="0"/>
          <w:numId w:val="20"/>
        </w:numPr>
        <w:rPr>
          <w:lang w:val="en-GB"/>
        </w:rPr>
      </w:pPr>
      <w:r w:rsidRPr="005A3038">
        <w:rPr>
          <w:lang w:val="en-GB"/>
        </w:rPr>
        <w:t xml:space="preserve">A working system that meets the requirements laid down in the project specification was developed. </w:t>
      </w:r>
    </w:p>
    <w:p w:rsidR="005A3038" w:rsidRPr="005A3038" w:rsidRDefault="005A3038" w:rsidP="00C30718">
      <w:pPr>
        <w:numPr>
          <w:ilvl w:val="0"/>
          <w:numId w:val="20"/>
        </w:numPr>
        <w:rPr>
          <w:lang w:val="en-GB"/>
        </w:rPr>
      </w:pPr>
      <w:r w:rsidRPr="005A3038">
        <w:rPr>
          <w:lang w:val="en-GB"/>
        </w:rPr>
        <w:t xml:space="preserve">The system produced was evaluated through the application of appropriate test data. </w:t>
      </w:r>
    </w:p>
    <w:p w:rsidR="005A3038" w:rsidRPr="005A3038" w:rsidRDefault="005A3038" w:rsidP="00C30718">
      <w:pPr>
        <w:numPr>
          <w:ilvl w:val="0"/>
          <w:numId w:val="20"/>
        </w:numPr>
        <w:rPr>
          <w:lang w:val="en-GB"/>
        </w:rPr>
      </w:pPr>
      <w:r w:rsidRPr="005A3038">
        <w:rPr>
          <w:lang w:val="en-GB"/>
        </w:rPr>
        <w:t xml:space="preserve">The challenging nature of the project. </w:t>
      </w:r>
    </w:p>
    <w:p w:rsidR="005A3038" w:rsidRPr="005A3038" w:rsidRDefault="005A3038" w:rsidP="00C30718">
      <w:pPr>
        <w:numPr>
          <w:ilvl w:val="0"/>
          <w:numId w:val="20"/>
        </w:numPr>
        <w:rPr>
          <w:lang w:val="en-GB"/>
        </w:rPr>
      </w:pPr>
      <w:r w:rsidRPr="005A3038">
        <w:rPr>
          <w:lang w:val="en-GB"/>
        </w:rPr>
        <w:t xml:space="preserve">The degree to which the project is original, creative and interesting. </w:t>
      </w:r>
    </w:p>
    <w:p w:rsidR="005A3038" w:rsidRPr="005A3038" w:rsidRDefault="005A3038" w:rsidP="00C30718">
      <w:pPr>
        <w:numPr>
          <w:ilvl w:val="0"/>
          <w:numId w:val="20"/>
        </w:numPr>
        <w:rPr>
          <w:lang w:val="en-GB"/>
        </w:rPr>
      </w:pPr>
      <w:r w:rsidRPr="005A3038">
        <w:rPr>
          <w:lang w:val="en-GB"/>
        </w:rPr>
        <w:t xml:space="preserve">The quality, reliability, timeliness and maintainability of the deliverable. </w:t>
      </w:r>
    </w:p>
    <w:p w:rsidR="005A3038" w:rsidRPr="005B638E" w:rsidRDefault="005A3038" w:rsidP="005A3038">
      <w:pPr>
        <w:rPr>
          <w:rFonts w:asciiTheme="minorHAnsi" w:hAnsiTheme="minorHAnsi"/>
          <w:color w:val="000000" w:themeColor="text1"/>
        </w:rPr>
      </w:pPr>
    </w:p>
    <w:p w:rsidR="005A3038" w:rsidRPr="005B638E" w:rsidRDefault="005A3038" w:rsidP="005A3038">
      <w:pPr>
        <w:rPr>
          <w:rFonts w:asciiTheme="minorHAnsi" w:hAnsiTheme="minorHAnsi"/>
          <w:color w:val="000000" w:themeColor="text1"/>
        </w:rPr>
      </w:pPr>
      <w:r w:rsidRPr="005B638E">
        <w:rPr>
          <w:rFonts w:asciiTheme="minorHAnsi" w:hAnsiTheme="minorHAnsi"/>
          <w:color w:val="000000" w:themeColor="text1"/>
        </w:rPr>
        <w:t xml:space="preserve">The more of the following your report has, the lower the mark it will attract: </w:t>
      </w:r>
    </w:p>
    <w:p w:rsidR="005A3038" w:rsidRPr="006076F6" w:rsidRDefault="005A3038" w:rsidP="00C30718">
      <w:pPr>
        <w:numPr>
          <w:ilvl w:val="0"/>
          <w:numId w:val="20"/>
        </w:numPr>
        <w:rPr>
          <w:lang w:val="en-GB"/>
        </w:rPr>
      </w:pPr>
      <w:r w:rsidRPr="006076F6">
        <w:rPr>
          <w:lang w:val="en-GB"/>
        </w:rPr>
        <w:t xml:space="preserve">errors of fact; </w:t>
      </w:r>
    </w:p>
    <w:p w:rsidR="005A3038" w:rsidRPr="006076F6" w:rsidRDefault="005A3038" w:rsidP="00C30718">
      <w:pPr>
        <w:numPr>
          <w:ilvl w:val="0"/>
          <w:numId w:val="20"/>
        </w:numPr>
        <w:rPr>
          <w:lang w:val="en-GB"/>
        </w:rPr>
      </w:pPr>
      <w:r w:rsidRPr="006076F6">
        <w:rPr>
          <w:lang w:val="en-GB"/>
        </w:rPr>
        <w:t xml:space="preserve">vague aims and objectives; </w:t>
      </w:r>
    </w:p>
    <w:p w:rsidR="005A3038" w:rsidRPr="006076F6" w:rsidRDefault="005A3038" w:rsidP="00C30718">
      <w:pPr>
        <w:numPr>
          <w:ilvl w:val="0"/>
          <w:numId w:val="20"/>
        </w:numPr>
        <w:rPr>
          <w:lang w:val="en-GB"/>
        </w:rPr>
      </w:pPr>
      <w:r w:rsidRPr="006076F6">
        <w:rPr>
          <w:lang w:val="en-GB"/>
        </w:rPr>
        <w:t xml:space="preserve">vague requirements for artefacts; </w:t>
      </w:r>
    </w:p>
    <w:p w:rsidR="005A3038" w:rsidRPr="006076F6" w:rsidRDefault="005A3038" w:rsidP="00C30718">
      <w:pPr>
        <w:numPr>
          <w:ilvl w:val="0"/>
          <w:numId w:val="20"/>
        </w:numPr>
        <w:rPr>
          <w:lang w:val="en-GB"/>
        </w:rPr>
      </w:pPr>
      <w:r w:rsidRPr="006076F6">
        <w:rPr>
          <w:lang w:val="en-GB"/>
        </w:rPr>
        <w:lastRenderedPageBreak/>
        <w:t xml:space="preserve">unexplained or ill-judged design decisions; </w:t>
      </w:r>
    </w:p>
    <w:p w:rsidR="005A3038" w:rsidRPr="006076F6" w:rsidRDefault="005A3038" w:rsidP="00C30718">
      <w:pPr>
        <w:numPr>
          <w:ilvl w:val="0"/>
          <w:numId w:val="20"/>
        </w:numPr>
        <w:rPr>
          <w:lang w:val="en-GB"/>
        </w:rPr>
      </w:pPr>
      <w:r w:rsidRPr="006076F6">
        <w:rPr>
          <w:lang w:val="en-GB"/>
        </w:rPr>
        <w:t xml:space="preserve">little or no analysis, solely descriptive; </w:t>
      </w:r>
    </w:p>
    <w:p w:rsidR="005A3038" w:rsidRPr="006076F6" w:rsidRDefault="005A3038" w:rsidP="00C30718">
      <w:pPr>
        <w:numPr>
          <w:ilvl w:val="0"/>
          <w:numId w:val="20"/>
        </w:numPr>
        <w:rPr>
          <w:lang w:val="en-GB"/>
        </w:rPr>
      </w:pPr>
      <w:r w:rsidRPr="006076F6">
        <w:rPr>
          <w:lang w:val="en-GB"/>
        </w:rPr>
        <w:t xml:space="preserve">trite conclusions; </w:t>
      </w:r>
    </w:p>
    <w:p w:rsidR="005A3038" w:rsidRPr="006076F6" w:rsidRDefault="005A3038" w:rsidP="00C30718">
      <w:pPr>
        <w:numPr>
          <w:ilvl w:val="0"/>
          <w:numId w:val="20"/>
        </w:numPr>
        <w:rPr>
          <w:lang w:val="en-GB"/>
        </w:rPr>
      </w:pPr>
      <w:r w:rsidRPr="006076F6">
        <w:rPr>
          <w:lang w:val="en-GB"/>
        </w:rPr>
        <w:t xml:space="preserve">misinterpretations of literature; </w:t>
      </w:r>
    </w:p>
    <w:p w:rsidR="005A3038" w:rsidRPr="006076F6" w:rsidRDefault="005A3038" w:rsidP="00C30718">
      <w:pPr>
        <w:numPr>
          <w:ilvl w:val="0"/>
          <w:numId w:val="20"/>
        </w:numPr>
        <w:rPr>
          <w:lang w:val="en-GB"/>
        </w:rPr>
      </w:pPr>
      <w:r w:rsidRPr="006076F6">
        <w:rPr>
          <w:lang w:val="en-GB"/>
        </w:rPr>
        <w:t xml:space="preserve">development of poor quality artefacts; </w:t>
      </w:r>
    </w:p>
    <w:p w:rsidR="005A3038" w:rsidRPr="006076F6" w:rsidRDefault="005A3038" w:rsidP="00C30718">
      <w:pPr>
        <w:numPr>
          <w:ilvl w:val="0"/>
          <w:numId w:val="20"/>
        </w:numPr>
        <w:rPr>
          <w:lang w:val="en-GB"/>
        </w:rPr>
      </w:pPr>
      <w:r w:rsidRPr="006076F6">
        <w:rPr>
          <w:lang w:val="en-GB"/>
        </w:rPr>
        <w:t xml:space="preserve">work that was facile; </w:t>
      </w:r>
    </w:p>
    <w:p w:rsidR="005A3038" w:rsidRPr="006076F6" w:rsidRDefault="005A3038" w:rsidP="00C30718">
      <w:pPr>
        <w:numPr>
          <w:ilvl w:val="0"/>
          <w:numId w:val="20"/>
        </w:numPr>
        <w:rPr>
          <w:lang w:val="en-GB"/>
        </w:rPr>
      </w:pPr>
      <w:r w:rsidRPr="006076F6">
        <w:rPr>
          <w:lang w:val="en-GB"/>
        </w:rPr>
        <w:t xml:space="preserve">little evidence of work done by the student; </w:t>
      </w:r>
    </w:p>
    <w:p w:rsidR="005A3038" w:rsidRPr="006076F6" w:rsidRDefault="005A3038" w:rsidP="00C30718">
      <w:pPr>
        <w:numPr>
          <w:ilvl w:val="0"/>
          <w:numId w:val="20"/>
        </w:numPr>
        <w:rPr>
          <w:lang w:val="en-GB"/>
        </w:rPr>
      </w:pPr>
      <w:proofErr w:type="gramStart"/>
      <w:r w:rsidRPr="006076F6">
        <w:rPr>
          <w:lang w:val="en-GB"/>
        </w:rPr>
        <w:t>spelling</w:t>
      </w:r>
      <w:proofErr w:type="gramEnd"/>
      <w:r w:rsidRPr="006076F6">
        <w:rPr>
          <w:lang w:val="en-GB"/>
        </w:rPr>
        <w:t xml:space="preserve"> mistakes, poor grammar, odd structure, crazy layout. </w:t>
      </w:r>
    </w:p>
    <w:p w:rsidR="005A3038" w:rsidRPr="005B638E" w:rsidRDefault="005A3038" w:rsidP="005A3038">
      <w:pPr>
        <w:rPr>
          <w:rFonts w:asciiTheme="minorHAnsi" w:hAnsiTheme="minorHAnsi"/>
          <w:color w:val="000000" w:themeColor="text1"/>
        </w:rPr>
      </w:pPr>
      <w:r w:rsidRPr="005B638E">
        <w:rPr>
          <w:rFonts w:asciiTheme="minorHAnsi" w:hAnsiTheme="minorHAnsi"/>
          <w:color w:val="000000" w:themeColor="text1"/>
        </w:rPr>
        <w:t xml:space="preserve">Some of the above are mutually dependent – a project with weak practical outcomes is likely to be weak on conclusions as well. </w:t>
      </w:r>
    </w:p>
    <w:p w:rsidR="005A3038" w:rsidRPr="005B638E" w:rsidRDefault="005A3038" w:rsidP="005A3038">
      <w:pPr>
        <w:rPr>
          <w:rFonts w:asciiTheme="minorHAnsi" w:hAnsiTheme="minorHAnsi"/>
          <w:bCs/>
          <w:iCs/>
          <w:color w:val="000000" w:themeColor="text1"/>
        </w:rPr>
      </w:pPr>
    </w:p>
    <w:p w:rsidR="005A3038" w:rsidRPr="005B638E" w:rsidRDefault="005A3038" w:rsidP="005A3038">
      <w:pPr>
        <w:pStyle w:val="Heading3"/>
        <w:rPr>
          <w:color w:val="000000" w:themeColor="text1"/>
        </w:rPr>
      </w:pPr>
      <w:bookmarkStart w:id="53" w:name="_Toc361823806"/>
      <w:bookmarkStart w:id="54" w:name="_Toc460331739"/>
      <w:bookmarkStart w:id="55" w:name="_Toc43040084"/>
      <w:r w:rsidRPr="005B638E">
        <w:rPr>
          <w:color w:val="000000" w:themeColor="text1"/>
        </w:rPr>
        <w:t>Plagiarism</w:t>
      </w:r>
      <w:bookmarkEnd w:id="53"/>
      <w:bookmarkEnd w:id="54"/>
      <w:bookmarkEnd w:id="55"/>
    </w:p>
    <w:p w:rsidR="005A3038" w:rsidRPr="005B638E" w:rsidRDefault="005A3038" w:rsidP="005A3038">
      <w:pPr>
        <w:autoSpaceDE w:val="0"/>
        <w:autoSpaceDN w:val="0"/>
        <w:adjustRightInd w:val="0"/>
        <w:rPr>
          <w:rFonts w:asciiTheme="minorHAnsi" w:hAnsiTheme="minorHAnsi"/>
          <w:b/>
          <w:bCs/>
          <w:color w:val="000000" w:themeColor="text1"/>
        </w:rPr>
      </w:pPr>
    </w:p>
    <w:p w:rsidR="005A3038" w:rsidRPr="005B638E" w:rsidRDefault="005A3038" w:rsidP="005A3038">
      <w:pPr>
        <w:rPr>
          <w:rFonts w:asciiTheme="minorHAnsi" w:hAnsiTheme="minorHAnsi"/>
          <w:color w:val="000000" w:themeColor="text1"/>
        </w:rPr>
      </w:pPr>
      <w:r w:rsidRPr="005B638E">
        <w:rPr>
          <w:rFonts w:asciiTheme="minorHAnsi" w:hAnsiTheme="minorHAnsi"/>
          <w:color w:val="000000" w:themeColor="text1"/>
        </w:rPr>
        <w:t xml:space="preserve">Plagiarism is defined as the unacknowledged use of another's work as if it were one's own. To illustrate, if you when you are evaluating the state of the art of a subject area you come across a really good section in a textbook or research journal that made a salient point and you copied it without acknowledgement, that would be plagiarism. So using the words of another author, or even using figures from elsewhere, without saying where they came from is a serious academic offence. What you are doing really amounts to theft of another person's intellectual property and deception in trying to pass it off as your own work. This is regarded as very serious. </w:t>
      </w:r>
    </w:p>
    <w:p w:rsidR="005A3038" w:rsidRPr="005B638E" w:rsidRDefault="005A3038" w:rsidP="005A3038">
      <w:pPr>
        <w:rPr>
          <w:rFonts w:asciiTheme="minorHAnsi" w:hAnsiTheme="minorHAnsi"/>
          <w:color w:val="000000" w:themeColor="text1"/>
        </w:rPr>
      </w:pPr>
    </w:p>
    <w:p w:rsidR="005A3038" w:rsidRPr="005B638E" w:rsidRDefault="005A3038" w:rsidP="005A3038">
      <w:pPr>
        <w:pStyle w:val="BodyText"/>
        <w:rPr>
          <w:rFonts w:asciiTheme="minorHAnsi" w:hAnsiTheme="minorHAnsi"/>
          <w:b w:val="0"/>
          <w:color w:val="000000" w:themeColor="text1"/>
          <w:sz w:val="24"/>
        </w:rPr>
      </w:pPr>
      <w:r w:rsidRPr="005B638E">
        <w:rPr>
          <w:rFonts w:asciiTheme="minorHAnsi" w:hAnsiTheme="minorHAnsi"/>
          <w:b w:val="0"/>
          <w:color w:val="000000" w:themeColor="text1"/>
          <w:sz w:val="24"/>
        </w:rPr>
        <w:t xml:space="preserve">The following are clear examples of plagiarism: </w:t>
      </w:r>
    </w:p>
    <w:p w:rsidR="005A3038" w:rsidRPr="000E1494" w:rsidRDefault="005A3038" w:rsidP="00C30718">
      <w:pPr>
        <w:numPr>
          <w:ilvl w:val="0"/>
          <w:numId w:val="20"/>
        </w:numPr>
        <w:rPr>
          <w:lang w:val="en-GB"/>
        </w:rPr>
      </w:pPr>
      <w:r w:rsidRPr="000E1494">
        <w:rPr>
          <w:lang w:val="en-GB"/>
        </w:rPr>
        <w:t xml:space="preserve">Using directly quoted material without placing it within quotation marks (or indenting and single spacing the quote); </w:t>
      </w:r>
    </w:p>
    <w:p w:rsidR="005A3038" w:rsidRPr="000E1494" w:rsidRDefault="005A3038" w:rsidP="00C30718">
      <w:pPr>
        <w:numPr>
          <w:ilvl w:val="0"/>
          <w:numId w:val="20"/>
        </w:numPr>
        <w:rPr>
          <w:lang w:val="en-GB"/>
        </w:rPr>
      </w:pPr>
      <w:r w:rsidRPr="000E1494">
        <w:rPr>
          <w:lang w:val="en-GB"/>
        </w:rPr>
        <w:t xml:space="preserve">Paraphrasing the work of an author and attempting to pass it off as your own by not including a citation; </w:t>
      </w:r>
    </w:p>
    <w:p w:rsidR="005A3038" w:rsidRPr="000E1494" w:rsidRDefault="005A3038" w:rsidP="00C30718">
      <w:pPr>
        <w:numPr>
          <w:ilvl w:val="0"/>
          <w:numId w:val="20"/>
        </w:numPr>
        <w:rPr>
          <w:lang w:val="en-GB"/>
        </w:rPr>
      </w:pPr>
      <w:r w:rsidRPr="000E1494">
        <w:rPr>
          <w:lang w:val="en-GB"/>
        </w:rPr>
        <w:t xml:space="preserve">Submitting the work of someone else as if it is your own. </w:t>
      </w:r>
    </w:p>
    <w:p w:rsidR="005A3038" w:rsidRPr="000E1494" w:rsidRDefault="005A3038" w:rsidP="00C30718">
      <w:pPr>
        <w:numPr>
          <w:ilvl w:val="0"/>
          <w:numId w:val="20"/>
        </w:numPr>
        <w:rPr>
          <w:lang w:val="en-GB"/>
        </w:rPr>
      </w:pPr>
      <w:r w:rsidRPr="000E1494">
        <w:rPr>
          <w:lang w:val="en-GB"/>
        </w:rPr>
        <w:t xml:space="preserve">Incorporating a piece of program code within your solution without reference to the source. </w:t>
      </w:r>
    </w:p>
    <w:p w:rsidR="005A3038" w:rsidRPr="000E1494" w:rsidRDefault="005A3038" w:rsidP="00C30718">
      <w:pPr>
        <w:numPr>
          <w:ilvl w:val="0"/>
          <w:numId w:val="20"/>
        </w:numPr>
        <w:rPr>
          <w:lang w:val="en-GB"/>
        </w:rPr>
      </w:pPr>
      <w:r w:rsidRPr="000E1494">
        <w:rPr>
          <w:lang w:val="en-GB"/>
        </w:rPr>
        <w:t>Inability to defend written work in a viva situation.</w:t>
      </w:r>
    </w:p>
    <w:p w:rsidR="005A3038" w:rsidRPr="005B638E" w:rsidRDefault="005A3038" w:rsidP="005A3038">
      <w:pPr>
        <w:ind w:left="720" w:hanging="720"/>
        <w:rPr>
          <w:rFonts w:asciiTheme="minorHAnsi" w:hAnsiTheme="minorHAnsi"/>
          <w:color w:val="000000" w:themeColor="text1"/>
        </w:rPr>
      </w:pPr>
    </w:p>
    <w:p w:rsidR="005A3038" w:rsidRPr="005B638E" w:rsidRDefault="005A3038" w:rsidP="005A3038">
      <w:pPr>
        <w:rPr>
          <w:rFonts w:asciiTheme="minorHAnsi" w:hAnsiTheme="minorHAnsi"/>
          <w:color w:val="000000" w:themeColor="text1"/>
        </w:rPr>
      </w:pPr>
      <w:r w:rsidRPr="005B638E">
        <w:rPr>
          <w:rFonts w:asciiTheme="minorHAnsi" w:hAnsiTheme="minorHAnsi"/>
          <w:color w:val="000000" w:themeColor="text1"/>
        </w:rPr>
        <w:t xml:space="preserve">You can, of course </w:t>
      </w:r>
      <w:r w:rsidRPr="005B638E">
        <w:rPr>
          <w:rFonts w:asciiTheme="minorHAnsi" w:hAnsiTheme="minorHAnsi"/>
          <w:b/>
          <w:bCs/>
          <w:color w:val="000000" w:themeColor="text1"/>
        </w:rPr>
        <w:t>use</w:t>
      </w:r>
      <w:r w:rsidRPr="005B638E">
        <w:rPr>
          <w:rFonts w:asciiTheme="minorHAnsi" w:hAnsiTheme="minorHAnsi"/>
          <w:bCs/>
          <w:color w:val="000000" w:themeColor="text1"/>
        </w:rPr>
        <w:t xml:space="preserve"> </w:t>
      </w:r>
      <w:r w:rsidRPr="005B638E">
        <w:rPr>
          <w:rFonts w:asciiTheme="minorHAnsi" w:hAnsiTheme="minorHAnsi"/>
          <w:color w:val="000000" w:themeColor="text1"/>
        </w:rPr>
        <w:t>the ideas, program code and data of others - there is no problem if you acknowledge the source. That is why the referencing system is so important. See Appendices 4 and 5 for more detail on this.</w:t>
      </w:r>
    </w:p>
    <w:p w:rsidR="005A3038" w:rsidRPr="005B638E" w:rsidRDefault="005A3038" w:rsidP="005A3038">
      <w:pPr>
        <w:autoSpaceDE w:val="0"/>
        <w:autoSpaceDN w:val="0"/>
        <w:adjustRightInd w:val="0"/>
        <w:rPr>
          <w:rFonts w:asciiTheme="minorHAnsi" w:hAnsiTheme="minorHAnsi"/>
          <w:color w:val="000000" w:themeColor="text1"/>
        </w:rPr>
      </w:pPr>
      <w:r w:rsidRPr="005B638E">
        <w:rPr>
          <w:rFonts w:asciiTheme="minorHAnsi" w:hAnsiTheme="minorHAnsi"/>
          <w:color w:val="000000" w:themeColor="text1"/>
        </w:rPr>
        <w:t xml:space="preserve">Plagiarism is a serious matter and will not be tolerated. Disciplinary action will be taken against transgressors. </w:t>
      </w:r>
    </w:p>
    <w:p w:rsidR="005A3038" w:rsidRPr="005B638E" w:rsidRDefault="005A3038" w:rsidP="005A3038">
      <w:pPr>
        <w:rPr>
          <w:rFonts w:asciiTheme="minorHAnsi" w:hAnsiTheme="minorHAnsi"/>
          <w:color w:val="000000" w:themeColor="text1"/>
        </w:rPr>
      </w:pPr>
    </w:p>
    <w:p w:rsidR="005A3038" w:rsidRPr="005B638E" w:rsidRDefault="005A3038" w:rsidP="005A3038">
      <w:pPr>
        <w:rPr>
          <w:rFonts w:asciiTheme="minorHAnsi" w:hAnsiTheme="minorHAnsi"/>
          <w:bCs/>
          <w:iCs/>
          <w:color w:val="000000" w:themeColor="text1"/>
        </w:rPr>
      </w:pPr>
    </w:p>
    <w:p w:rsidR="005A3038" w:rsidRPr="005B638E" w:rsidRDefault="005A3038" w:rsidP="005A3038">
      <w:pPr>
        <w:rPr>
          <w:rFonts w:asciiTheme="minorHAnsi" w:hAnsiTheme="minorHAnsi"/>
          <w:b/>
          <w:bCs/>
          <w:iCs/>
          <w:color w:val="000000" w:themeColor="text1"/>
        </w:rPr>
      </w:pPr>
    </w:p>
    <w:p w:rsidR="005A3038" w:rsidRPr="005B638E" w:rsidRDefault="005A3038" w:rsidP="005A3038">
      <w:pPr>
        <w:rPr>
          <w:rFonts w:asciiTheme="minorHAnsi" w:hAnsiTheme="minorHAnsi"/>
          <w:b/>
          <w:snapToGrid w:val="0"/>
          <w:color w:val="000000" w:themeColor="text1"/>
        </w:rPr>
      </w:pPr>
      <w:r w:rsidRPr="005B638E">
        <w:rPr>
          <w:rFonts w:asciiTheme="minorHAnsi" w:hAnsiTheme="minorHAnsi"/>
          <w:color w:val="000000" w:themeColor="text1"/>
        </w:rPr>
        <w:br w:type="page"/>
      </w:r>
    </w:p>
    <w:p w:rsidR="005A3038" w:rsidRPr="005B638E" w:rsidRDefault="005A3038" w:rsidP="005A3038">
      <w:pPr>
        <w:pStyle w:val="Heading3"/>
        <w:rPr>
          <w:color w:val="000000" w:themeColor="text1"/>
        </w:rPr>
      </w:pPr>
      <w:bookmarkStart w:id="56" w:name="_Toc361823807"/>
      <w:bookmarkStart w:id="57" w:name="_Toc460331740"/>
      <w:bookmarkStart w:id="58" w:name="_Toc43040085"/>
      <w:r w:rsidRPr="005B638E">
        <w:rPr>
          <w:color w:val="000000" w:themeColor="text1"/>
        </w:rPr>
        <w:lastRenderedPageBreak/>
        <w:t>Handing in your Project Report</w:t>
      </w:r>
      <w:bookmarkEnd w:id="56"/>
      <w:bookmarkEnd w:id="57"/>
      <w:bookmarkEnd w:id="58"/>
    </w:p>
    <w:p w:rsidR="005A3038" w:rsidRPr="000E1494" w:rsidRDefault="005A3038" w:rsidP="00C30718">
      <w:pPr>
        <w:numPr>
          <w:ilvl w:val="0"/>
          <w:numId w:val="20"/>
        </w:numPr>
        <w:rPr>
          <w:lang w:val="en-GB"/>
        </w:rPr>
      </w:pPr>
      <w:r w:rsidRPr="000E1494">
        <w:rPr>
          <w:lang w:val="en-GB"/>
        </w:rPr>
        <w:t xml:space="preserve">All projects must be submitted to </w:t>
      </w:r>
      <w:proofErr w:type="spellStart"/>
      <w:r w:rsidRPr="000E1494">
        <w:rPr>
          <w:lang w:val="en-GB"/>
        </w:rPr>
        <w:t>TurnItIn</w:t>
      </w:r>
      <w:proofErr w:type="spellEnd"/>
      <w:r w:rsidRPr="000E1494">
        <w:rPr>
          <w:lang w:val="en-GB"/>
        </w:rPr>
        <w:t xml:space="preserve"> via the link on Moodle.</w:t>
      </w:r>
    </w:p>
    <w:p w:rsidR="005A3038" w:rsidRPr="000E1494" w:rsidRDefault="005A3038" w:rsidP="00C30718">
      <w:pPr>
        <w:numPr>
          <w:ilvl w:val="0"/>
          <w:numId w:val="20"/>
        </w:numPr>
        <w:rPr>
          <w:lang w:val="en-GB"/>
        </w:rPr>
      </w:pPr>
      <w:r w:rsidRPr="000E1494">
        <w:rPr>
          <w:lang w:val="en-GB"/>
        </w:rPr>
        <w:t>Your report should include a page with the Declarations and the Form of Consent. These should be included just after the title page. A copy of the forms can be found in Appendices 1 and 2.</w:t>
      </w:r>
    </w:p>
    <w:p w:rsidR="005A3038" w:rsidRPr="000E1494" w:rsidRDefault="005A3038" w:rsidP="00C30718">
      <w:pPr>
        <w:numPr>
          <w:ilvl w:val="0"/>
          <w:numId w:val="20"/>
        </w:numPr>
        <w:rPr>
          <w:lang w:val="en-GB"/>
        </w:rPr>
      </w:pPr>
      <w:r w:rsidRPr="000E1494">
        <w:rPr>
          <w:lang w:val="en-GB"/>
        </w:rPr>
        <w:t>If you have source code, installation instructions</w:t>
      </w:r>
      <w:r w:rsidR="001E29C6">
        <w:rPr>
          <w:lang w:val="en-GB"/>
        </w:rPr>
        <w:t xml:space="preserve">, </w:t>
      </w:r>
      <w:r w:rsidR="001E29C6" w:rsidRPr="001E29C6">
        <w:rPr>
          <w:lang w:val="en-GB"/>
        </w:rPr>
        <w:t>experiment design, simulation data</w:t>
      </w:r>
      <w:r w:rsidR="001E29C6">
        <w:rPr>
          <w:lang w:val="en-GB"/>
        </w:rPr>
        <w:t>,</w:t>
      </w:r>
      <w:r w:rsidRPr="000E1494">
        <w:rPr>
          <w:lang w:val="en-GB"/>
        </w:rPr>
        <w:t xml:space="preserve"> etc</w:t>
      </w:r>
      <w:r w:rsidR="001E29C6">
        <w:rPr>
          <w:lang w:val="en-GB"/>
        </w:rPr>
        <w:t>.</w:t>
      </w:r>
      <w:r w:rsidRPr="000E1494">
        <w:rPr>
          <w:lang w:val="en-GB"/>
        </w:rPr>
        <w:t xml:space="preserve">, please hand </w:t>
      </w:r>
      <w:r w:rsidR="001E29C6">
        <w:rPr>
          <w:lang w:val="en-GB"/>
        </w:rPr>
        <w:t>submit these to the Code/Simulation files submission link available on Moodle.</w:t>
      </w:r>
    </w:p>
    <w:p w:rsidR="005A3038" w:rsidRPr="005A3038" w:rsidRDefault="005A3038" w:rsidP="005A3038"/>
    <w:p w:rsidR="005A3038" w:rsidRDefault="005A3038" w:rsidP="005A3038">
      <w:pPr>
        <w:rPr>
          <w:lang w:val="en-GB"/>
        </w:rPr>
      </w:pPr>
    </w:p>
    <w:p w:rsidR="005A3038" w:rsidRPr="003432B6" w:rsidRDefault="005A3038" w:rsidP="005A3038">
      <w:pPr>
        <w:rPr>
          <w:lang w:val="en-GB"/>
        </w:rPr>
      </w:pPr>
    </w:p>
    <w:p w:rsidR="00074CA2" w:rsidRDefault="00074CA2">
      <w:pPr>
        <w:suppressAutoHyphens w:val="0"/>
        <w:overflowPunct/>
        <w:spacing w:before="0"/>
        <w:jc w:val="left"/>
        <w:textAlignment w:val="auto"/>
      </w:pPr>
      <w:r>
        <w:br w:type="page"/>
      </w:r>
    </w:p>
    <w:p w:rsidR="00B725C2" w:rsidRDefault="00B725C2" w:rsidP="00B725C2">
      <w:pPr>
        <w:pStyle w:val="Heading1"/>
      </w:pPr>
      <w:bookmarkStart w:id="59" w:name="__RefHeading__25_966954967"/>
      <w:bookmarkStart w:id="60" w:name="_Ref43039991"/>
      <w:bookmarkStart w:id="61" w:name="_Toc43040086"/>
      <w:bookmarkEnd w:id="59"/>
      <w:r>
        <w:lastRenderedPageBreak/>
        <w:t>Final Viva (20%)</w:t>
      </w:r>
      <w:bookmarkEnd w:id="60"/>
      <w:bookmarkEnd w:id="61"/>
    </w:p>
    <w:p w:rsidR="003656AE" w:rsidRDefault="003656AE" w:rsidP="003656AE">
      <w:r>
        <w:t>The student is required to undertake an Individual presentation.  This partly enables authentication of the work to ensure it is that of the student by providing an opportunity for close questioning of the deliverable. In addition, the markers will verify that the deliverable performs as indicated in the final report to allow marks to be adjusted accordingly. The presentation requires the student to defend their work in a formal setting before both markers. For students completing a survey or review project, an extended viva is used to allow the student to provide a more in-depth justification for research approach, analysis and findings.</w:t>
      </w:r>
    </w:p>
    <w:p w:rsidR="001C7436" w:rsidRDefault="001C7436" w:rsidP="003656AE">
      <w:r>
        <w:t>The viva voce will consist of a fifteen to twenty minute presentation by the student on his/her project followed by a fifteen minute question and answer session where the student will have the opportunity to demonstrate his/her knowledge of the work undertaken and to identify issues that may have been omitted from the final submitted document.</w:t>
      </w:r>
    </w:p>
    <w:p w:rsidR="001C7436" w:rsidRDefault="001C7436" w:rsidP="001C7436">
      <w:pPr>
        <w:pStyle w:val="Heading2"/>
      </w:pPr>
      <w:bookmarkStart w:id="62" w:name="_Toc43040087"/>
      <w:r>
        <w:t>Assessment Marking Criteria</w:t>
      </w:r>
      <w:bookmarkEnd w:id="62"/>
    </w:p>
    <w:p w:rsidR="003656AE" w:rsidRDefault="003656AE" w:rsidP="003656AE"/>
    <w:tbl>
      <w:tblPr>
        <w:tblW w:w="9128" w:type="dxa"/>
        <w:tblInd w:w="72" w:type="dxa"/>
        <w:tblLayout w:type="fixed"/>
        <w:tblLook w:val="0000" w:firstRow="0" w:lastRow="0" w:firstColumn="0" w:lastColumn="0" w:noHBand="0" w:noVBand="0"/>
      </w:tblPr>
      <w:tblGrid>
        <w:gridCol w:w="2753"/>
        <w:gridCol w:w="1418"/>
        <w:gridCol w:w="1063"/>
        <w:gridCol w:w="1063"/>
        <w:gridCol w:w="1276"/>
        <w:gridCol w:w="1555"/>
      </w:tblGrid>
      <w:tr w:rsidR="003656AE" w:rsidTr="007B0E3B">
        <w:trPr>
          <w:trHeight w:val="300"/>
        </w:trPr>
        <w:tc>
          <w:tcPr>
            <w:tcW w:w="2753" w:type="dxa"/>
            <w:tcBorders>
              <w:top w:val="single" w:sz="8" w:space="0" w:color="000000"/>
              <w:left w:val="single" w:sz="8" w:space="0" w:color="000000"/>
              <w:bottom w:val="single" w:sz="4" w:space="0" w:color="000000"/>
            </w:tcBorders>
            <w:shd w:val="clear" w:color="auto" w:fill="FFFFFF"/>
            <w:vAlign w:val="bottom"/>
          </w:tcPr>
          <w:p w:rsidR="003656AE" w:rsidRDefault="003656AE" w:rsidP="009307E6">
            <w:pPr>
              <w:jc w:val="left"/>
            </w:pPr>
          </w:p>
        </w:tc>
        <w:tc>
          <w:tcPr>
            <w:tcW w:w="1418" w:type="dxa"/>
            <w:tcBorders>
              <w:top w:val="single" w:sz="8" w:space="0" w:color="000000"/>
              <w:left w:val="single" w:sz="4" w:space="0" w:color="000000"/>
              <w:bottom w:val="single" w:sz="4" w:space="0" w:color="000000"/>
            </w:tcBorders>
            <w:shd w:val="clear" w:color="auto" w:fill="FFFFFF"/>
            <w:vAlign w:val="bottom"/>
          </w:tcPr>
          <w:p w:rsidR="003656AE" w:rsidRDefault="003656AE" w:rsidP="009307E6">
            <w:r>
              <w:t>Survey/Data Collection</w:t>
            </w:r>
          </w:p>
        </w:tc>
        <w:tc>
          <w:tcPr>
            <w:tcW w:w="1063" w:type="dxa"/>
            <w:tcBorders>
              <w:top w:val="single" w:sz="8" w:space="0" w:color="000000"/>
              <w:left w:val="single" w:sz="4" w:space="0" w:color="000000"/>
              <w:bottom w:val="single" w:sz="4" w:space="0" w:color="000000"/>
            </w:tcBorders>
            <w:shd w:val="clear" w:color="auto" w:fill="FFFFFF"/>
            <w:vAlign w:val="bottom"/>
          </w:tcPr>
          <w:p w:rsidR="003656AE" w:rsidRDefault="003656AE" w:rsidP="009307E6">
            <w:r>
              <w:t>Review</w:t>
            </w:r>
          </w:p>
        </w:tc>
        <w:tc>
          <w:tcPr>
            <w:tcW w:w="1063" w:type="dxa"/>
            <w:tcBorders>
              <w:top w:val="single" w:sz="8" w:space="0" w:color="000000"/>
              <w:left w:val="single" w:sz="4" w:space="0" w:color="000000"/>
              <w:bottom w:val="single" w:sz="4" w:space="0" w:color="000000"/>
            </w:tcBorders>
            <w:shd w:val="clear" w:color="auto" w:fill="FFFFFF"/>
            <w:vAlign w:val="bottom"/>
          </w:tcPr>
          <w:p w:rsidR="003656AE" w:rsidRDefault="003656AE" w:rsidP="009307E6">
            <w:r>
              <w:t>Analysis</w:t>
            </w:r>
          </w:p>
        </w:tc>
        <w:tc>
          <w:tcPr>
            <w:tcW w:w="1276" w:type="dxa"/>
            <w:tcBorders>
              <w:top w:val="single" w:sz="8" w:space="0" w:color="000000"/>
              <w:left w:val="single" w:sz="4" w:space="0" w:color="000000"/>
              <w:bottom w:val="single" w:sz="4" w:space="0" w:color="000000"/>
            </w:tcBorders>
            <w:shd w:val="clear" w:color="auto" w:fill="FFFFFF"/>
            <w:vAlign w:val="bottom"/>
          </w:tcPr>
          <w:p w:rsidR="003656AE" w:rsidRDefault="003656AE" w:rsidP="009307E6">
            <w:r>
              <w:t>Experiment</w:t>
            </w:r>
          </w:p>
        </w:tc>
        <w:tc>
          <w:tcPr>
            <w:tcW w:w="1555" w:type="dxa"/>
            <w:tcBorders>
              <w:top w:val="single" w:sz="8" w:space="0" w:color="000000"/>
              <w:left w:val="single" w:sz="4" w:space="0" w:color="000000"/>
              <w:bottom w:val="single" w:sz="4" w:space="0" w:color="000000"/>
              <w:right w:val="single" w:sz="8" w:space="0" w:color="000000"/>
            </w:tcBorders>
            <w:shd w:val="clear" w:color="auto" w:fill="FFFFFF"/>
            <w:vAlign w:val="bottom"/>
          </w:tcPr>
          <w:p w:rsidR="003656AE" w:rsidRDefault="003656AE" w:rsidP="009307E6">
            <w:r>
              <w:t>Development</w:t>
            </w:r>
          </w:p>
        </w:tc>
      </w:tr>
      <w:tr w:rsidR="003656AE" w:rsidTr="007B0E3B">
        <w:trPr>
          <w:trHeight w:val="300"/>
        </w:trPr>
        <w:tc>
          <w:tcPr>
            <w:tcW w:w="2753" w:type="dxa"/>
            <w:tcBorders>
              <w:left w:val="single" w:sz="8" w:space="0" w:color="000000"/>
              <w:bottom w:val="single" w:sz="4" w:space="0" w:color="000000"/>
            </w:tcBorders>
            <w:shd w:val="clear" w:color="auto" w:fill="BFBFBF"/>
            <w:vAlign w:val="center"/>
          </w:tcPr>
          <w:p w:rsidR="003656AE" w:rsidRDefault="003656AE" w:rsidP="009307E6">
            <w:pPr>
              <w:jc w:val="left"/>
            </w:pPr>
            <w:r>
              <w:t>Knowledge and Understanding Skills</w:t>
            </w:r>
          </w:p>
        </w:tc>
        <w:tc>
          <w:tcPr>
            <w:tcW w:w="1418" w:type="dxa"/>
            <w:tcBorders>
              <w:left w:val="single" w:sz="4" w:space="0" w:color="000000"/>
              <w:bottom w:val="single" w:sz="4" w:space="0" w:color="000000"/>
            </w:tcBorders>
            <w:shd w:val="clear" w:color="auto" w:fill="FFFFFF"/>
            <w:vAlign w:val="bottom"/>
          </w:tcPr>
          <w:p w:rsidR="003656AE" w:rsidRDefault="003656AE" w:rsidP="009307E6"/>
        </w:tc>
        <w:tc>
          <w:tcPr>
            <w:tcW w:w="1063" w:type="dxa"/>
            <w:tcBorders>
              <w:top w:val="single" w:sz="4" w:space="0" w:color="000000"/>
              <w:left w:val="single" w:sz="4" w:space="0" w:color="000000"/>
              <w:bottom w:val="single" w:sz="4" w:space="0" w:color="000000"/>
            </w:tcBorders>
            <w:shd w:val="clear" w:color="auto" w:fill="FFFFFF"/>
            <w:vAlign w:val="bottom"/>
          </w:tcPr>
          <w:p w:rsidR="003656AE" w:rsidRDefault="003656AE" w:rsidP="009307E6"/>
        </w:tc>
        <w:tc>
          <w:tcPr>
            <w:tcW w:w="1063" w:type="dxa"/>
            <w:tcBorders>
              <w:left w:val="single" w:sz="4" w:space="0" w:color="000000"/>
              <w:bottom w:val="single" w:sz="4" w:space="0" w:color="000000"/>
            </w:tcBorders>
            <w:shd w:val="clear" w:color="auto" w:fill="FFFFFF"/>
            <w:vAlign w:val="bottom"/>
          </w:tcPr>
          <w:p w:rsidR="003656AE" w:rsidRDefault="003656AE" w:rsidP="009307E6"/>
        </w:tc>
        <w:tc>
          <w:tcPr>
            <w:tcW w:w="1276" w:type="dxa"/>
            <w:tcBorders>
              <w:left w:val="single" w:sz="4" w:space="0" w:color="000000"/>
              <w:bottom w:val="single" w:sz="4" w:space="0" w:color="000000"/>
            </w:tcBorders>
            <w:shd w:val="clear" w:color="auto" w:fill="FFFFFF"/>
            <w:vAlign w:val="bottom"/>
          </w:tcPr>
          <w:p w:rsidR="003656AE" w:rsidRDefault="003656AE" w:rsidP="009307E6"/>
        </w:tc>
        <w:tc>
          <w:tcPr>
            <w:tcW w:w="1555" w:type="dxa"/>
            <w:tcBorders>
              <w:left w:val="single" w:sz="4" w:space="0" w:color="000000"/>
              <w:bottom w:val="single" w:sz="4" w:space="0" w:color="000000"/>
              <w:right w:val="single" w:sz="8" w:space="0" w:color="000000"/>
            </w:tcBorders>
            <w:shd w:val="clear" w:color="auto" w:fill="FFFFFF"/>
            <w:vAlign w:val="bottom"/>
          </w:tcPr>
          <w:p w:rsidR="003656AE" w:rsidRDefault="003656AE" w:rsidP="009307E6"/>
        </w:tc>
      </w:tr>
      <w:tr w:rsidR="003656AE" w:rsidTr="007B0E3B">
        <w:trPr>
          <w:trHeight w:val="515"/>
        </w:trPr>
        <w:tc>
          <w:tcPr>
            <w:tcW w:w="2753" w:type="dxa"/>
            <w:tcBorders>
              <w:left w:val="single" w:sz="8" w:space="0" w:color="000000"/>
              <w:bottom w:val="single" w:sz="4" w:space="0" w:color="000000"/>
            </w:tcBorders>
            <w:shd w:val="clear" w:color="auto" w:fill="FFFFFF"/>
            <w:vAlign w:val="center"/>
          </w:tcPr>
          <w:p w:rsidR="003656AE" w:rsidRDefault="003656AE" w:rsidP="009307E6">
            <w:pPr>
              <w:jc w:val="left"/>
            </w:pPr>
            <w:r>
              <w:t>Response to Questioning</w:t>
            </w:r>
          </w:p>
        </w:tc>
        <w:tc>
          <w:tcPr>
            <w:tcW w:w="1418" w:type="dxa"/>
            <w:tcBorders>
              <w:left w:val="single" w:sz="4" w:space="0" w:color="000000"/>
              <w:bottom w:val="single" w:sz="4" w:space="0" w:color="000000"/>
            </w:tcBorders>
            <w:shd w:val="clear" w:color="auto" w:fill="FFFFFF"/>
            <w:vAlign w:val="center"/>
          </w:tcPr>
          <w:p w:rsidR="003656AE" w:rsidRDefault="003656AE" w:rsidP="009307E6">
            <w:r>
              <w:t>30</w:t>
            </w:r>
          </w:p>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30</w:t>
            </w:r>
          </w:p>
        </w:tc>
        <w:tc>
          <w:tcPr>
            <w:tcW w:w="1063" w:type="dxa"/>
            <w:tcBorders>
              <w:left w:val="single" w:sz="4" w:space="0" w:color="000000"/>
              <w:bottom w:val="single" w:sz="4" w:space="0" w:color="000000"/>
            </w:tcBorders>
            <w:shd w:val="clear" w:color="auto" w:fill="FFFFFF"/>
            <w:vAlign w:val="center"/>
          </w:tcPr>
          <w:p w:rsidR="003656AE" w:rsidRDefault="003656AE" w:rsidP="009307E6">
            <w:r>
              <w:t>30</w:t>
            </w:r>
          </w:p>
        </w:tc>
        <w:tc>
          <w:tcPr>
            <w:tcW w:w="1276" w:type="dxa"/>
            <w:tcBorders>
              <w:left w:val="single" w:sz="4" w:space="0" w:color="000000"/>
              <w:bottom w:val="single" w:sz="4" w:space="0" w:color="000000"/>
            </w:tcBorders>
            <w:shd w:val="clear" w:color="auto" w:fill="FFFFFF"/>
            <w:vAlign w:val="center"/>
          </w:tcPr>
          <w:p w:rsidR="003656AE" w:rsidRDefault="003656AE" w:rsidP="009307E6">
            <w:r>
              <w:t>30</w:t>
            </w:r>
          </w:p>
        </w:tc>
        <w:tc>
          <w:tcPr>
            <w:tcW w:w="1555" w:type="dxa"/>
            <w:tcBorders>
              <w:left w:val="single" w:sz="4" w:space="0" w:color="000000"/>
              <w:bottom w:val="single" w:sz="4" w:space="0" w:color="000000"/>
              <w:right w:val="single" w:sz="8" w:space="0" w:color="000000"/>
            </w:tcBorders>
            <w:shd w:val="clear" w:color="auto" w:fill="FFFFFF"/>
            <w:vAlign w:val="center"/>
          </w:tcPr>
          <w:p w:rsidR="003656AE" w:rsidRDefault="003656AE" w:rsidP="009307E6">
            <w:r>
              <w:t>30</w:t>
            </w:r>
          </w:p>
        </w:tc>
      </w:tr>
      <w:tr w:rsidR="003656AE" w:rsidTr="007B0E3B">
        <w:trPr>
          <w:trHeight w:val="300"/>
        </w:trPr>
        <w:tc>
          <w:tcPr>
            <w:tcW w:w="2753" w:type="dxa"/>
            <w:tcBorders>
              <w:left w:val="single" w:sz="8" w:space="0" w:color="000000"/>
              <w:bottom w:val="single" w:sz="4" w:space="0" w:color="000000"/>
            </w:tcBorders>
            <w:shd w:val="clear" w:color="auto" w:fill="BFBFBF"/>
            <w:vAlign w:val="center"/>
          </w:tcPr>
          <w:p w:rsidR="003656AE" w:rsidRDefault="003656AE" w:rsidP="009307E6">
            <w:pPr>
              <w:jc w:val="left"/>
            </w:pPr>
            <w:r>
              <w:t>Cognitive and Intellectual Skills</w:t>
            </w:r>
          </w:p>
        </w:tc>
        <w:tc>
          <w:tcPr>
            <w:tcW w:w="1418" w:type="dxa"/>
            <w:tcBorders>
              <w:left w:val="single" w:sz="4" w:space="0" w:color="000000"/>
              <w:bottom w:val="single" w:sz="4" w:space="0" w:color="000000"/>
            </w:tcBorders>
            <w:shd w:val="clear" w:color="auto" w:fill="FFFFFF"/>
            <w:vAlign w:val="center"/>
          </w:tcPr>
          <w:p w:rsidR="003656AE" w:rsidRDefault="003656AE" w:rsidP="009307E6"/>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tc>
        <w:tc>
          <w:tcPr>
            <w:tcW w:w="1063" w:type="dxa"/>
            <w:tcBorders>
              <w:left w:val="single" w:sz="4" w:space="0" w:color="000000"/>
              <w:bottom w:val="single" w:sz="4" w:space="0" w:color="000000"/>
            </w:tcBorders>
            <w:shd w:val="clear" w:color="auto" w:fill="FFFFFF"/>
            <w:vAlign w:val="center"/>
          </w:tcPr>
          <w:p w:rsidR="003656AE" w:rsidRDefault="003656AE" w:rsidP="009307E6"/>
        </w:tc>
        <w:tc>
          <w:tcPr>
            <w:tcW w:w="1276" w:type="dxa"/>
            <w:tcBorders>
              <w:left w:val="single" w:sz="4" w:space="0" w:color="000000"/>
              <w:bottom w:val="single" w:sz="4" w:space="0" w:color="000000"/>
            </w:tcBorders>
            <w:shd w:val="clear" w:color="auto" w:fill="FFFFFF"/>
            <w:vAlign w:val="center"/>
          </w:tcPr>
          <w:p w:rsidR="003656AE" w:rsidRDefault="003656AE" w:rsidP="009307E6"/>
        </w:tc>
        <w:tc>
          <w:tcPr>
            <w:tcW w:w="1555" w:type="dxa"/>
            <w:tcBorders>
              <w:left w:val="single" w:sz="4" w:space="0" w:color="000000"/>
              <w:bottom w:val="single" w:sz="4" w:space="0" w:color="000000"/>
              <w:right w:val="single" w:sz="8" w:space="0" w:color="000000"/>
            </w:tcBorders>
            <w:shd w:val="clear" w:color="auto" w:fill="FFFFFF"/>
            <w:vAlign w:val="center"/>
          </w:tcPr>
          <w:p w:rsidR="003656AE" w:rsidRDefault="003656AE" w:rsidP="009307E6"/>
        </w:tc>
      </w:tr>
      <w:tr w:rsidR="003656AE" w:rsidTr="007B0E3B">
        <w:trPr>
          <w:trHeight w:val="467"/>
        </w:trPr>
        <w:tc>
          <w:tcPr>
            <w:tcW w:w="2753" w:type="dxa"/>
            <w:tcBorders>
              <w:left w:val="single" w:sz="8" w:space="0" w:color="000000"/>
              <w:bottom w:val="single" w:sz="4" w:space="0" w:color="000000"/>
            </w:tcBorders>
            <w:shd w:val="clear" w:color="auto" w:fill="FFFFFF"/>
            <w:vAlign w:val="center"/>
          </w:tcPr>
          <w:p w:rsidR="003656AE" w:rsidRDefault="003656AE" w:rsidP="009307E6">
            <w:pPr>
              <w:jc w:val="left"/>
            </w:pPr>
            <w:r>
              <w:t>Discussion of Findings</w:t>
            </w:r>
          </w:p>
        </w:tc>
        <w:tc>
          <w:tcPr>
            <w:tcW w:w="1418" w:type="dxa"/>
            <w:tcBorders>
              <w:left w:val="single" w:sz="4" w:space="0" w:color="000000"/>
              <w:bottom w:val="single" w:sz="4" w:space="0" w:color="000000"/>
            </w:tcBorders>
            <w:shd w:val="clear" w:color="auto" w:fill="FFFFFF"/>
            <w:vAlign w:val="center"/>
          </w:tcPr>
          <w:p w:rsidR="003656AE" w:rsidRDefault="003656AE" w:rsidP="009307E6">
            <w:r>
              <w:t>50</w:t>
            </w:r>
          </w:p>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50</w:t>
            </w:r>
          </w:p>
        </w:tc>
        <w:tc>
          <w:tcPr>
            <w:tcW w:w="1063" w:type="dxa"/>
            <w:tcBorders>
              <w:left w:val="single" w:sz="4" w:space="0" w:color="000000"/>
              <w:bottom w:val="single" w:sz="4" w:space="0" w:color="000000"/>
            </w:tcBorders>
            <w:shd w:val="clear" w:color="auto" w:fill="FFFFFF"/>
            <w:vAlign w:val="center"/>
          </w:tcPr>
          <w:p w:rsidR="003656AE" w:rsidRDefault="003656AE" w:rsidP="009307E6">
            <w:r>
              <w:t>50</w:t>
            </w:r>
          </w:p>
        </w:tc>
        <w:tc>
          <w:tcPr>
            <w:tcW w:w="1276" w:type="dxa"/>
            <w:tcBorders>
              <w:left w:val="single" w:sz="4" w:space="0" w:color="000000"/>
              <w:bottom w:val="single" w:sz="4" w:space="0" w:color="000000"/>
            </w:tcBorders>
            <w:shd w:val="clear" w:color="auto" w:fill="FFFFFF"/>
            <w:vAlign w:val="center"/>
          </w:tcPr>
          <w:p w:rsidR="003656AE" w:rsidRDefault="003656AE" w:rsidP="009307E6">
            <w:r>
              <w:t>30</w:t>
            </w:r>
          </w:p>
        </w:tc>
        <w:tc>
          <w:tcPr>
            <w:tcW w:w="1555" w:type="dxa"/>
            <w:tcBorders>
              <w:left w:val="single" w:sz="4" w:space="0" w:color="000000"/>
              <w:bottom w:val="single" w:sz="4" w:space="0" w:color="000000"/>
              <w:right w:val="single" w:sz="8" w:space="0" w:color="000000"/>
            </w:tcBorders>
            <w:shd w:val="clear" w:color="auto" w:fill="FFFFFF"/>
            <w:vAlign w:val="center"/>
          </w:tcPr>
          <w:p w:rsidR="003656AE" w:rsidRDefault="003656AE" w:rsidP="009307E6">
            <w:r>
              <w:t>30</w:t>
            </w:r>
          </w:p>
        </w:tc>
      </w:tr>
      <w:tr w:rsidR="003656AE" w:rsidTr="007B0E3B">
        <w:trPr>
          <w:trHeight w:val="300"/>
        </w:trPr>
        <w:tc>
          <w:tcPr>
            <w:tcW w:w="2753" w:type="dxa"/>
            <w:tcBorders>
              <w:top w:val="single" w:sz="4" w:space="0" w:color="000000"/>
              <w:left w:val="single" w:sz="8" w:space="0" w:color="000000"/>
              <w:bottom w:val="single" w:sz="4" w:space="0" w:color="auto"/>
            </w:tcBorders>
            <w:shd w:val="clear" w:color="auto" w:fill="BFBFBF"/>
            <w:vAlign w:val="center"/>
          </w:tcPr>
          <w:p w:rsidR="003656AE" w:rsidRDefault="003656AE" w:rsidP="009307E6">
            <w:pPr>
              <w:jc w:val="left"/>
            </w:pPr>
            <w:r>
              <w:t>Practical Skills</w:t>
            </w:r>
          </w:p>
        </w:tc>
        <w:tc>
          <w:tcPr>
            <w:tcW w:w="1418" w:type="dxa"/>
            <w:tcBorders>
              <w:top w:val="single" w:sz="4" w:space="0" w:color="000000"/>
              <w:left w:val="single" w:sz="4" w:space="0" w:color="000000"/>
              <w:bottom w:val="single" w:sz="4" w:space="0" w:color="auto"/>
            </w:tcBorders>
            <w:shd w:val="clear" w:color="auto" w:fill="FFFFFF"/>
            <w:vAlign w:val="center"/>
          </w:tcPr>
          <w:p w:rsidR="003656AE" w:rsidRDefault="003656AE" w:rsidP="009307E6"/>
        </w:tc>
        <w:tc>
          <w:tcPr>
            <w:tcW w:w="1063" w:type="dxa"/>
            <w:tcBorders>
              <w:top w:val="single" w:sz="4" w:space="0" w:color="000000"/>
              <w:left w:val="single" w:sz="4" w:space="0" w:color="000000"/>
              <w:bottom w:val="single" w:sz="4" w:space="0" w:color="auto"/>
            </w:tcBorders>
            <w:shd w:val="clear" w:color="auto" w:fill="FFFFFF"/>
            <w:vAlign w:val="center"/>
          </w:tcPr>
          <w:p w:rsidR="003656AE" w:rsidRDefault="003656AE" w:rsidP="009307E6"/>
        </w:tc>
        <w:tc>
          <w:tcPr>
            <w:tcW w:w="1063" w:type="dxa"/>
            <w:tcBorders>
              <w:top w:val="single" w:sz="4" w:space="0" w:color="000000"/>
              <w:left w:val="single" w:sz="4" w:space="0" w:color="000000"/>
              <w:bottom w:val="single" w:sz="4" w:space="0" w:color="auto"/>
            </w:tcBorders>
            <w:shd w:val="clear" w:color="auto" w:fill="FFFFFF"/>
            <w:vAlign w:val="center"/>
          </w:tcPr>
          <w:p w:rsidR="003656AE" w:rsidRDefault="003656AE" w:rsidP="009307E6"/>
        </w:tc>
        <w:tc>
          <w:tcPr>
            <w:tcW w:w="1276" w:type="dxa"/>
            <w:tcBorders>
              <w:top w:val="single" w:sz="4" w:space="0" w:color="000000"/>
              <w:left w:val="single" w:sz="4" w:space="0" w:color="000000"/>
              <w:bottom w:val="single" w:sz="4" w:space="0" w:color="auto"/>
            </w:tcBorders>
            <w:shd w:val="clear" w:color="auto" w:fill="FFFFFF"/>
            <w:vAlign w:val="center"/>
          </w:tcPr>
          <w:p w:rsidR="003656AE" w:rsidRDefault="003656AE" w:rsidP="009307E6"/>
        </w:tc>
        <w:tc>
          <w:tcPr>
            <w:tcW w:w="1555" w:type="dxa"/>
            <w:tcBorders>
              <w:top w:val="single" w:sz="4" w:space="0" w:color="000000"/>
              <w:left w:val="single" w:sz="4" w:space="0" w:color="000000"/>
              <w:bottom w:val="single" w:sz="4" w:space="0" w:color="auto"/>
              <w:right w:val="single" w:sz="8" w:space="0" w:color="000000"/>
            </w:tcBorders>
            <w:shd w:val="clear" w:color="auto" w:fill="FFFFFF"/>
            <w:vAlign w:val="center"/>
          </w:tcPr>
          <w:p w:rsidR="003656AE" w:rsidRDefault="003656AE" w:rsidP="009307E6"/>
        </w:tc>
      </w:tr>
      <w:tr w:rsidR="003656AE" w:rsidTr="007B0E3B">
        <w:trPr>
          <w:trHeight w:val="457"/>
        </w:trPr>
        <w:tc>
          <w:tcPr>
            <w:tcW w:w="2753" w:type="dxa"/>
            <w:tcBorders>
              <w:top w:val="single" w:sz="4" w:space="0" w:color="auto"/>
              <w:left w:val="single" w:sz="8" w:space="0" w:color="000000"/>
              <w:bottom w:val="single" w:sz="4" w:space="0" w:color="000000"/>
            </w:tcBorders>
            <w:shd w:val="clear" w:color="auto" w:fill="FFFFFF"/>
            <w:vAlign w:val="center"/>
          </w:tcPr>
          <w:p w:rsidR="003656AE" w:rsidRDefault="003656AE" w:rsidP="009307E6">
            <w:pPr>
              <w:jc w:val="left"/>
            </w:pPr>
            <w:r>
              <w:t>Demo</w:t>
            </w:r>
          </w:p>
        </w:tc>
        <w:tc>
          <w:tcPr>
            <w:tcW w:w="1418" w:type="dxa"/>
            <w:tcBorders>
              <w:top w:val="single" w:sz="4" w:space="0" w:color="auto"/>
              <w:left w:val="single" w:sz="4" w:space="0" w:color="000000"/>
              <w:bottom w:val="single" w:sz="4" w:space="0" w:color="000000"/>
            </w:tcBorders>
            <w:shd w:val="clear" w:color="auto" w:fill="FFFFFF"/>
            <w:vAlign w:val="center"/>
          </w:tcPr>
          <w:p w:rsidR="003656AE" w:rsidRDefault="003656AE" w:rsidP="009307E6">
            <w:r>
              <w:t>-</w:t>
            </w:r>
          </w:p>
        </w:tc>
        <w:tc>
          <w:tcPr>
            <w:tcW w:w="1063" w:type="dxa"/>
            <w:tcBorders>
              <w:top w:val="single" w:sz="4" w:space="0" w:color="auto"/>
              <w:left w:val="single" w:sz="4" w:space="0" w:color="000000"/>
              <w:bottom w:val="single" w:sz="4" w:space="0" w:color="000000"/>
            </w:tcBorders>
            <w:shd w:val="clear" w:color="auto" w:fill="FFFFFF"/>
            <w:vAlign w:val="center"/>
          </w:tcPr>
          <w:p w:rsidR="003656AE" w:rsidRDefault="003656AE" w:rsidP="009307E6">
            <w:r>
              <w:t>-</w:t>
            </w:r>
          </w:p>
        </w:tc>
        <w:tc>
          <w:tcPr>
            <w:tcW w:w="1063" w:type="dxa"/>
            <w:tcBorders>
              <w:top w:val="single" w:sz="4" w:space="0" w:color="auto"/>
              <w:left w:val="single" w:sz="4" w:space="0" w:color="000000"/>
              <w:bottom w:val="single" w:sz="4" w:space="0" w:color="000000"/>
            </w:tcBorders>
            <w:shd w:val="clear" w:color="auto" w:fill="FFFFFF"/>
            <w:vAlign w:val="center"/>
          </w:tcPr>
          <w:p w:rsidR="003656AE" w:rsidRDefault="003656AE" w:rsidP="009307E6">
            <w:r>
              <w:t>-</w:t>
            </w:r>
          </w:p>
        </w:tc>
        <w:tc>
          <w:tcPr>
            <w:tcW w:w="1276" w:type="dxa"/>
            <w:tcBorders>
              <w:top w:val="single" w:sz="4" w:space="0" w:color="auto"/>
              <w:left w:val="single" w:sz="4" w:space="0" w:color="000000"/>
              <w:bottom w:val="single" w:sz="4" w:space="0" w:color="000000"/>
            </w:tcBorders>
            <w:shd w:val="clear" w:color="auto" w:fill="FFFFFF"/>
            <w:vAlign w:val="center"/>
          </w:tcPr>
          <w:p w:rsidR="003656AE" w:rsidRDefault="003656AE" w:rsidP="009307E6">
            <w:r>
              <w:t>20</w:t>
            </w:r>
          </w:p>
        </w:tc>
        <w:tc>
          <w:tcPr>
            <w:tcW w:w="1555" w:type="dxa"/>
            <w:tcBorders>
              <w:top w:val="single" w:sz="4" w:space="0" w:color="auto"/>
              <w:left w:val="single" w:sz="4" w:space="0" w:color="000000"/>
              <w:bottom w:val="single" w:sz="4" w:space="0" w:color="000000"/>
              <w:right w:val="single" w:sz="8" w:space="0" w:color="000000"/>
            </w:tcBorders>
            <w:shd w:val="clear" w:color="auto" w:fill="FFFFFF"/>
            <w:vAlign w:val="center"/>
          </w:tcPr>
          <w:p w:rsidR="003656AE" w:rsidRDefault="003656AE" w:rsidP="009307E6">
            <w:r>
              <w:t>20</w:t>
            </w:r>
          </w:p>
        </w:tc>
      </w:tr>
      <w:tr w:rsidR="003656AE" w:rsidTr="007B0E3B">
        <w:trPr>
          <w:trHeight w:val="300"/>
        </w:trPr>
        <w:tc>
          <w:tcPr>
            <w:tcW w:w="2753" w:type="dxa"/>
            <w:tcBorders>
              <w:left w:val="single" w:sz="8" w:space="0" w:color="000000"/>
              <w:bottom w:val="single" w:sz="4" w:space="0" w:color="000000"/>
            </w:tcBorders>
            <w:shd w:val="clear" w:color="auto" w:fill="BFBFBF"/>
            <w:vAlign w:val="center"/>
          </w:tcPr>
          <w:p w:rsidR="003656AE" w:rsidRDefault="003656AE" w:rsidP="009307E6">
            <w:pPr>
              <w:jc w:val="left"/>
            </w:pPr>
            <w:r>
              <w:t>Transferable Skills for Life and Professional Practice</w:t>
            </w:r>
          </w:p>
        </w:tc>
        <w:tc>
          <w:tcPr>
            <w:tcW w:w="1418" w:type="dxa"/>
            <w:tcBorders>
              <w:left w:val="single" w:sz="4" w:space="0" w:color="000000"/>
              <w:bottom w:val="single" w:sz="4" w:space="0" w:color="000000"/>
            </w:tcBorders>
            <w:shd w:val="clear" w:color="auto" w:fill="FFFFFF"/>
            <w:vAlign w:val="center"/>
          </w:tcPr>
          <w:p w:rsidR="003656AE" w:rsidRDefault="003656AE" w:rsidP="009307E6"/>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tc>
        <w:tc>
          <w:tcPr>
            <w:tcW w:w="1063" w:type="dxa"/>
            <w:tcBorders>
              <w:left w:val="single" w:sz="4" w:space="0" w:color="000000"/>
              <w:bottom w:val="single" w:sz="4" w:space="0" w:color="000000"/>
            </w:tcBorders>
            <w:shd w:val="clear" w:color="auto" w:fill="FFFFFF"/>
            <w:vAlign w:val="center"/>
          </w:tcPr>
          <w:p w:rsidR="003656AE" w:rsidRDefault="003656AE" w:rsidP="009307E6"/>
        </w:tc>
        <w:tc>
          <w:tcPr>
            <w:tcW w:w="1276" w:type="dxa"/>
            <w:tcBorders>
              <w:left w:val="single" w:sz="4" w:space="0" w:color="000000"/>
              <w:bottom w:val="single" w:sz="4" w:space="0" w:color="000000"/>
            </w:tcBorders>
            <w:shd w:val="clear" w:color="auto" w:fill="FFFFFF"/>
            <w:vAlign w:val="center"/>
          </w:tcPr>
          <w:p w:rsidR="003656AE" w:rsidRDefault="003656AE" w:rsidP="009307E6"/>
        </w:tc>
        <w:tc>
          <w:tcPr>
            <w:tcW w:w="1555" w:type="dxa"/>
            <w:tcBorders>
              <w:left w:val="single" w:sz="4" w:space="0" w:color="000000"/>
              <w:bottom w:val="single" w:sz="4" w:space="0" w:color="000000"/>
              <w:right w:val="single" w:sz="8" w:space="0" w:color="000000"/>
            </w:tcBorders>
            <w:shd w:val="clear" w:color="auto" w:fill="FFFFFF"/>
            <w:vAlign w:val="center"/>
          </w:tcPr>
          <w:p w:rsidR="003656AE" w:rsidRDefault="003656AE" w:rsidP="009307E6"/>
        </w:tc>
      </w:tr>
      <w:tr w:rsidR="003656AE" w:rsidTr="007B0E3B">
        <w:trPr>
          <w:trHeight w:val="502"/>
        </w:trPr>
        <w:tc>
          <w:tcPr>
            <w:tcW w:w="2753" w:type="dxa"/>
            <w:tcBorders>
              <w:left w:val="single" w:sz="8" w:space="0" w:color="000000"/>
              <w:bottom w:val="single" w:sz="4" w:space="0" w:color="000000"/>
            </w:tcBorders>
            <w:shd w:val="clear" w:color="auto" w:fill="FFFFFF"/>
            <w:vAlign w:val="center"/>
          </w:tcPr>
          <w:p w:rsidR="003656AE" w:rsidRDefault="003656AE" w:rsidP="009307E6">
            <w:pPr>
              <w:jc w:val="left"/>
            </w:pPr>
            <w:r>
              <w:t>Presentation Style</w:t>
            </w:r>
          </w:p>
        </w:tc>
        <w:tc>
          <w:tcPr>
            <w:tcW w:w="1418" w:type="dxa"/>
            <w:tcBorders>
              <w:left w:val="single" w:sz="4" w:space="0" w:color="000000"/>
              <w:bottom w:val="single" w:sz="4" w:space="0" w:color="000000"/>
            </w:tcBorders>
            <w:shd w:val="clear" w:color="auto" w:fill="FFFFFF"/>
            <w:vAlign w:val="center"/>
          </w:tcPr>
          <w:p w:rsidR="003656AE" w:rsidRDefault="003656AE" w:rsidP="009307E6">
            <w:r>
              <w:t>10</w:t>
            </w:r>
          </w:p>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10</w:t>
            </w:r>
          </w:p>
        </w:tc>
        <w:tc>
          <w:tcPr>
            <w:tcW w:w="1063" w:type="dxa"/>
            <w:tcBorders>
              <w:left w:val="single" w:sz="4" w:space="0" w:color="000000"/>
              <w:bottom w:val="single" w:sz="4" w:space="0" w:color="000000"/>
            </w:tcBorders>
            <w:shd w:val="clear" w:color="auto" w:fill="FFFFFF"/>
            <w:vAlign w:val="center"/>
          </w:tcPr>
          <w:p w:rsidR="003656AE" w:rsidRDefault="003656AE" w:rsidP="009307E6">
            <w:r>
              <w:t>10</w:t>
            </w:r>
          </w:p>
        </w:tc>
        <w:tc>
          <w:tcPr>
            <w:tcW w:w="1276" w:type="dxa"/>
            <w:tcBorders>
              <w:left w:val="single" w:sz="4" w:space="0" w:color="000000"/>
              <w:bottom w:val="single" w:sz="4" w:space="0" w:color="000000"/>
            </w:tcBorders>
            <w:shd w:val="clear" w:color="auto" w:fill="FFFFFF"/>
            <w:vAlign w:val="center"/>
          </w:tcPr>
          <w:p w:rsidR="003656AE" w:rsidRDefault="003656AE" w:rsidP="009307E6">
            <w:r>
              <w:t>10</w:t>
            </w:r>
          </w:p>
        </w:tc>
        <w:tc>
          <w:tcPr>
            <w:tcW w:w="1555" w:type="dxa"/>
            <w:tcBorders>
              <w:left w:val="single" w:sz="4" w:space="0" w:color="000000"/>
              <w:bottom w:val="single" w:sz="4" w:space="0" w:color="000000"/>
              <w:right w:val="single" w:sz="8" w:space="0" w:color="000000"/>
            </w:tcBorders>
            <w:shd w:val="clear" w:color="auto" w:fill="FFFFFF"/>
            <w:vAlign w:val="center"/>
          </w:tcPr>
          <w:p w:rsidR="003656AE" w:rsidRDefault="003656AE" w:rsidP="009307E6">
            <w:r>
              <w:t>10</w:t>
            </w:r>
          </w:p>
        </w:tc>
      </w:tr>
      <w:tr w:rsidR="003656AE" w:rsidTr="007B0E3B">
        <w:trPr>
          <w:trHeight w:val="465"/>
        </w:trPr>
        <w:tc>
          <w:tcPr>
            <w:tcW w:w="2753" w:type="dxa"/>
            <w:tcBorders>
              <w:left w:val="single" w:sz="8" w:space="0" w:color="000000"/>
              <w:bottom w:val="single" w:sz="4" w:space="0" w:color="000000"/>
            </w:tcBorders>
            <w:shd w:val="clear" w:color="auto" w:fill="FFFFFF"/>
            <w:vAlign w:val="center"/>
          </w:tcPr>
          <w:p w:rsidR="003656AE" w:rsidRDefault="003656AE" w:rsidP="009307E6">
            <w:pPr>
              <w:jc w:val="left"/>
            </w:pPr>
            <w:r>
              <w:t>Supporting Materials</w:t>
            </w:r>
          </w:p>
        </w:tc>
        <w:tc>
          <w:tcPr>
            <w:tcW w:w="1418" w:type="dxa"/>
            <w:tcBorders>
              <w:left w:val="single" w:sz="4" w:space="0" w:color="000000"/>
              <w:bottom w:val="single" w:sz="4" w:space="0" w:color="000000"/>
            </w:tcBorders>
            <w:shd w:val="clear" w:color="auto" w:fill="FFFFFF"/>
            <w:vAlign w:val="center"/>
          </w:tcPr>
          <w:p w:rsidR="003656AE" w:rsidRDefault="003656AE" w:rsidP="009307E6">
            <w:r>
              <w:t>10</w:t>
            </w:r>
          </w:p>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10</w:t>
            </w:r>
          </w:p>
        </w:tc>
        <w:tc>
          <w:tcPr>
            <w:tcW w:w="1063" w:type="dxa"/>
            <w:tcBorders>
              <w:left w:val="single" w:sz="4" w:space="0" w:color="000000"/>
              <w:bottom w:val="single" w:sz="4" w:space="0" w:color="000000"/>
            </w:tcBorders>
            <w:shd w:val="clear" w:color="auto" w:fill="FFFFFF"/>
            <w:vAlign w:val="center"/>
          </w:tcPr>
          <w:p w:rsidR="003656AE" w:rsidRDefault="003656AE" w:rsidP="009307E6">
            <w:r>
              <w:t>10</w:t>
            </w:r>
          </w:p>
        </w:tc>
        <w:tc>
          <w:tcPr>
            <w:tcW w:w="1276" w:type="dxa"/>
            <w:tcBorders>
              <w:left w:val="single" w:sz="4" w:space="0" w:color="000000"/>
              <w:bottom w:val="single" w:sz="4" w:space="0" w:color="000000"/>
            </w:tcBorders>
            <w:shd w:val="clear" w:color="auto" w:fill="FFFFFF"/>
            <w:vAlign w:val="center"/>
          </w:tcPr>
          <w:p w:rsidR="003656AE" w:rsidRDefault="003656AE" w:rsidP="009307E6">
            <w:r>
              <w:t>10</w:t>
            </w:r>
          </w:p>
        </w:tc>
        <w:tc>
          <w:tcPr>
            <w:tcW w:w="1555" w:type="dxa"/>
            <w:tcBorders>
              <w:left w:val="single" w:sz="4" w:space="0" w:color="000000"/>
              <w:bottom w:val="single" w:sz="4" w:space="0" w:color="000000"/>
              <w:right w:val="single" w:sz="8" w:space="0" w:color="000000"/>
            </w:tcBorders>
            <w:shd w:val="clear" w:color="auto" w:fill="FFFFFF"/>
            <w:vAlign w:val="center"/>
          </w:tcPr>
          <w:p w:rsidR="003656AE" w:rsidRDefault="003656AE" w:rsidP="009307E6">
            <w:r>
              <w:t>10</w:t>
            </w:r>
          </w:p>
        </w:tc>
      </w:tr>
      <w:tr w:rsidR="003656AE" w:rsidTr="007B0E3B">
        <w:trPr>
          <w:trHeight w:val="582"/>
        </w:trPr>
        <w:tc>
          <w:tcPr>
            <w:tcW w:w="2753" w:type="dxa"/>
            <w:tcBorders>
              <w:top w:val="single" w:sz="4" w:space="0" w:color="000000"/>
              <w:left w:val="single" w:sz="8" w:space="0" w:color="000000"/>
              <w:bottom w:val="single" w:sz="4" w:space="0" w:color="000000"/>
            </w:tcBorders>
            <w:shd w:val="clear" w:color="auto" w:fill="FFFFFF"/>
            <w:vAlign w:val="center"/>
          </w:tcPr>
          <w:p w:rsidR="003656AE" w:rsidRDefault="003656AE" w:rsidP="009307E6">
            <w:pPr>
              <w:jc w:val="left"/>
            </w:pPr>
            <w:r>
              <w:t>TOTAL</w:t>
            </w:r>
          </w:p>
        </w:tc>
        <w:tc>
          <w:tcPr>
            <w:tcW w:w="1418"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100</w:t>
            </w:r>
          </w:p>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100</w:t>
            </w:r>
          </w:p>
        </w:tc>
        <w:tc>
          <w:tcPr>
            <w:tcW w:w="1063"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100</w:t>
            </w:r>
          </w:p>
        </w:tc>
        <w:tc>
          <w:tcPr>
            <w:tcW w:w="1276" w:type="dxa"/>
            <w:tcBorders>
              <w:top w:val="single" w:sz="4" w:space="0" w:color="000000"/>
              <w:left w:val="single" w:sz="4" w:space="0" w:color="000000"/>
              <w:bottom w:val="single" w:sz="4" w:space="0" w:color="000000"/>
            </w:tcBorders>
            <w:shd w:val="clear" w:color="auto" w:fill="FFFFFF"/>
            <w:vAlign w:val="center"/>
          </w:tcPr>
          <w:p w:rsidR="003656AE" w:rsidRDefault="003656AE" w:rsidP="009307E6">
            <w:r>
              <w:t>100</w:t>
            </w:r>
          </w:p>
        </w:tc>
        <w:tc>
          <w:tcPr>
            <w:tcW w:w="1555" w:type="dxa"/>
            <w:tcBorders>
              <w:top w:val="single" w:sz="4" w:space="0" w:color="000000"/>
              <w:left w:val="single" w:sz="4" w:space="0" w:color="000000"/>
              <w:bottom w:val="single" w:sz="4" w:space="0" w:color="000000"/>
              <w:right w:val="single" w:sz="8" w:space="0" w:color="000000"/>
            </w:tcBorders>
            <w:shd w:val="clear" w:color="auto" w:fill="FFFFFF"/>
            <w:vAlign w:val="center"/>
          </w:tcPr>
          <w:p w:rsidR="003656AE" w:rsidRDefault="003656AE" w:rsidP="009307E6">
            <w:r>
              <w:t>100</w:t>
            </w:r>
          </w:p>
        </w:tc>
      </w:tr>
    </w:tbl>
    <w:p w:rsidR="003656AE" w:rsidRDefault="003656AE" w:rsidP="003656AE"/>
    <w:p w:rsidR="00B725C2" w:rsidRDefault="00B725C2" w:rsidP="00B725C2"/>
    <w:p w:rsidR="00B725C2" w:rsidRDefault="00B725C2" w:rsidP="00B725C2">
      <w:pPr>
        <w:pStyle w:val="Heading1"/>
      </w:pPr>
      <w:r>
        <w:br w:type="page"/>
      </w:r>
    </w:p>
    <w:p w:rsidR="002563E1" w:rsidRDefault="00E33415" w:rsidP="002119F5">
      <w:pPr>
        <w:pStyle w:val="Heading1"/>
      </w:pPr>
      <w:bookmarkStart w:id="63" w:name="_Toc43040088"/>
      <w:r>
        <w:lastRenderedPageBreak/>
        <w:t>Electronic Journals and Databases</w:t>
      </w:r>
      <w:bookmarkEnd w:id="63"/>
    </w:p>
    <w:p w:rsidR="002563E1" w:rsidRDefault="00312725" w:rsidP="002119F5">
      <w:r>
        <w:t>The main l</w:t>
      </w:r>
      <w:r w:rsidR="00E33415">
        <w:t xml:space="preserve">ibrary web pages </w:t>
      </w:r>
      <w:r>
        <w:t xml:space="preserve">are </w:t>
      </w:r>
      <w:r w:rsidR="00E33415">
        <w:t xml:space="preserve">available at </w:t>
      </w:r>
      <w:hyperlink r:id="rId19" w:history="1">
        <w:r w:rsidRPr="00312725">
          <w:rPr>
            <w:rStyle w:val="Hyperlink"/>
          </w:rPr>
          <w:t>https://www.uwtsd.ac.uk/library/</w:t>
        </w:r>
      </w:hyperlink>
      <w:r>
        <w:t>.</w:t>
      </w:r>
      <w:r w:rsidRPr="00312725">
        <w:t xml:space="preserve"> </w:t>
      </w:r>
      <w:r>
        <w:t>Links from here include: General library information; Library Account; Library catalogue; Subject Guides plus Electronic Journals and Databases.</w:t>
      </w:r>
    </w:p>
    <w:p w:rsidR="002563E1" w:rsidRDefault="00312725" w:rsidP="002119F5">
      <w:r>
        <w:t xml:space="preserve">Access to electronic journals and databases is available from </w:t>
      </w:r>
      <w:hyperlink r:id="rId20" w:history="1">
        <w:r w:rsidRPr="00312725">
          <w:rPr>
            <w:rStyle w:val="Hyperlink"/>
          </w:rPr>
          <w:t>https://www.uwtsd.ac.uk/library/online-library/</w:t>
        </w:r>
      </w:hyperlink>
      <w:r>
        <w:t>. You can access these resources from your personal/home network and other off-campus networks via this link. You will be prompted to log in to gain access to the resources when connecting from other networks.</w:t>
      </w:r>
    </w:p>
    <w:p w:rsidR="002563E1" w:rsidRDefault="00E33415" w:rsidP="002119F5">
      <w:r>
        <w:t xml:space="preserve">The following databases are accessible via the web pages: </w:t>
      </w:r>
    </w:p>
    <w:p w:rsidR="00844067" w:rsidRPr="00B30C26" w:rsidRDefault="009B19E0" w:rsidP="00C30718">
      <w:pPr>
        <w:numPr>
          <w:ilvl w:val="0"/>
          <w:numId w:val="20"/>
        </w:numPr>
        <w:rPr>
          <w:lang w:val="en-GB"/>
        </w:rPr>
      </w:pPr>
      <w:hyperlink r:id="rId21" w:tooltip="Cross disciplinary resource" w:history="1">
        <w:r w:rsidR="00844067" w:rsidRPr="00B30C26">
          <w:rPr>
            <w:lang w:val="en-GB"/>
          </w:rPr>
          <w:t>Academic Search Premier</w:t>
        </w:r>
      </w:hyperlink>
    </w:p>
    <w:p w:rsidR="00844067" w:rsidRPr="00B30C26" w:rsidRDefault="009B19E0" w:rsidP="00C30718">
      <w:pPr>
        <w:numPr>
          <w:ilvl w:val="0"/>
          <w:numId w:val="20"/>
        </w:numPr>
        <w:rPr>
          <w:lang w:val="en-GB"/>
        </w:rPr>
      </w:pPr>
      <w:hyperlink r:id="rId22" w:history="1">
        <w:r w:rsidR="00844067" w:rsidRPr="00B30C26">
          <w:rPr>
            <w:lang w:val="en-GB"/>
          </w:rPr>
          <w:t>ACM Digital Library</w:t>
        </w:r>
      </w:hyperlink>
    </w:p>
    <w:p w:rsidR="00844067" w:rsidRPr="00B30C26" w:rsidRDefault="009B19E0" w:rsidP="00C30718">
      <w:pPr>
        <w:numPr>
          <w:ilvl w:val="0"/>
          <w:numId w:val="20"/>
        </w:numPr>
        <w:rPr>
          <w:lang w:val="en-GB"/>
        </w:rPr>
      </w:pPr>
      <w:hyperlink r:id="rId23" w:history="1">
        <w:r w:rsidR="00844067" w:rsidRPr="00B30C26">
          <w:rPr>
            <w:lang w:val="en-GB"/>
          </w:rPr>
          <w:t>Business Source Complete</w:t>
        </w:r>
      </w:hyperlink>
    </w:p>
    <w:p w:rsidR="00844067" w:rsidRPr="00B30C26" w:rsidRDefault="009B19E0" w:rsidP="00C30718">
      <w:pPr>
        <w:numPr>
          <w:ilvl w:val="0"/>
          <w:numId w:val="20"/>
        </w:numPr>
        <w:rPr>
          <w:lang w:val="en-GB"/>
        </w:rPr>
      </w:pPr>
      <w:hyperlink r:id="rId24" w:history="1">
        <w:r w:rsidR="00844067" w:rsidRPr="00B30C26">
          <w:rPr>
            <w:lang w:val="en-GB"/>
          </w:rPr>
          <w:t>IEEE Digital Library [Technology]</w:t>
        </w:r>
      </w:hyperlink>
    </w:p>
    <w:p w:rsidR="00844067" w:rsidRPr="00B30C26" w:rsidRDefault="009B19E0" w:rsidP="00C30718">
      <w:pPr>
        <w:numPr>
          <w:ilvl w:val="0"/>
          <w:numId w:val="20"/>
        </w:numPr>
        <w:rPr>
          <w:lang w:val="en-GB"/>
        </w:rPr>
      </w:pPr>
      <w:hyperlink r:id="rId25" w:history="1">
        <w:r w:rsidR="00844067" w:rsidRPr="00B30C26">
          <w:rPr>
            <w:lang w:val="en-GB"/>
          </w:rPr>
          <w:t>IHS</w:t>
        </w:r>
      </w:hyperlink>
    </w:p>
    <w:p w:rsidR="00844067" w:rsidRPr="00B30C26" w:rsidRDefault="009B19E0" w:rsidP="00C30718">
      <w:pPr>
        <w:numPr>
          <w:ilvl w:val="0"/>
          <w:numId w:val="20"/>
        </w:numPr>
        <w:rPr>
          <w:lang w:val="en-GB"/>
        </w:rPr>
      </w:pPr>
      <w:hyperlink r:id="rId26" w:history="1">
        <w:proofErr w:type="spellStart"/>
        <w:r w:rsidR="00844067" w:rsidRPr="00B30C26">
          <w:rPr>
            <w:lang w:val="en-GB"/>
          </w:rPr>
          <w:t>Marketline</w:t>
        </w:r>
        <w:proofErr w:type="spellEnd"/>
      </w:hyperlink>
    </w:p>
    <w:p w:rsidR="00844067" w:rsidRPr="00B30C26" w:rsidRDefault="009B19E0" w:rsidP="00C30718">
      <w:pPr>
        <w:numPr>
          <w:ilvl w:val="0"/>
          <w:numId w:val="20"/>
        </w:numPr>
        <w:rPr>
          <w:lang w:val="en-GB"/>
        </w:rPr>
      </w:pPr>
      <w:hyperlink r:id="rId27" w:history="1">
        <w:proofErr w:type="spellStart"/>
        <w:r w:rsidR="00844067" w:rsidRPr="00B30C26">
          <w:rPr>
            <w:lang w:val="en-GB"/>
          </w:rPr>
          <w:t>NewsBank</w:t>
        </w:r>
        <w:proofErr w:type="spellEnd"/>
      </w:hyperlink>
    </w:p>
    <w:p w:rsidR="00844067" w:rsidRPr="00B30C26" w:rsidRDefault="009B19E0" w:rsidP="00C30718">
      <w:pPr>
        <w:numPr>
          <w:ilvl w:val="0"/>
          <w:numId w:val="20"/>
        </w:numPr>
        <w:rPr>
          <w:lang w:val="en-GB"/>
        </w:rPr>
      </w:pPr>
      <w:hyperlink r:id="rId28" w:history="1">
        <w:r w:rsidR="00844067" w:rsidRPr="00B30C26">
          <w:rPr>
            <w:lang w:val="en-GB"/>
          </w:rPr>
          <w:t>ProQuest Central</w:t>
        </w:r>
      </w:hyperlink>
    </w:p>
    <w:p w:rsidR="00844067" w:rsidRPr="00B30C26" w:rsidRDefault="009B19E0" w:rsidP="00C30718">
      <w:pPr>
        <w:numPr>
          <w:ilvl w:val="0"/>
          <w:numId w:val="20"/>
        </w:numPr>
        <w:rPr>
          <w:lang w:val="en-GB"/>
        </w:rPr>
      </w:pPr>
      <w:hyperlink r:id="rId29" w:history="1">
        <w:r w:rsidR="00844067" w:rsidRPr="00B30C26">
          <w:rPr>
            <w:lang w:val="en-GB"/>
          </w:rPr>
          <w:t>SAE Digital Library</w:t>
        </w:r>
      </w:hyperlink>
    </w:p>
    <w:p w:rsidR="00844067" w:rsidRPr="00B30C26" w:rsidRDefault="009B19E0" w:rsidP="00C30718">
      <w:pPr>
        <w:numPr>
          <w:ilvl w:val="0"/>
          <w:numId w:val="20"/>
        </w:numPr>
        <w:rPr>
          <w:lang w:val="en-GB"/>
        </w:rPr>
      </w:pPr>
      <w:hyperlink r:id="rId30" w:history="1">
        <w:r w:rsidR="00844067" w:rsidRPr="00B30C26">
          <w:rPr>
            <w:lang w:val="en-GB"/>
          </w:rPr>
          <w:t>Science Direct</w:t>
        </w:r>
      </w:hyperlink>
    </w:p>
    <w:p w:rsidR="002563E1" w:rsidRDefault="002563E1" w:rsidP="002119F5"/>
    <w:p w:rsidR="00BE3239" w:rsidRDefault="00BE3239" w:rsidP="002119F5">
      <w:r>
        <w:t>Other resources available:</w:t>
      </w:r>
    </w:p>
    <w:p w:rsidR="002563E1" w:rsidRDefault="00E33415" w:rsidP="002119F5">
      <w:r>
        <w:t xml:space="preserve">INSPEC: the world’s leading database of information on computing, information technology and other related areas, e.g. engineering, covering 1969 – 2002. (Please ask at the counter in the Thompson Library). </w:t>
      </w:r>
    </w:p>
    <w:p w:rsidR="002563E1" w:rsidRDefault="002563E1" w:rsidP="002119F5"/>
    <w:p w:rsidR="002563E1" w:rsidRDefault="00E33415" w:rsidP="002119F5">
      <w:r>
        <w:t xml:space="preserve">Additional useful websites: </w:t>
      </w:r>
    </w:p>
    <w:p w:rsidR="002563E1" w:rsidRDefault="00E33415" w:rsidP="002119F5">
      <w:r>
        <w:t xml:space="preserve">British Library Public Catalogue: </w:t>
      </w:r>
      <w:hyperlink r:id="rId31" w:history="1">
        <w:r w:rsidR="00BE3239" w:rsidRPr="00BE3239">
          <w:rPr>
            <w:rStyle w:val="Hyperlink"/>
          </w:rPr>
          <w:t>https://www.bl.uk/</w:t>
        </w:r>
      </w:hyperlink>
    </w:p>
    <w:p w:rsidR="002563E1" w:rsidRDefault="00E33415" w:rsidP="002119F5">
      <w:r>
        <w:t xml:space="preserve">Google search engine: </w:t>
      </w:r>
      <w:r>
        <w:rPr>
          <w:rStyle w:val="Hyperlink"/>
        </w:rPr>
        <w:t xml:space="preserve">www.google.co.uk </w:t>
      </w:r>
    </w:p>
    <w:p w:rsidR="002563E1" w:rsidRDefault="002563E1" w:rsidP="002119F5"/>
    <w:p w:rsidR="00BE3239" w:rsidRDefault="00BE3239">
      <w:pPr>
        <w:suppressAutoHyphens w:val="0"/>
        <w:overflowPunct/>
        <w:spacing w:before="0"/>
        <w:jc w:val="left"/>
        <w:textAlignment w:val="auto"/>
      </w:pPr>
      <w:r>
        <w:br w:type="page"/>
      </w:r>
    </w:p>
    <w:p w:rsidR="002563E1" w:rsidRDefault="0070449D" w:rsidP="002119F5">
      <w:pPr>
        <w:pStyle w:val="Heading1"/>
      </w:pPr>
      <w:bookmarkStart w:id="64" w:name="_Toc43040089"/>
      <w:r>
        <w:lastRenderedPageBreak/>
        <w:t>Problems, Grievances, and Appeals</w:t>
      </w:r>
      <w:bookmarkEnd w:id="64"/>
      <w:r w:rsidR="00E33415">
        <w:t xml:space="preserve"> </w:t>
      </w:r>
    </w:p>
    <w:p w:rsidR="002563E1" w:rsidRDefault="002563E1" w:rsidP="002119F5"/>
    <w:p w:rsidR="002563E1" w:rsidRDefault="00E33415" w:rsidP="002119F5">
      <w:r>
        <w:t xml:space="preserve">Should students have any problems regarding the supervision arrangements, personal difficulties with their supervisors, or concerns regarding the fairness of the assessment process, they should, in the first instance, discuss matters with their project supervisor. </w:t>
      </w:r>
    </w:p>
    <w:p w:rsidR="002563E1" w:rsidRDefault="00E33415" w:rsidP="002119F5">
      <w:r>
        <w:t xml:space="preserve">Failing this they should arrange to see the </w:t>
      </w:r>
      <w:r w:rsidR="00FD254F">
        <w:t>p</w:t>
      </w:r>
      <w:r>
        <w:t xml:space="preserve">roject </w:t>
      </w:r>
      <w:r w:rsidR="00FD254F">
        <w:t>co</w:t>
      </w:r>
      <w:r>
        <w:t>ordinator,</w:t>
      </w:r>
      <w:r w:rsidR="00FD254F">
        <w:t xml:space="preserve"> c</w:t>
      </w:r>
      <w:r>
        <w:t xml:space="preserve">ourse </w:t>
      </w:r>
      <w:r w:rsidR="00FD254F">
        <w:t>d</w:t>
      </w:r>
      <w:r>
        <w:t xml:space="preserve">irector, </w:t>
      </w:r>
      <w:r w:rsidR="00FD254F">
        <w:t>h</w:t>
      </w:r>
      <w:r>
        <w:t xml:space="preserve">ead of School, in that order. </w:t>
      </w:r>
    </w:p>
    <w:p w:rsidR="002563E1" w:rsidRDefault="00E33415" w:rsidP="002119F5">
      <w:r>
        <w:t xml:space="preserve">Details of appeals procedures are found in the student handbook. </w:t>
      </w:r>
    </w:p>
    <w:p w:rsidR="002563E1" w:rsidRDefault="002563E1" w:rsidP="002119F5"/>
    <w:p w:rsidR="002563E1" w:rsidRDefault="00E33415" w:rsidP="002119F5">
      <w:r>
        <w:t xml:space="preserve">ADDITIONAL READING </w:t>
      </w:r>
    </w:p>
    <w:p w:rsidR="002563E1" w:rsidRDefault="002563E1" w:rsidP="002119F5"/>
    <w:p w:rsidR="002563E1" w:rsidRDefault="00E33415" w:rsidP="002119F5">
      <w:r>
        <w:t xml:space="preserve">Christian W Dawson. </w:t>
      </w:r>
      <w:r>
        <w:rPr>
          <w:i/>
          <w:iCs/>
        </w:rPr>
        <w:t>The essence of computing projects: a student’s guide</w:t>
      </w:r>
      <w:r>
        <w:t xml:space="preserve">. Prentice Hall, 2000. ISBN 0-13-021972-X. Publisher’s price £16.99. An excellent guide to projects in general. </w:t>
      </w:r>
    </w:p>
    <w:p w:rsidR="002563E1" w:rsidRDefault="00E33415" w:rsidP="002119F5">
      <w:r>
        <w:t xml:space="preserve">Gavin Fairbairn and Christopher Winch, </w:t>
      </w:r>
      <w:r>
        <w:rPr>
          <w:i/>
          <w:iCs/>
        </w:rPr>
        <w:t>Reading, writing and reasoning - a guide for students</w:t>
      </w:r>
      <w:r>
        <w:t>, Open University Press, 2</w:t>
      </w:r>
      <w:r>
        <w:rPr>
          <w:vertAlign w:val="superscript"/>
        </w:rPr>
        <w:t xml:space="preserve">nd </w:t>
      </w:r>
      <w:r>
        <w:t xml:space="preserve">edition 1996. (£10.99. An excellent guide to technical writing and style. </w:t>
      </w:r>
    </w:p>
    <w:p w:rsidR="002563E1" w:rsidRDefault="00E33415" w:rsidP="002119F5">
      <w:r>
        <w:t xml:space="preserve">Phyllis </w:t>
      </w:r>
      <w:proofErr w:type="spellStart"/>
      <w:r>
        <w:t>Creme</w:t>
      </w:r>
      <w:proofErr w:type="spellEnd"/>
      <w:r>
        <w:t xml:space="preserve"> and Mary Lea, </w:t>
      </w:r>
      <w:r>
        <w:rPr>
          <w:i/>
          <w:iCs/>
        </w:rPr>
        <w:t xml:space="preserve">Writing at university - a guide for students, </w:t>
      </w:r>
      <w:proofErr w:type="gramStart"/>
      <w:r>
        <w:t>Open</w:t>
      </w:r>
      <w:proofErr w:type="gramEnd"/>
      <w:r>
        <w:t xml:space="preserve"> University Press, 1997. (£9.99). A useful guide to techniques of writing. </w:t>
      </w:r>
    </w:p>
    <w:p w:rsidR="002563E1" w:rsidRDefault="00E33415" w:rsidP="002119F5">
      <w:r>
        <w:t xml:space="preserve">H W Fowler and Robert Burchfield, </w:t>
      </w:r>
      <w:r>
        <w:rPr>
          <w:i/>
          <w:iCs/>
        </w:rPr>
        <w:t>The New Fowler’s Modern English Usage</w:t>
      </w:r>
      <w:r>
        <w:t xml:space="preserve">, Oxford University Press, 1996. </w:t>
      </w:r>
    </w:p>
    <w:p w:rsidR="002563E1" w:rsidRDefault="002563E1" w:rsidP="002119F5"/>
    <w:p w:rsidR="002563E1" w:rsidRDefault="00E33415" w:rsidP="002119F5">
      <w:r>
        <w:t>References</w:t>
      </w:r>
    </w:p>
    <w:p w:rsidR="002563E1" w:rsidRDefault="002563E1" w:rsidP="002119F5"/>
    <w:p w:rsidR="002563E1" w:rsidRDefault="00E33415" w:rsidP="002119F5">
      <w:r>
        <w:t xml:space="preserve">Panko, R. R. (2007). Two experiments in reducing overconfidence in spreadsheet development. </w:t>
      </w:r>
      <w:r>
        <w:rPr>
          <w:i/>
          <w:iCs/>
        </w:rPr>
        <w:t>Journal of Organizational and End User Computing, 19</w:t>
      </w:r>
      <w:r>
        <w:t xml:space="preserve">(1), 1-23. </w:t>
      </w:r>
    </w:p>
    <w:p w:rsidR="00E379F4" w:rsidRDefault="00E379F4">
      <w:pPr>
        <w:suppressAutoHyphens w:val="0"/>
        <w:overflowPunct/>
        <w:spacing w:before="0"/>
        <w:jc w:val="left"/>
        <w:textAlignment w:val="auto"/>
      </w:pPr>
      <w:r>
        <w:br w:type="page"/>
      </w:r>
    </w:p>
    <w:p w:rsidR="002563E1" w:rsidRDefault="00E33415" w:rsidP="00B461E6">
      <w:pPr>
        <w:pStyle w:val="Heading1"/>
        <w:numPr>
          <w:ilvl w:val="0"/>
          <w:numId w:val="0"/>
        </w:numPr>
      </w:pPr>
      <w:bookmarkStart w:id="65" w:name="__RefHeading__27_966954967"/>
      <w:bookmarkStart w:id="66" w:name="_Ref43037156"/>
      <w:bookmarkStart w:id="67" w:name="_Toc43040090"/>
      <w:bookmarkEnd w:id="65"/>
      <w:r>
        <w:lastRenderedPageBreak/>
        <w:t>Appendix 1: Declaration and Form of Consent</w:t>
      </w:r>
      <w:bookmarkEnd w:id="66"/>
      <w:bookmarkEnd w:id="67"/>
    </w:p>
    <w:p w:rsidR="002563E1" w:rsidRDefault="002563E1" w:rsidP="002119F5"/>
    <w:p w:rsidR="002563E1" w:rsidRDefault="00E33415" w:rsidP="002119F5">
      <w:r>
        <w:t>DECLARATION</w:t>
      </w:r>
    </w:p>
    <w:p w:rsidR="002563E1" w:rsidRDefault="002563E1" w:rsidP="002119F5"/>
    <w:p w:rsidR="002563E1" w:rsidRDefault="00E33415" w:rsidP="002119F5">
      <w:r>
        <w:t xml:space="preserve"> </w:t>
      </w:r>
    </w:p>
    <w:p w:rsidR="002563E1" w:rsidRDefault="00E33415" w:rsidP="002119F5">
      <w:r>
        <w:t xml:space="preserve">I, ............................................(FULL NAME)………………………………… declare that I am the sole author of this Project;    that all references cited have been consulted; that I have conducted all work of which this is a record, and that the finished work lies within the prescribed word limits.  </w:t>
      </w:r>
    </w:p>
    <w:p w:rsidR="002563E1" w:rsidRDefault="00E33415" w:rsidP="002119F5">
      <w:r>
        <w:t xml:space="preserve"> </w:t>
      </w:r>
    </w:p>
    <w:p w:rsidR="002563E1" w:rsidRDefault="00E33415" w:rsidP="002119F5">
      <w:r>
        <w:t xml:space="preserve">This </w:t>
      </w:r>
      <w:r w:rsidR="00BF6A24">
        <w:t xml:space="preserve">work </w:t>
      </w:r>
      <w:r>
        <w:t xml:space="preserve">has not previously been accepted as part of any other </w:t>
      </w:r>
      <w:r w:rsidR="00BF6A24">
        <w:t>degree</w:t>
      </w:r>
      <w:r>
        <w:t xml:space="preserve"> submission. </w:t>
      </w:r>
    </w:p>
    <w:p w:rsidR="002563E1" w:rsidRDefault="00E33415" w:rsidP="002119F5">
      <w:r>
        <w:t xml:space="preserve"> </w:t>
      </w:r>
    </w:p>
    <w:p w:rsidR="002563E1" w:rsidRDefault="00E33415" w:rsidP="002119F5">
      <w:r>
        <w:t xml:space="preserve"> </w:t>
      </w:r>
    </w:p>
    <w:p w:rsidR="002563E1" w:rsidRDefault="00E33415" w:rsidP="002119F5">
      <w:r>
        <w:t xml:space="preserve"> </w:t>
      </w:r>
    </w:p>
    <w:p w:rsidR="002563E1" w:rsidRDefault="00E33415" w:rsidP="002119F5">
      <w:proofErr w:type="gramStart"/>
      <w:r>
        <w:t>Signed :</w:t>
      </w:r>
      <w:proofErr w:type="gramEnd"/>
      <w:r>
        <w:t xml:space="preserve"> ............................................. </w:t>
      </w:r>
    </w:p>
    <w:p w:rsidR="002563E1" w:rsidRDefault="00E33415" w:rsidP="002119F5">
      <w:r>
        <w:t xml:space="preserve"> </w:t>
      </w:r>
    </w:p>
    <w:p w:rsidR="002563E1" w:rsidRDefault="00E33415" w:rsidP="002119F5">
      <w:r>
        <w:t xml:space="preserve">  </w:t>
      </w:r>
    </w:p>
    <w:p w:rsidR="002563E1" w:rsidRDefault="00E33415" w:rsidP="002119F5">
      <w:r>
        <w:t xml:space="preserve">Date    : ............................................. </w:t>
      </w:r>
    </w:p>
    <w:p w:rsidR="002563E1" w:rsidRDefault="00E33415" w:rsidP="002119F5">
      <w:r>
        <w:t xml:space="preserve"> </w:t>
      </w:r>
    </w:p>
    <w:p w:rsidR="002563E1" w:rsidRDefault="00E33415" w:rsidP="002119F5">
      <w:r>
        <w:t xml:space="preserve"> </w:t>
      </w:r>
    </w:p>
    <w:p w:rsidR="002563E1" w:rsidRDefault="002563E1" w:rsidP="002119F5"/>
    <w:p w:rsidR="002563E1" w:rsidRDefault="00E33415" w:rsidP="002119F5">
      <w:r>
        <w:t>FORM OF CONSENT</w:t>
      </w:r>
      <w:r>
        <w:rPr>
          <w:i/>
          <w:iCs/>
        </w:rPr>
        <w:t xml:space="preserve"> </w:t>
      </w:r>
    </w:p>
    <w:p w:rsidR="002563E1" w:rsidRDefault="002563E1" w:rsidP="002119F5"/>
    <w:p w:rsidR="002563E1" w:rsidRDefault="002563E1" w:rsidP="002119F5"/>
    <w:p w:rsidR="002563E1" w:rsidRDefault="002563E1" w:rsidP="002119F5"/>
    <w:p w:rsidR="002563E1" w:rsidRDefault="00E33415" w:rsidP="002119F5">
      <w:r>
        <w:rPr>
          <w:b/>
          <w:bCs/>
        </w:rPr>
        <w:t xml:space="preserve">I </w:t>
      </w:r>
      <w:r>
        <w:t xml:space="preserve">____________________________ hereby consent that my Project, submitted in candidature for the </w:t>
      </w:r>
      <w:r w:rsidRPr="009B19E0">
        <w:rPr>
          <w:i/>
          <w:highlight w:val="yellow"/>
          <w:u w:val="single"/>
        </w:rPr>
        <w:t>M.Sc. Applied Computing</w:t>
      </w:r>
      <w:bookmarkStart w:id="68" w:name="_GoBack"/>
      <w:bookmarkEnd w:id="68"/>
      <w:r>
        <w:t xml:space="preserve">, if successful, may be made available for inter-library loan or photocopying (subject to the law of copyright), and that the title and abstract may be made available to outside </w:t>
      </w:r>
      <w:proofErr w:type="spellStart"/>
      <w:r>
        <w:t>organisations</w:t>
      </w:r>
      <w:proofErr w:type="spellEnd"/>
      <w:r>
        <w:t xml:space="preserve">. </w:t>
      </w:r>
    </w:p>
    <w:p w:rsidR="002563E1" w:rsidRDefault="002563E1" w:rsidP="002119F5"/>
    <w:p w:rsidR="002563E1" w:rsidRDefault="002563E1" w:rsidP="002119F5"/>
    <w:p w:rsidR="002563E1" w:rsidRDefault="00E33415" w:rsidP="002119F5">
      <w:r>
        <w:t>Signed __________________________</w:t>
      </w:r>
    </w:p>
    <w:p w:rsidR="002563E1" w:rsidRDefault="002563E1" w:rsidP="002119F5"/>
    <w:p w:rsidR="002563E1" w:rsidRDefault="00E33415" w:rsidP="002119F5">
      <w:r>
        <w:t xml:space="preserve">Date ____________________________ </w:t>
      </w:r>
    </w:p>
    <w:p w:rsidR="002563E1" w:rsidRDefault="002563E1" w:rsidP="002119F5">
      <w:pPr>
        <w:pStyle w:val="BodyText3"/>
      </w:pPr>
    </w:p>
    <w:p w:rsidR="002563E1" w:rsidRDefault="002563E1" w:rsidP="002119F5">
      <w:pPr>
        <w:pStyle w:val="BodyText3"/>
      </w:pPr>
    </w:p>
    <w:p w:rsidR="002563E1" w:rsidRDefault="002563E1" w:rsidP="002119F5">
      <w:pPr>
        <w:pStyle w:val="BodyText3"/>
      </w:pPr>
    </w:p>
    <w:p w:rsidR="002563E1" w:rsidRDefault="00E33415" w:rsidP="002119F5">
      <w:pPr>
        <w:pStyle w:val="BodyText3"/>
      </w:pPr>
      <w:r>
        <w:rPr>
          <w:bCs/>
        </w:rPr>
        <w:t xml:space="preserve">Where necessary replace </w:t>
      </w:r>
      <w:r>
        <w:rPr>
          <w:bCs/>
          <w:i/>
          <w:u w:val="single"/>
        </w:rPr>
        <w:t>M</w:t>
      </w:r>
      <w:r>
        <w:rPr>
          <w:i/>
          <w:u w:val="single"/>
        </w:rPr>
        <w:t xml:space="preserve">.Sc. Applied Computing </w:t>
      </w:r>
      <w:r>
        <w:t>with your named award</w:t>
      </w:r>
      <w:r>
        <w:rPr>
          <w:bCs/>
        </w:rPr>
        <w:t xml:space="preserve">. </w:t>
      </w:r>
    </w:p>
    <w:p w:rsidR="002563E1" w:rsidRDefault="002563E1" w:rsidP="002119F5"/>
    <w:p w:rsidR="006579F9" w:rsidRDefault="006579F9" w:rsidP="006579F9">
      <w:pPr>
        <w:pStyle w:val="Heading1"/>
        <w:numPr>
          <w:ilvl w:val="0"/>
          <w:numId w:val="0"/>
        </w:numPr>
      </w:pPr>
      <w:bookmarkStart w:id="69" w:name="__RefHeading__29_966954967"/>
      <w:bookmarkStart w:id="70" w:name="__RefHeading__31_966954967"/>
      <w:bookmarkStart w:id="71" w:name="__RefHeading__33_966954967"/>
      <w:bookmarkStart w:id="72" w:name="__RefHeading__35_966954967"/>
      <w:bookmarkStart w:id="73" w:name="_Toc43040091"/>
      <w:bookmarkEnd w:id="69"/>
      <w:bookmarkEnd w:id="70"/>
      <w:bookmarkEnd w:id="71"/>
      <w:bookmarkEnd w:id="72"/>
      <w:r>
        <w:lastRenderedPageBreak/>
        <w:t>Appendix 2: Ethics Approval Form</w:t>
      </w:r>
      <w:bookmarkEnd w:id="73"/>
    </w:p>
    <w:p w:rsidR="006579F9" w:rsidRDefault="006579F9" w:rsidP="006579F9">
      <w:r>
        <w:t>Ethics Approval Form</w:t>
      </w:r>
    </w:p>
    <w:p w:rsidR="006579F9" w:rsidRDefault="006579F9" w:rsidP="006579F9"/>
    <w:p w:rsidR="006579F9" w:rsidRDefault="006579F9" w:rsidP="006579F9">
      <w:r>
        <w:t>Before you complete this form, please take time to carefully consider the following questions:</w:t>
      </w:r>
    </w:p>
    <w:p w:rsidR="006579F9" w:rsidRDefault="006579F9" w:rsidP="006579F9"/>
    <w:p w:rsidR="006579F9" w:rsidRDefault="006579F9" w:rsidP="006579F9">
      <w:pPr>
        <w:pStyle w:val="SMUNORMALARIAL"/>
      </w:pPr>
      <w:r>
        <w:t>Have you considered yet whether there are any problematic ethical issues in your proposed research project?  If you have not you should talk to your Course Tutor or Supervisor.</w:t>
      </w:r>
    </w:p>
    <w:p w:rsidR="006579F9" w:rsidRDefault="006579F9" w:rsidP="006579F9"/>
    <w:p w:rsidR="006579F9" w:rsidRDefault="006579F9" w:rsidP="006579F9">
      <w:r>
        <w:t xml:space="preserve">Have you already completed an Ethics Approval Form? Yes – </w:t>
      </w:r>
      <w:r>
        <w:rPr>
          <w:i/>
        </w:rPr>
        <w:t>then</w:t>
      </w:r>
      <w:r>
        <w:t xml:space="preserve"> </w:t>
      </w:r>
      <w:r>
        <w:rPr>
          <w:i/>
        </w:rPr>
        <w:t>you do not need to complete this form</w:t>
      </w:r>
    </w:p>
    <w:p w:rsidR="006579F9" w:rsidRDefault="006579F9" w:rsidP="006579F9"/>
    <w:p w:rsidR="006579F9" w:rsidRDefault="006579F9" w:rsidP="006579F9">
      <w:r>
        <w:t>No – please complete this form in as much detail as you can</w:t>
      </w:r>
    </w:p>
    <w:p w:rsidR="006579F9" w:rsidRDefault="006579F9" w:rsidP="006579F9"/>
    <w:tbl>
      <w:tblPr>
        <w:tblW w:w="0" w:type="auto"/>
        <w:tblInd w:w="-20" w:type="dxa"/>
        <w:tblLayout w:type="fixed"/>
        <w:tblLook w:val="0000" w:firstRow="0" w:lastRow="0" w:firstColumn="0" w:lastColumn="0" w:noHBand="0" w:noVBand="0"/>
      </w:tblPr>
      <w:tblGrid>
        <w:gridCol w:w="2508"/>
        <w:gridCol w:w="3180"/>
        <w:gridCol w:w="1291"/>
        <w:gridCol w:w="3429"/>
      </w:tblGrid>
      <w:tr w:rsidR="006579F9" w:rsidTr="009307E6">
        <w:tc>
          <w:tcPr>
            <w:tcW w:w="2508" w:type="dxa"/>
            <w:tcBorders>
              <w:top w:val="single" w:sz="4" w:space="0" w:color="000000"/>
              <w:left w:val="single" w:sz="4" w:space="0" w:color="000000"/>
              <w:bottom w:val="single" w:sz="4" w:space="0" w:color="000000"/>
            </w:tcBorders>
            <w:shd w:val="clear" w:color="auto" w:fill="E0E0E0"/>
          </w:tcPr>
          <w:p w:rsidR="006579F9" w:rsidRDefault="006579F9" w:rsidP="009307E6">
            <w:r>
              <w:t>Name:</w:t>
            </w:r>
          </w:p>
        </w:tc>
        <w:tc>
          <w:tcPr>
            <w:tcW w:w="7900" w:type="dxa"/>
            <w:gridSpan w:val="3"/>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tc>
      </w:tr>
      <w:tr w:rsidR="006579F9" w:rsidTr="009307E6">
        <w:tc>
          <w:tcPr>
            <w:tcW w:w="2508" w:type="dxa"/>
            <w:tcBorders>
              <w:top w:val="single" w:sz="4" w:space="0" w:color="000000"/>
              <w:left w:val="single" w:sz="4" w:space="0" w:color="000000"/>
              <w:bottom w:val="single" w:sz="4" w:space="0" w:color="000000"/>
            </w:tcBorders>
            <w:shd w:val="clear" w:color="auto" w:fill="E0E0E0"/>
          </w:tcPr>
          <w:p w:rsidR="006579F9" w:rsidRDefault="006579F9" w:rsidP="009307E6">
            <w:r>
              <w:t>Project/Research Title:</w:t>
            </w:r>
          </w:p>
        </w:tc>
        <w:tc>
          <w:tcPr>
            <w:tcW w:w="7900" w:type="dxa"/>
            <w:gridSpan w:val="3"/>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p w:rsidR="006579F9" w:rsidRDefault="006579F9" w:rsidP="009307E6"/>
        </w:tc>
      </w:tr>
      <w:tr w:rsidR="006579F9" w:rsidTr="009307E6">
        <w:tc>
          <w:tcPr>
            <w:tcW w:w="2508" w:type="dxa"/>
            <w:tcBorders>
              <w:top w:val="single" w:sz="4" w:space="0" w:color="000000"/>
              <w:left w:val="single" w:sz="4" w:space="0" w:color="000000"/>
              <w:bottom w:val="single" w:sz="4" w:space="0" w:color="000000"/>
            </w:tcBorders>
            <w:shd w:val="clear" w:color="auto" w:fill="E0E0E0"/>
          </w:tcPr>
          <w:p w:rsidR="006579F9" w:rsidRDefault="006579F9" w:rsidP="009307E6">
            <w:r>
              <w:t>Name of Supervisor:</w:t>
            </w:r>
          </w:p>
        </w:tc>
        <w:tc>
          <w:tcPr>
            <w:tcW w:w="7900" w:type="dxa"/>
            <w:gridSpan w:val="3"/>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tc>
      </w:tr>
      <w:tr w:rsidR="006579F9" w:rsidTr="009307E6">
        <w:tc>
          <w:tcPr>
            <w:tcW w:w="2508" w:type="dxa"/>
            <w:tcBorders>
              <w:top w:val="single" w:sz="4" w:space="0" w:color="000000"/>
              <w:left w:val="single" w:sz="4" w:space="0" w:color="000000"/>
              <w:bottom w:val="single" w:sz="4" w:space="0" w:color="000000"/>
            </w:tcBorders>
            <w:shd w:val="clear" w:color="auto" w:fill="E0E0E0"/>
          </w:tcPr>
          <w:p w:rsidR="006579F9" w:rsidRDefault="006579F9" w:rsidP="009307E6">
            <w:r>
              <w:t>School/Dept.</w:t>
            </w:r>
          </w:p>
        </w:tc>
        <w:tc>
          <w:tcPr>
            <w:tcW w:w="7900" w:type="dxa"/>
            <w:gridSpan w:val="3"/>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tc>
      </w:tr>
      <w:tr w:rsidR="006579F9" w:rsidTr="009307E6">
        <w:tc>
          <w:tcPr>
            <w:tcW w:w="2508" w:type="dxa"/>
            <w:tcBorders>
              <w:top w:val="single" w:sz="4" w:space="0" w:color="000000"/>
              <w:left w:val="single" w:sz="4" w:space="0" w:color="000000"/>
              <w:bottom w:val="single" w:sz="4" w:space="0" w:color="000000"/>
            </w:tcBorders>
            <w:shd w:val="clear" w:color="auto" w:fill="E0E0E0"/>
          </w:tcPr>
          <w:p w:rsidR="006579F9" w:rsidRDefault="006579F9" w:rsidP="009307E6">
            <w:r>
              <w:t>Faculty:</w:t>
            </w:r>
          </w:p>
        </w:tc>
        <w:tc>
          <w:tcPr>
            <w:tcW w:w="7900" w:type="dxa"/>
            <w:gridSpan w:val="3"/>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tc>
      </w:tr>
      <w:tr w:rsidR="006579F9" w:rsidTr="009307E6">
        <w:tc>
          <w:tcPr>
            <w:tcW w:w="2508" w:type="dxa"/>
            <w:tcBorders>
              <w:top w:val="single" w:sz="4" w:space="0" w:color="000000"/>
              <w:left w:val="single" w:sz="4" w:space="0" w:color="000000"/>
              <w:bottom w:val="single" w:sz="4" w:space="0" w:color="000000"/>
            </w:tcBorders>
            <w:shd w:val="clear" w:color="auto" w:fill="E0E0E0"/>
          </w:tcPr>
          <w:p w:rsidR="006579F9" w:rsidRDefault="006579F9" w:rsidP="009307E6">
            <w:r>
              <w:t>Proposed Start Date:</w:t>
            </w:r>
          </w:p>
        </w:tc>
        <w:tc>
          <w:tcPr>
            <w:tcW w:w="3180"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1291" w:type="dxa"/>
            <w:tcBorders>
              <w:top w:val="single" w:sz="4" w:space="0" w:color="000000"/>
              <w:left w:val="single" w:sz="4" w:space="0" w:color="000000"/>
              <w:bottom w:val="single" w:sz="4" w:space="0" w:color="000000"/>
            </w:tcBorders>
            <w:shd w:val="clear" w:color="auto" w:fill="E0E0E0"/>
          </w:tcPr>
          <w:p w:rsidR="006579F9" w:rsidRDefault="006579F9" w:rsidP="009307E6">
            <w:r>
              <w:t>End Date:</w:t>
            </w:r>
          </w:p>
        </w:tc>
        <w:tc>
          <w:tcPr>
            <w:tcW w:w="3429" w:type="dxa"/>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tc>
      </w:tr>
    </w:tbl>
    <w:p w:rsidR="006579F9" w:rsidRDefault="006579F9" w:rsidP="006579F9"/>
    <w:p w:rsidR="006579F9" w:rsidRDefault="006579F9" w:rsidP="006579F9">
      <w:r>
        <w:rPr>
          <w:b/>
        </w:rPr>
        <w:t xml:space="preserve">1. Summary of planned research </w:t>
      </w:r>
      <w:r>
        <w:t>(please indicate below the purpose of your planned project/research, together with your aims, main research questions and research design – you should continue onto a separate sheet if necessary)</w:t>
      </w:r>
    </w:p>
    <w:tbl>
      <w:tblPr>
        <w:tblW w:w="0" w:type="auto"/>
        <w:tblInd w:w="-20" w:type="dxa"/>
        <w:tblLayout w:type="fixed"/>
        <w:tblLook w:val="0000" w:firstRow="0" w:lastRow="0" w:firstColumn="0" w:lastColumn="0" w:noHBand="0" w:noVBand="0"/>
      </w:tblPr>
      <w:tblGrid>
        <w:gridCol w:w="9285"/>
      </w:tblGrid>
      <w:tr w:rsidR="006579F9" w:rsidTr="009307E6">
        <w:tc>
          <w:tcPr>
            <w:tcW w:w="9285" w:type="dxa"/>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p w:rsidR="006579F9" w:rsidRDefault="006579F9" w:rsidP="009307E6"/>
          <w:p w:rsidR="006579F9" w:rsidRDefault="006579F9" w:rsidP="009307E6"/>
          <w:p w:rsidR="006579F9" w:rsidRDefault="006579F9" w:rsidP="009307E6"/>
          <w:p w:rsidR="006579F9" w:rsidRDefault="006579F9" w:rsidP="009307E6"/>
        </w:tc>
      </w:tr>
    </w:tbl>
    <w:p w:rsidR="006579F9" w:rsidRDefault="006579F9" w:rsidP="006579F9"/>
    <w:p w:rsidR="006579F9" w:rsidRDefault="006579F9" w:rsidP="006579F9">
      <w:r>
        <w:rPr>
          <w:b/>
        </w:rPr>
        <w:t xml:space="preserve">2. Methodology </w:t>
      </w:r>
      <w:r>
        <w:t>(You need to be clear about the methodology you intend to use in your study; this could include any number of methods, so either tick those shown below (where appropriate) or put the details in the box marked *)</w:t>
      </w:r>
    </w:p>
    <w:tbl>
      <w:tblPr>
        <w:tblW w:w="0" w:type="auto"/>
        <w:tblInd w:w="-20" w:type="dxa"/>
        <w:tblLayout w:type="fixed"/>
        <w:tblLook w:val="0000" w:firstRow="0" w:lastRow="0" w:firstColumn="0" w:lastColumn="0" w:noHBand="0" w:noVBand="0"/>
      </w:tblPr>
      <w:tblGrid>
        <w:gridCol w:w="456"/>
        <w:gridCol w:w="2554"/>
        <w:gridCol w:w="512"/>
        <w:gridCol w:w="2436"/>
        <w:gridCol w:w="475"/>
        <w:gridCol w:w="2812"/>
      </w:tblGrid>
      <w:tr w:rsidR="006579F9" w:rsidTr="009307E6">
        <w:tc>
          <w:tcPr>
            <w:tcW w:w="456" w:type="dxa"/>
            <w:tcBorders>
              <w:top w:val="single" w:sz="4" w:space="0" w:color="000000"/>
              <w:left w:val="single" w:sz="4" w:space="0" w:color="000000"/>
              <w:bottom w:val="single" w:sz="4" w:space="0" w:color="000000"/>
            </w:tcBorders>
            <w:shd w:val="clear" w:color="auto" w:fill="auto"/>
          </w:tcPr>
          <w:p w:rsidR="006579F9" w:rsidRDefault="006579F9" w:rsidP="009307E6">
            <w:r>
              <w:t xml:space="preserve"> </w:t>
            </w:r>
          </w:p>
        </w:tc>
        <w:tc>
          <w:tcPr>
            <w:tcW w:w="2554" w:type="dxa"/>
            <w:tcBorders>
              <w:left w:val="single" w:sz="4" w:space="0" w:color="000000"/>
            </w:tcBorders>
            <w:shd w:val="clear" w:color="auto" w:fill="auto"/>
          </w:tcPr>
          <w:p w:rsidR="006579F9" w:rsidRDefault="006579F9" w:rsidP="009307E6">
            <w:r>
              <w:t>Interviews</w:t>
            </w:r>
          </w:p>
        </w:tc>
        <w:tc>
          <w:tcPr>
            <w:tcW w:w="512"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2436" w:type="dxa"/>
            <w:tcBorders>
              <w:left w:val="single" w:sz="4" w:space="0" w:color="000000"/>
            </w:tcBorders>
            <w:shd w:val="clear" w:color="auto" w:fill="auto"/>
          </w:tcPr>
          <w:p w:rsidR="006579F9" w:rsidRDefault="006579F9" w:rsidP="009307E6">
            <w:r>
              <w:t>Participant Observation</w:t>
            </w:r>
          </w:p>
        </w:tc>
        <w:tc>
          <w:tcPr>
            <w:tcW w:w="475" w:type="dxa"/>
            <w:tcBorders>
              <w:top w:val="single" w:sz="4" w:space="0" w:color="000000"/>
              <w:left w:val="single" w:sz="4" w:space="0" w:color="000000"/>
              <w:bottom w:val="single" w:sz="4" w:space="0" w:color="000000"/>
            </w:tcBorders>
            <w:shd w:val="clear" w:color="auto" w:fill="auto"/>
          </w:tcPr>
          <w:p w:rsidR="006579F9" w:rsidRDefault="006579F9" w:rsidP="009307E6">
            <w:r>
              <w:t xml:space="preserve"> </w:t>
            </w:r>
          </w:p>
        </w:tc>
        <w:tc>
          <w:tcPr>
            <w:tcW w:w="2812" w:type="dxa"/>
            <w:tcBorders>
              <w:left w:val="single" w:sz="4" w:space="0" w:color="000000"/>
            </w:tcBorders>
            <w:shd w:val="clear" w:color="auto" w:fill="auto"/>
          </w:tcPr>
          <w:p w:rsidR="006579F9" w:rsidRDefault="006579F9" w:rsidP="009307E6">
            <w:r>
              <w:t>Use of personal data</w:t>
            </w:r>
          </w:p>
        </w:tc>
      </w:tr>
      <w:tr w:rsidR="006579F9" w:rsidTr="009307E6">
        <w:tc>
          <w:tcPr>
            <w:tcW w:w="456" w:type="dxa"/>
            <w:tcBorders>
              <w:top w:val="single" w:sz="4" w:space="0" w:color="000000"/>
              <w:bottom w:val="single" w:sz="4" w:space="0" w:color="000000"/>
            </w:tcBorders>
            <w:shd w:val="clear" w:color="auto" w:fill="auto"/>
          </w:tcPr>
          <w:p w:rsidR="006579F9" w:rsidRDefault="006579F9" w:rsidP="009307E6"/>
        </w:tc>
        <w:tc>
          <w:tcPr>
            <w:tcW w:w="2554" w:type="dxa"/>
            <w:shd w:val="clear" w:color="auto" w:fill="auto"/>
          </w:tcPr>
          <w:p w:rsidR="006579F9" w:rsidRDefault="006579F9" w:rsidP="009307E6"/>
        </w:tc>
        <w:tc>
          <w:tcPr>
            <w:tcW w:w="512" w:type="dxa"/>
            <w:tcBorders>
              <w:top w:val="single" w:sz="4" w:space="0" w:color="000000"/>
              <w:bottom w:val="single" w:sz="4" w:space="0" w:color="000000"/>
            </w:tcBorders>
            <w:shd w:val="clear" w:color="auto" w:fill="auto"/>
          </w:tcPr>
          <w:p w:rsidR="006579F9" w:rsidRDefault="006579F9" w:rsidP="009307E6"/>
        </w:tc>
        <w:tc>
          <w:tcPr>
            <w:tcW w:w="2436" w:type="dxa"/>
            <w:shd w:val="clear" w:color="auto" w:fill="auto"/>
          </w:tcPr>
          <w:p w:rsidR="006579F9" w:rsidRDefault="006579F9" w:rsidP="009307E6"/>
        </w:tc>
        <w:tc>
          <w:tcPr>
            <w:tcW w:w="475" w:type="dxa"/>
            <w:tcBorders>
              <w:top w:val="single" w:sz="4" w:space="0" w:color="000000"/>
              <w:bottom w:val="single" w:sz="4" w:space="0" w:color="000000"/>
            </w:tcBorders>
            <w:shd w:val="clear" w:color="auto" w:fill="auto"/>
          </w:tcPr>
          <w:p w:rsidR="006579F9" w:rsidRDefault="006579F9" w:rsidP="009307E6"/>
        </w:tc>
        <w:tc>
          <w:tcPr>
            <w:tcW w:w="2812" w:type="dxa"/>
            <w:shd w:val="clear" w:color="auto" w:fill="auto"/>
          </w:tcPr>
          <w:p w:rsidR="006579F9" w:rsidRDefault="006579F9" w:rsidP="009307E6"/>
        </w:tc>
      </w:tr>
      <w:tr w:rsidR="006579F9" w:rsidTr="009307E6">
        <w:tc>
          <w:tcPr>
            <w:tcW w:w="456"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2554" w:type="dxa"/>
            <w:tcBorders>
              <w:left w:val="single" w:sz="4" w:space="0" w:color="000000"/>
            </w:tcBorders>
            <w:shd w:val="clear" w:color="auto" w:fill="auto"/>
          </w:tcPr>
          <w:p w:rsidR="006579F9" w:rsidRDefault="006579F9" w:rsidP="009307E6">
            <w:r>
              <w:t>Focus groups</w:t>
            </w:r>
          </w:p>
        </w:tc>
        <w:tc>
          <w:tcPr>
            <w:tcW w:w="512"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2436" w:type="dxa"/>
            <w:tcBorders>
              <w:left w:val="single" w:sz="4" w:space="0" w:color="000000"/>
            </w:tcBorders>
            <w:shd w:val="clear" w:color="auto" w:fill="auto"/>
          </w:tcPr>
          <w:p w:rsidR="006579F9" w:rsidRDefault="006579F9" w:rsidP="009307E6">
            <w:r>
              <w:t>Questionnaire</w:t>
            </w:r>
          </w:p>
        </w:tc>
        <w:tc>
          <w:tcPr>
            <w:tcW w:w="475" w:type="dxa"/>
            <w:tcBorders>
              <w:top w:val="single" w:sz="4" w:space="0" w:color="000000"/>
              <w:left w:val="single" w:sz="4" w:space="0" w:color="000000"/>
              <w:bottom w:val="single" w:sz="4" w:space="0" w:color="000000"/>
            </w:tcBorders>
            <w:shd w:val="clear" w:color="auto" w:fill="auto"/>
          </w:tcPr>
          <w:p w:rsidR="006579F9" w:rsidRDefault="006579F9" w:rsidP="009307E6">
            <w:r>
              <w:t xml:space="preserve"> </w:t>
            </w:r>
          </w:p>
        </w:tc>
        <w:tc>
          <w:tcPr>
            <w:tcW w:w="2812" w:type="dxa"/>
            <w:tcBorders>
              <w:left w:val="single" w:sz="4" w:space="0" w:color="000000"/>
            </w:tcBorders>
            <w:shd w:val="clear" w:color="auto" w:fill="auto"/>
          </w:tcPr>
          <w:p w:rsidR="006579F9" w:rsidRDefault="006579F9" w:rsidP="009307E6">
            <w:r>
              <w:t>Literature Review</w:t>
            </w:r>
          </w:p>
        </w:tc>
      </w:tr>
      <w:tr w:rsidR="006579F9" w:rsidTr="009307E6">
        <w:tc>
          <w:tcPr>
            <w:tcW w:w="456" w:type="dxa"/>
            <w:tcBorders>
              <w:top w:val="single" w:sz="4" w:space="0" w:color="000000"/>
              <w:bottom w:val="single" w:sz="2" w:space="0" w:color="000000"/>
            </w:tcBorders>
            <w:shd w:val="clear" w:color="auto" w:fill="auto"/>
          </w:tcPr>
          <w:p w:rsidR="006579F9" w:rsidRDefault="006579F9" w:rsidP="009307E6"/>
        </w:tc>
        <w:tc>
          <w:tcPr>
            <w:tcW w:w="2554" w:type="dxa"/>
            <w:shd w:val="clear" w:color="auto" w:fill="auto"/>
          </w:tcPr>
          <w:p w:rsidR="006579F9" w:rsidRDefault="006579F9" w:rsidP="009307E6"/>
        </w:tc>
        <w:tc>
          <w:tcPr>
            <w:tcW w:w="512" w:type="dxa"/>
            <w:tcBorders>
              <w:top w:val="single" w:sz="4" w:space="0" w:color="000000"/>
              <w:bottom w:val="single" w:sz="2" w:space="0" w:color="000000"/>
            </w:tcBorders>
            <w:shd w:val="clear" w:color="auto" w:fill="auto"/>
          </w:tcPr>
          <w:p w:rsidR="006579F9" w:rsidRDefault="006579F9" w:rsidP="009307E6"/>
        </w:tc>
        <w:tc>
          <w:tcPr>
            <w:tcW w:w="2436" w:type="dxa"/>
            <w:shd w:val="clear" w:color="auto" w:fill="auto"/>
          </w:tcPr>
          <w:p w:rsidR="006579F9" w:rsidRDefault="006579F9" w:rsidP="009307E6"/>
        </w:tc>
        <w:tc>
          <w:tcPr>
            <w:tcW w:w="475" w:type="dxa"/>
            <w:tcBorders>
              <w:top w:val="single" w:sz="4" w:space="0" w:color="000000"/>
              <w:bottom w:val="single" w:sz="2" w:space="0" w:color="000000"/>
            </w:tcBorders>
            <w:shd w:val="clear" w:color="auto" w:fill="auto"/>
          </w:tcPr>
          <w:p w:rsidR="006579F9" w:rsidRDefault="006579F9" w:rsidP="009307E6"/>
        </w:tc>
        <w:tc>
          <w:tcPr>
            <w:tcW w:w="2812" w:type="dxa"/>
            <w:shd w:val="clear" w:color="auto" w:fill="auto"/>
          </w:tcPr>
          <w:p w:rsidR="006579F9" w:rsidRDefault="006579F9" w:rsidP="009307E6"/>
        </w:tc>
      </w:tr>
      <w:tr w:rsidR="006579F9" w:rsidTr="009307E6">
        <w:tc>
          <w:tcPr>
            <w:tcW w:w="456" w:type="dxa"/>
            <w:tcBorders>
              <w:top w:val="single" w:sz="2" w:space="0" w:color="000000"/>
              <w:left w:val="single" w:sz="2" w:space="0" w:color="000000"/>
              <w:bottom w:val="single" w:sz="2" w:space="0" w:color="000000"/>
            </w:tcBorders>
            <w:shd w:val="clear" w:color="auto" w:fill="auto"/>
          </w:tcPr>
          <w:p w:rsidR="006579F9" w:rsidRDefault="006579F9" w:rsidP="009307E6"/>
        </w:tc>
        <w:tc>
          <w:tcPr>
            <w:tcW w:w="2554" w:type="dxa"/>
            <w:tcBorders>
              <w:left w:val="single" w:sz="2" w:space="0" w:color="000000"/>
            </w:tcBorders>
            <w:shd w:val="clear" w:color="auto" w:fill="auto"/>
          </w:tcPr>
          <w:p w:rsidR="006579F9" w:rsidRDefault="006579F9" w:rsidP="009307E6">
            <w:r>
              <w:t>Performance</w:t>
            </w:r>
          </w:p>
        </w:tc>
        <w:tc>
          <w:tcPr>
            <w:tcW w:w="512" w:type="dxa"/>
            <w:tcBorders>
              <w:top w:val="single" w:sz="2" w:space="0" w:color="000000"/>
              <w:left w:val="single" w:sz="2" w:space="0" w:color="000000"/>
              <w:bottom w:val="single" w:sz="2" w:space="0" w:color="000000"/>
            </w:tcBorders>
            <w:shd w:val="clear" w:color="auto" w:fill="auto"/>
          </w:tcPr>
          <w:p w:rsidR="006579F9" w:rsidRDefault="006579F9" w:rsidP="009307E6"/>
        </w:tc>
        <w:tc>
          <w:tcPr>
            <w:tcW w:w="2436" w:type="dxa"/>
            <w:tcBorders>
              <w:left w:val="single" w:sz="2" w:space="0" w:color="000000"/>
            </w:tcBorders>
            <w:shd w:val="clear" w:color="auto" w:fill="auto"/>
          </w:tcPr>
          <w:p w:rsidR="006579F9" w:rsidRDefault="006579F9" w:rsidP="009307E6">
            <w:r>
              <w:t>Presentation</w:t>
            </w:r>
          </w:p>
        </w:tc>
        <w:tc>
          <w:tcPr>
            <w:tcW w:w="475" w:type="dxa"/>
            <w:tcBorders>
              <w:top w:val="single" w:sz="2" w:space="0" w:color="000000"/>
              <w:left w:val="single" w:sz="2" w:space="0" w:color="000000"/>
              <w:bottom w:val="single" w:sz="2" w:space="0" w:color="000000"/>
            </w:tcBorders>
            <w:shd w:val="clear" w:color="auto" w:fill="auto"/>
          </w:tcPr>
          <w:p w:rsidR="006579F9" w:rsidRDefault="006579F9" w:rsidP="009307E6"/>
        </w:tc>
        <w:tc>
          <w:tcPr>
            <w:tcW w:w="2812" w:type="dxa"/>
            <w:tcBorders>
              <w:left w:val="single" w:sz="2" w:space="0" w:color="000000"/>
            </w:tcBorders>
            <w:shd w:val="clear" w:color="auto" w:fill="auto"/>
          </w:tcPr>
          <w:p w:rsidR="006579F9" w:rsidRDefault="006579F9" w:rsidP="009307E6">
            <w:r>
              <w:t>Other (state below)*</w:t>
            </w:r>
          </w:p>
        </w:tc>
      </w:tr>
    </w:tbl>
    <w:p w:rsidR="006579F9" w:rsidRDefault="006579F9" w:rsidP="006579F9"/>
    <w:tbl>
      <w:tblPr>
        <w:tblW w:w="0" w:type="auto"/>
        <w:tblInd w:w="-20" w:type="dxa"/>
        <w:tblLayout w:type="fixed"/>
        <w:tblLook w:val="0000" w:firstRow="0" w:lastRow="0" w:firstColumn="0" w:lastColumn="0" w:noHBand="0" w:noVBand="0"/>
      </w:tblPr>
      <w:tblGrid>
        <w:gridCol w:w="9285"/>
      </w:tblGrid>
      <w:tr w:rsidR="006579F9" w:rsidTr="009307E6">
        <w:tc>
          <w:tcPr>
            <w:tcW w:w="9285" w:type="dxa"/>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r>
              <w:t>*</w:t>
            </w:r>
          </w:p>
          <w:p w:rsidR="006579F9" w:rsidRDefault="006579F9" w:rsidP="009307E6"/>
        </w:tc>
      </w:tr>
    </w:tbl>
    <w:p w:rsidR="006579F9" w:rsidRDefault="006579F9" w:rsidP="006579F9"/>
    <w:p w:rsidR="006579F9" w:rsidRDefault="006579F9" w:rsidP="006579F9">
      <w:r>
        <w:rPr>
          <w:b/>
        </w:rPr>
        <w:t xml:space="preserve">3. Participants </w:t>
      </w:r>
      <w:r>
        <w:t>-</w:t>
      </w:r>
      <w:r>
        <w:rPr>
          <w:b/>
        </w:rPr>
        <w:t xml:space="preserve"> </w:t>
      </w:r>
      <w:r>
        <w:t>Does your proposed project/research involve human participants?</w:t>
      </w:r>
    </w:p>
    <w:p w:rsidR="006579F9" w:rsidRDefault="006579F9" w:rsidP="006579F9"/>
    <w:tbl>
      <w:tblPr>
        <w:tblW w:w="0" w:type="auto"/>
        <w:tblInd w:w="-20" w:type="dxa"/>
        <w:tblLayout w:type="fixed"/>
        <w:tblLook w:val="0000" w:firstRow="0" w:lastRow="0" w:firstColumn="0" w:lastColumn="0" w:noHBand="0" w:noVBand="0"/>
      </w:tblPr>
      <w:tblGrid>
        <w:gridCol w:w="588"/>
        <w:gridCol w:w="2760"/>
        <w:gridCol w:w="600"/>
        <w:gridCol w:w="3180"/>
        <w:gridCol w:w="599"/>
        <w:gridCol w:w="2641"/>
      </w:tblGrid>
      <w:tr w:rsidR="006579F9" w:rsidTr="009307E6">
        <w:tc>
          <w:tcPr>
            <w:tcW w:w="588"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2760" w:type="dxa"/>
            <w:tcBorders>
              <w:left w:val="single" w:sz="4" w:space="0" w:color="000000"/>
            </w:tcBorders>
            <w:shd w:val="clear" w:color="auto" w:fill="auto"/>
          </w:tcPr>
          <w:p w:rsidR="006579F9" w:rsidRDefault="006579F9" w:rsidP="009307E6">
            <w:r>
              <w:t>1. Yes, as a primary source*</w:t>
            </w:r>
          </w:p>
        </w:tc>
        <w:tc>
          <w:tcPr>
            <w:tcW w:w="600"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180" w:type="dxa"/>
            <w:tcBorders>
              <w:left w:val="single" w:sz="4" w:space="0" w:color="000000"/>
            </w:tcBorders>
            <w:shd w:val="clear" w:color="auto" w:fill="auto"/>
          </w:tcPr>
          <w:p w:rsidR="006579F9" w:rsidRDefault="006579F9" w:rsidP="009307E6">
            <w:r>
              <w:t>2. Yes, as a secondary source*</w:t>
            </w:r>
          </w:p>
        </w:tc>
        <w:tc>
          <w:tcPr>
            <w:tcW w:w="599"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2641" w:type="dxa"/>
            <w:tcBorders>
              <w:left w:val="single" w:sz="4" w:space="0" w:color="000000"/>
            </w:tcBorders>
            <w:shd w:val="clear" w:color="auto" w:fill="auto"/>
          </w:tcPr>
          <w:p w:rsidR="006579F9" w:rsidRDefault="006579F9" w:rsidP="009307E6">
            <w:r>
              <w:t>No- go to section 4</w:t>
            </w:r>
          </w:p>
        </w:tc>
      </w:tr>
    </w:tbl>
    <w:p w:rsidR="006579F9" w:rsidRDefault="006579F9" w:rsidP="006579F9"/>
    <w:p w:rsidR="006579F9" w:rsidRDefault="006579F9" w:rsidP="006579F9">
      <w:r>
        <w:t>*If you have ticked yes, it is likely you will need an Advanced CRB check before undertaking your study</w:t>
      </w:r>
    </w:p>
    <w:p w:rsidR="006579F9" w:rsidRDefault="006579F9" w:rsidP="006579F9"/>
    <w:p w:rsidR="006579F9" w:rsidRDefault="006579F9" w:rsidP="006579F9">
      <w:r>
        <w:rPr>
          <w:b/>
        </w:rPr>
        <w:t>If yes</w:t>
      </w:r>
      <w:r>
        <w:t>, indicate who your participants are:</w:t>
      </w:r>
    </w:p>
    <w:p w:rsidR="006579F9" w:rsidRDefault="006579F9" w:rsidP="006579F9"/>
    <w:tbl>
      <w:tblPr>
        <w:tblW w:w="0" w:type="auto"/>
        <w:tblInd w:w="-123" w:type="dxa"/>
        <w:tblLayout w:type="fixed"/>
        <w:tblCellMar>
          <w:left w:w="0" w:type="dxa"/>
          <w:right w:w="0" w:type="dxa"/>
        </w:tblCellMar>
        <w:tblLook w:val="0000" w:firstRow="0" w:lastRow="0" w:firstColumn="0" w:lastColumn="0" w:noHBand="0" w:noVBand="0"/>
      </w:tblPr>
      <w:tblGrid>
        <w:gridCol w:w="532"/>
        <w:gridCol w:w="3904"/>
        <w:gridCol w:w="543"/>
        <w:gridCol w:w="4266"/>
        <w:gridCol w:w="40"/>
      </w:tblGrid>
      <w:tr w:rsidR="006579F9" w:rsidTr="009307E6">
        <w:tc>
          <w:tcPr>
            <w:tcW w:w="532"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904" w:type="dxa"/>
            <w:tcBorders>
              <w:left w:val="single" w:sz="4" w:space="0" w:color="000000"/>
            </w:tcBorders>
            <w:shd w:val="clear" w:color="auto" w:fill="auto"/>
          </w:tcPr>
          <w:p w:rsidR="006579F9" w:rsidRDefault="006579F9" w:rsidP="009307E6">
            <w:r>
              <w:t>Early years/Pre-School children</w:t>
            </w:r>
          </w:p>
        </w:tc>
        <w:tc>
          <w:tcPr>
            <w:tcW w:w="543"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4266" w:type="dxa"/>
            <w:tcBorders>
              <w:left w:val="single" w:sz="4" w:space="0" w:color="000000"/>
            </w:tcBorders>
            <w:shd w:val="clear" w:color="auto" w:fill="auto"/>
          </w:tcPr>
          <w:p w:rsidR="006579F9" w:rsidRDefault="006579F9" w:rsidP="009307E6">
            <w:r>
              <w:t>Adults - give details below</w:t>
            </w:r>
          </w:p>
        </w:tc>
        <w:tc>
          <w:tcPr>
            <w:tcW w:w="40" w:type="dxa"/>
            <w:shd w:val="clear" w:color="auto" w:fill="auto"/>
          </w:tcPr>
          <w:p w:rsidR="006579F9" w:rsidRDefault="006579F9" w:rsidP="009307E6"/>
        </w:tc>
      </w:tr>
      <w:tr w:rsidR="006579F9" w:rsidTr="009307E6">
        <w:tc>
          <w:tcPr>
            <w:tcW w:w="532" w:type="dxa"/>
            <w:tcBorders>
              <w:top w:val="single" w:sz="4" w:space="0" w:color="000000"/>
              <w:bottom w:val="single" w:sz="4" w:space="0" w:color="000000"/>
            </w:tcBorders>
            <w:shd w:val="clear" w:color="auto" w:fill="auto"/>
          </w:tcPr>
          <w:p w:rsidR="006579F9" w:rsidRDefault="006579F9" w:rsidP="009307E6"/>
        </w:tc>
        <w:tc>
          <w:tcPr>
            <w:tcW w:w="3904" w:type="dxa"/>
            <w:shd w:val="clear" w:color="auto" w:fill="auto"/>
          </w:tcPr>
          <w:p w:rsidR="006579F9" w:rsidRDefault="006579F9" w:rsidP="009307E6"/>
        </w:tc>
        <w:tc>
          <w:tcPr>
            <w:tcW w:w="4809" w:type="dxa"/>
            <w:gridSpan w:val="2"/>
            <w:shd w:val="clear" w:color="auto" w:fill="auto"/>
          </w:tcPr>
          <w:p w:rsidR="006579F9" w:rsidRDefault="006579F9" w:rsidP="009307E6"/>
        </w:tc>
        <w:tc>
          <w:tcPr>
            <w:tcW w:w="40" w:type="dxa"/>
            <w:shd w:val="clear" w:color="auto" w:fill="auto"/>
          </w:tcPr>
          <w:p w:rsidR="006579F9" w:rsidRDefault="006579F9" w:rsidP="009307E6"/>
        </w:tc>
      </w:tr>
      <w:tr w:rsidR="006579F9" w:rsidTr="009307E6">
        <w:tc>
          <w:tcPr>
            <w:tcW w:w="532"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904" w:type="dxa"/>
            <w:tcBorders>
              <w:left w:val="single" w:sz="4" w:space="0" w:color="000000"/>
            </w:tcBorders>
            <w:shd w:val="clear" w:color="auto" w:fill="auto"/>
          </w:tcPr>
          <w:p w:rsidR="006579F9" w:rsidRDefault="006579F9" w:rsidP="009307E6">
            <w:r>
              <w:t>School age children</w:t>
            </w:r>
          </w:p>
        </w:tc>
        <w:tc>
          <w:tcPr>
            <w:tcW w:w="543"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4266" w:type="dxa"/>
            <w:tcBorders>
              <w:left w:val="single" w:sz="4" w:space="0" w:color="000000"/>
            </w:tcBorders>
            <w:shd w:val="clear" w:color="auto" w:fill="auto"/>
          </w:tcPr>
          <w:p w:rsidR="006579F9" w:rsidRDefault="006579F9" w:rsidP="009307E6">
            <w:r>
              <w:t xml:space="preserve">Vulnerable people - </w:t>
            </w:r>
            <w:r>
              <w:rPr>
                <w:i/>
              </w:rPr>
              <w:t>give details below</w:t>
            </w:r>
          </w:p>
        </w:tc>
        <w:tc>
          <w:tcPr>
            <w:tcW w:w="40" w:type="dxa"/>
            <w:shd w:val="clear" w:color="auto" w:fill="auto"/>
          </w:tcPr>
          <w:p w:rsidR="006579F9" w:rsidRDefault="006579F9" w:rsidP="009307E6"/>
        </w:tc>
      </w:tr>
      <w:tr w:rsidR="006579F9" w:rsidTr="009307E6">
        <w:tc>
          <w:tcPr>
            <w:tcW w:w="532" w:type="dxa"/>
            <w:tcBorders>
              <w:top w:val="single" w:sz="4" w:space="0" w:color="000000"/>
            </w:tcBorders>
            <w:shd w:val="clear" w:color="auto" w:fill="auto"/>
          </w:tcPr>
          <w:p w:rsidR="006579F9" w:rsidRDefault="006579F9" w:rsidP="009307E6"/>
        </w:tc>
        <w:tc>
          <w:tcPr>
            <w:tcW w:w="3904" w:type="dxa"/>
            <w:shd w:val="clear" w:color="auto" w:fill="auto"/>
          </w:tcPr>
          <w:p w:rsidR="006579F9" w:rsidRDefault="006579F9" w:rsidP="009307E6"/>
        </w:tc>
        <w:tc>
          <w:tcPr>
            <w:tcW w:w="4809" w:type="dxa"/>
            <w:gridSpan w:val="2"/>
            <w:tcBorders>
              <w:bottom w:val="single" w:sz="4" w:space="0" w:color="000000"/>
            </w:tcBorders>
            <w:shd w:val="clear" w:color="auto" w:fill="auto"/>
          </w:tcPr>
          <w:p w:rsidR="006579F9" w:rsidRDefault="006579F9" w:rsidP="009307E6"/>
        </w:tc>
        <w:tc>
          <w:tcPr>
            <w:tcW w:w="40" w:type="dxa"/>
            <w:shd w:val="clear" w:color="auto" w:fill="auto"/>
          </w:tcPr>
          <w:p w:rsidR="006579F9" w:rsidRDefault="006579F9" w:rsidP="009307E6"/>
        </w:tc>
      </w:tr>
      <w:tr w:rsidR="006579F9" w:rsidTr="009307E6">
        <w:tblPrEx>
          <w:tblCellMar>
            <w:left w:w="108" w:type="dxa"/>
            <w:right w:w="108" w:type="dxa"/>
          </w:tblCellMar>
        </w:tblPrEx>
        <w:trPr>
          <w:cantSplit/>
        </w:trPr>
        <w:tc>
          <w:tcPr>
            <w:tcW w:w="532"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904" w:type="dxa"/>
            <w:tcBorders>
              <w:left w:val="single" w:sz="4" w:space="0" w:color="000000"/>
            </w:tcBorders>
            <w:shd w:val="clear" w:color="auto" w:fill="auto"/>
          </w:tcPr>
          <w:p w:rsidR="006579F9" w:rsidRDefault="006579F9" w:rsidP="009307E6">
            <w:r>
              <w:t>Young People aged 17-18</w:t>
            </w:r>
          </w:p>
        </w:tc>
        <w:tc>
          <w:tcPr>
            <w:tcW w:w="484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p w:rsidR="006579F9" w:rsidRDefault="006579F9" w:rsidP="009307E6"/>
          <w:p w:rsidR="006579F9" w:rsidRDefault="006579F9" w:rsidP="009307E6"/>
        </w:tc>
      </w:tr>
      <w:tr w:rsidR="006579F9" w:rsidTr="009307E6">
        <w:tblPrEx>
          <w:tblCellMar>
            <w:left w:w="108" w:type="dxa"/>
            <w:right w:w="108" w:type="dxa"/>
          </w:tblCellMar>
        </w:tblPrEx>
        <w:trPr>
          <w:cantSplit/>
        </w:trPr>
        <w:tc>
          <w:tcPr>
            <w:tcW w:w="532" w:type="dxa"/>
            <w:tcBorders>
              <w:top w:val="single" w:sz="4" w:space="0" w:color="000000"/>
              <w:bottom w:val="single" w:sz="4" w:space="0" w:color="000000"/>
            </w:tcBorders>
            <w:shd w:val="clear" w:color="auto" w:fill="auto"/>
          </w:tcPr>
          <w:p w:rsidR="006579F9" w:rsidRDefault="006579F9" w:rsidP="009307E6"/>
        </w:tc>
        <w:tc>
          <w:tcPr>
            <w:tcW w:w="3904" w:type="dxa"/>
            <w:shd w:val="clear" w:color="auto" w:fill="auto"/>
          </w:tcPr>
          <w:p w:rsidR="006579F9" w:rsidRDefault="006579F9" w:rsidP="009307E6"/>
        </w:tc>
        <w:tc>
          <w:tcPr>
            <w:tcW w:w="4849" w:type="dxa"/>
            <w:gridSpan w:val="3"/>
            <w:vMerge/>
            <w:tcBorders>
              <w:left w:val="single" w:sz="4" w:space="0" w:color="000000"/>
              <w:bottom w:val="single" w:sz="4" w:space="0" w:color="000000"/>
              <w:right w:val="single" w:sz="4" w:space="0" w:color="000000"/>
            </w:tcBorders>
            <w:shd w:val="clear" w:color="auto" w:fill="auto"/>
          </w:tcPr>
          <w:p w:rsidR="006579F9" w:rsidRDefault="006579F9" w:rsidP="009307E6"/>
        </w:tc>
      </w:tr>
      <w:tr w:rsidR="006579F9" w:rsidTr="009307E6">
        <w:tblPrEx>
          <w:tblCellMar>
            <w:left w:w="108" w:type="dxa"/>
            <w:right w:w="108" w:type="dxa"/>
          </w:tblCellMar>
        </w:tblPrEx>
        <w:trPr>
          <w:cantSplit/>
        </w:trPr>
        <w:tc>
          <w:tcPr>
            <w:tcW w:w="532"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904" w:type="dxa"/>
            <w:tcBorders>
              <w:left w:val="single" w:sz="4" w:space="0" w:color="000000"/>
            </w:tcBorders>
            <w:shd w:val="clear" w:color="auto" w:fill="auto"/>
          </w:tcPr>
          <w:p w:rsidR="006579F9" w:rsidRDefault="006579F9" w:rsidP="009307E6">
            <w:r>
              <w:t>Unknown at this stage</w:t>
            </w:r>
          </w:p>
        </w:tc>
        <w:tc>
          <w:tcPr>
            <w:tcW w:w="4849" w:type="dxa"/>
            <w:gridSpan w:val="3"/>
            <w:vMerge/>
            <w:tcBorders>
              <w:left w:val="single" w:sz="4" w:space="0" w:color="000000"/>
              <w:bottom w:val="single" w:sz="4" w:space="0" w:color="000000"/>
              <w:right w:val="single" w:sz="4" w:space="0" w:color="000000"/>
            </w:tcBorders>
            <w:shd w:val="clear" w:color="auto" w:fill="auto"/>
          </w:tcPr>
          <w:p w:rsidR="006579F9" w:rsidRDefault="006579F9" w:rsidP="009307E6"/>
        </w:tc>
      </w:tr>
    </w:tbl>
    <w:p w:rsidR="006579F9" w:rsidRDefault="006579F9" w:rsidP="006579F9">
      <w:r>
        <w:rPr>
          <w:b/>
        </w:rPr>
        <w:t xml:space="preserve">4. Ethical issues </w:t>
      </w:r>
      <w:r>
        <w:t>- you should tick all that apply</w:t>
      </w:r>
    </w:p>
    <w:p w:rsidR="006579F9" w:rsidRDefault="006579F9" w:rsidP="006579F9"/>
    <w:tbl>
      <w:tblPr>
        <w:tblW w:w="0" w:type="auto"/>
        <w:tblInd w:w="-20" w:type="dxa"/>
        <w:tblLayout w:type="fixed"/>
        <w:tblLook w:val="0000" w:firstRow="0" w:lastRow="0" w:firstColumn="0" w:lastColumn="0" w:noHBand="0" w:noVBand="0"/>
      </w:tblPr>
      <w:tblGrid>
        <w:gridCol w:w="529"/>
        <w:gridCol w:w="3935"/>
        <w:gridCol w:w="539"/>
        <w:gridCol w:w="4242"/>
      </w:tblGrid>
      <w:tr w:rsidR="006579F9" w:rsidTr="009307E6">
        <w:tc>
          <w:tcPr>
            <w:tcW w:w="529"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935" w:type="dxa"/>
            <w:tcBorders>
              <w:left w:val="single" w:sz="4" w:space="0" w:color="000000"/>
            </w:tcBorders>
            <w:shd w:val="clear" w:color="auto" w:fill="auto"/>
          </w:tcPr>
          <w:p w:rsidR="006579F9" w:rsidRDefault="006579F9" w:rsidP="009307E6">
            <w:r>
              <w:t xml:space="preserve">Administration of drugs incl. alcohol </w:t>
            </w:r>
          </w:p>
        </w:tc>
        <w:tc>
          <w:tcPr>
            <w:tcW w:w="539"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4242" w:type="dxa"/>
            <w:tcBorders>
              <w:left w:val="single" w:sz="4" w:space="0" w:color="000000"/>
            </w:tcBorders>
            <w:shd w:val="clear" w:color="auto" w:fill="auto"/>
          </w:tcPr>
          <w:p w:rsidR="006579F9" w:rsidRDefault="006579F9" w:rsidP="009307E6">
            <w:r>
              <w:t>Deprivation</w:t>
            </w:r>
          </w:p>
        </w:tc>
      </w:tr>
      <w:tr w:rsidR="006579F9" w:rsidTr="009307E6">
        <w:tc>
          <w:tcPr>
            <w:tcW w:w="529" w:type="dxa"/>
            <w:tcBorders>
              <w:top w:val="single" w:sz="4" w:space="0" w:color="000000"/>
              <w:bottom w:val="single" w:sz="4" w:space="0" w:color="000000"/>
            </w:tcBorders>
            <w:shd w:val="clear" w:color="auto" w:fill="auto"/>
          </w:tcPr>
          <w:p w:rsidR="006579F9" w:rsidRDefault="006579F9" w:rsidP="009307E6"/>
        </w:tc>
        <w:tc>
          <w:tcPr>
            <w:tcW w:w="3935" w:type="dxa"/>
            <w:shd w:val="clear" w:color="auto" w:fill="auto"/>
          </w:tcPr>
          <w:p w:rsidR="006579F9" w:rsidRDefault="006579F9" w:rsidP="009307E6"/>
        </w:tc>
        <w:tc>
          <w:tcPr>
            <w:tcW w:w="539" w:type="dxa"/>
            <w:tcBorders>
              <w:top w:val="single" w:sz="4" w:space="0" w:color="000000"/>
              <w:bottom w:val="single" w:sz="4" w:space="0" w:color="000000"/>
            </w:tcBorders>
            <w:shd w:val="clear" w:color="auto" w:fill="auto"/>
          </w:tcPr>
          <w:p w:rsidR="006579F9" w:rsidRDefault="006579F9" w:rsidP="009307E6"/>
        </w:tc>
        <w:tc>
          <w:tcPr>
            <w:tcW w:w="4242" w:type="dxa"/>
            <w:shd w:val="clear" w:color="auto" w:fill="auto"/>
          </w:tcPr>
          <w:p w:rsidR="006579F9" w:rsidRDefault="006579F9" w:rsidP="009307E6"/>
        </w:tc>
      </w:tr>
      <w:tr w:rsidR="006579F9" w:rsidTr="009307E6">
        <w:tc>
          <w:tcPr>
            <w:tcW w:w="529"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935" w:type="dxa"/>
            <w:tcBorders>
              <w:left w:val="single" w:sz="4" w:space="0" w:color="000000"/>
            </w:tcBorders>
            <w:shd w:val="clear" w:color="auto" w:fill="auto"/>
          </w:tcPr>
          <w:p w:rsidR="006579F9" w:rsidRDefault="006579F9" w:rsidP="009307E6">
            <w:r>
              <w:t>Unpleasant stimuli in any manner or form</w:t>
            </w:r>
          </w:p>
        </w:tc>
        <w:tc>
          <w:tcPr>
            <w:tcW w:w="539"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4242" w:type="dxa"/>
            <w:tcBorders>
              <w:left w:val="single" w:sz="4" w:space="0" w:color="000000"/>
            </w:tcBorders>
            <w:shd w:val="clear" w:color="auto" w:fill="auto"/>
          </w:tcPr>
          <w:p w:rsidR="006579F9" w:rsidRDefault="006579F9" w:rsidP="009307E6">
            <w:r>
              <w:t>Active deception or withholding information</w:t>
            </w:r>
          </w:p>
        </w:tc>
      </w:tr>
      <w:tr w:rsidR="006579F9" w:rsidTr="009307E6">
        <w:tc>
          <w:tcPr>
            <w:tcW w:w="529" w:type="dxa"/>
            <w:tcBorders>
              <w:top w:val="single" w:sz="4" w:space="0" w:color="000000"/>
              <w:bottom w:val="single" w:sz="4" w:space="0" w:color="000000"/>
            </w:tcBorders>
            <w:shd w:val="clear" w:color="auto" w:fill="auto"/>
          </w:tcPr>
          <w:p w:rsidR="006579F9" w:rsidRDefault="006579F9" w:rsidP="009307E6"/>
        </w:tc>
        <w:tc>
          <w:tcPr>
            <w:tcW w:w="3935" w:type="dxa"/>
            <w:shd w:val="clear" w:color="auto" w:fill="auto"/>
          </w:tcPr>
          <w:p w:rsidR="006579F9" w:rsidRDefault="006579F9" w:rsidP="009307E6"/>
        </w:tc>
        <w:tc>
          <w:tcPr>
            <w:tcW w:w="539" w:type="dxa"/>
            <w:tcBorders>
              <w:top w:val="single" w:sz="4" w:space="0" w:color="000000"/>
              <w:bottom w:val="single" w:sz="4" w:space="0" w:color="000000"/>
            </w:tcBorders>
            <w:shd w:val="clear" w:color="auto" w:fill="auto"/>
          </w:tcPr>
          <w:p w:rsidR="006579F9" w:rsidRDefault="006579F9" w:rsidP="009307E6"/>
        </w:tc>
        <w:tc>
          <w:tcPr>
            <w:tcW w:w="4242" w:type="dxa"/>
            <w:shd w:val="clear" w:color="auto" w:fill="auto"/>
          </w:tcPr>
          <w:p w:rsidR="006579F9" w:rsidRDefault="006579F9" w:rsidP="009307E6"/>
        </w:tc>
      </w:tr>
      <w:tr w:rsidR="006579F9" w:rsidTr="009307E6">
        <w:trPr>
          <w:trHeight w:val="281"/>
        </w:trPr>
        <w:tc>
          <w:tcPr>
            <w:tcW w:w="529"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935" w:type="dxa"/>
            <w:tcBorders>
              <w:left w:val="single" w:sz="4" w:space="0" w:color="000000"/>
            </w:tcBorders>
            <w:shd w:val="clear" w:color="auto" w:fill="auto"/>
          </w:tcPr>
          <w:p w:rsidR="006579F9" w:rsidRDefault="006579F9" w:rsidP="009307E6">
            <w:r>
              <w:t>Collection of highly personal information</w:t>
            </w:r>
          </w:p>
        </w:tc>
        <w:tc>
          <w:tcPr>
            <w:tcW w:w="539"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4242" w:type="dxa"/>
            <w:tcBorders>
              <w:left w:val="single" w:sz="4" w:space="0" w:color="000000"/>
            </w:tcBorders>
            <w:shd w:val="clear" w:color="auto" w:fill="auto"/>
          </w:tcPr>
          <w:p w:rsidR="006579F9" w:rsidRDefault="006579F9" w:rsidP="009307E6">
            <w:r>
              <w:t>Payment</w:t>
            </w:r>
          </w:p>
        </w:tc>
      </w:tr>
    </w:tbl>
    <w:p w:rsidR="006579F9" w:rsidRDefault="006579F9" w:rsidP="006579F9"/>
    <w:p w:rsidR="006579F9" w:rsidRDefault="006579F9" w:rsidP="006579F9">
      <w:r>
        <w:t>5. Are there any ethical concerns other than those listed above?</w:t>
      </w:r>
      <w:r>
        <w:rPr>
          <w:i/>
        </w:rPr>
        <w:t xml:space="preserve"> (</w:t>
      </w:r>
      <w:proofErr w:type="gramStart"/>
      <w:r>
        <w:rPr>
          <w:i/>
        </w:rPr>
        <w:t>continue</w:t>
      </w:r>
      <w:proofErr w:type="gramEnd"/>
      <w:r>
        <w:rPr>
          <w:i/>
        </w:rPr>
        <w:t xml:space="preserve"> onto a separate sheet if necessary)</w:t>
      </w:r>
    </w:p>
    <w:p w:rsidR="006579F9" w:rsidRDefault="006579F9" w:rsidP="006579F9"/>
    <w:tbl>
      <w:tblPr>
        <w:tblW w:w="0" w:type="auto"/>
        <w:tblInd w:w="-20" w:type="dxa"/>
        <w:tblLayout w:type="fixed"/>
        <w:tblLook w:val="0000" w:firstRow="0" w:lastRow="0" w:firstColumn="0" w:lastColumn="0" w:noHBand="0" w:noVBand="0"/>
      </w:tblPr>
      <w:tblGrid>
        <w:gridCol w:w="9285"/>
      </w:tblGrid>
      <w:tr w:rsidR="006579F9" w:rsidTr="009307E6">
        <w:tc>
          <w:tcPr>
            <w:tcW w:w="9285" w:type="dxa"/>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p w:rsidR="006579F9" w:rsidRDefault="006579F9" w:rsidP="009307E6"/>
          <w:p w:rsidR="006579F9" w:rsidRDefault="006579F9" w:rsidP="009307E6"/>
          <w:p w:rsidR="006579F9" w:rsidRDefault="006579F9" w:rsidP="009307E6"/>
          <w:p w:rsidR="006579F9" w:rsidRDefault="006579F9" w:rsidP="009307E6"/>
          <w:p w:rsidR="006579F9" w:rsidRDefault="006579F9" w:rsidP="009307E6"/>
          <w:p w:rsidR="006579F9" w:rsidRDefault="006579F9" w:rsidP="009307E6"/>
          <w:p w:rsidR="006579F9" w:rsidRDefault="006579F9" w:rsidP="009307E6"/>
          <w:p w:rsidR="006579F9" w:rsidRDefault="006579F9" w:rsidP="009307E6"/>
        </w:tc>
      </w:tr>
    </w:tbl>
    <w:p w:rsidR="006579F9" w:rsidRDefault="006579F9" w:rsidP="006579F9"/>
    <w:p w:rsidR="006579F9" w:rsidRDefault="006579F9" w:rsidP="006579F9">
      <w:r>
        <w:t xml:space="preserve">6. If there are any ethical concerns, please state how you intend to </w:t>
      </w:r>
      <w:proofErr w:type="spellStart"/>
      <w:r>
        <w:t>minimise</w:t>
      </w:r>
      <w:proofErr w:type="spellEnd"/>
      <w:r>
        <w:t xml:space="preserve"> any risk of harm or distress that could be caused </w:t>
      </w:r>
      <w:r>
        <w:rPr>
          <w:i/>
        </w:rPr>
        <w:t>(continue onto a separate sheet if necessary)</w:t>
      </w:r>
    </w:p>
    <w:p w:rsidR="006579F9" w:rsidRDefault="006579F9" w:rsidP="006579F9"/>
    <w:tbl>
      <w:tblPr>
        <w:tblW w:w="0" w:type="auto"/>
        <w:tblInd w:w="-20" w:type="dxa"/>
        <w:tblLayout w:type="fixed"/>
        <w:tblLook w:val="0000" w:firstRow="0" w:lastRow="0" w:firstColumn="0" w:lastColumn="0" w:noHBand="0" w:noVBand="0"/>
      </w:tblPr>
      <w:tblGrid>
        <w:gridCol w:w="9285"/>
      </w:tblGrid>
      <w:tr w:rsidR="006579F9" w:rsidTr="009307E6">
        <w:tc>
          <w:tcPr>
            <w:tcW w:w="9285" w:type="dxa"/>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p w:rsidR="006579F9" w:rsidRDefault="006579F9" w:rsidP="009307E6"/>
          <w:p w:rsidR="006579F9" w:rsidRDefault="006579F9" w:rsidP="009307E6"/>
          <w:p w:rsidR="006579F9" w:rsidRDefault="006579F9" w:rsidP="009307E6"/>
          <w:p w:rsidR="006579F9" w:rsidRDefault="006579F9" w:rsidP="009307E6"/>
        </w:tc>
      </w:tr>
    </w:tbl>
    <w:p w:rsidR="006579F9" w:rsidRDefault="006579F9" w:rsidP="006579F9"/>
    <w:p w:rsidR="006579F9" w:rsidRDefault="006579F9" w:rsidP="006579F9">
      <w:r>
        <w:t>You should enclose any materials (e.g. questionnaire, interview schedule), plus the Consent Form, and the Debriefing Sheet when submitting the Ethics Approval Form to your supervisor.</w:t>
      </w:r>
    </w:p>
    <w:p w:rsidR="006579F9" w:rsidRDefault="006579F9" w:rsidP="006579F9"/>
    <w:p w:rsidR="006579F9" w:rsidRDefault="006579F9" w:rsidP="006579F9">
      <w:r>
        <w:t>Student Signature ____________________________________________Date_______________</w:t>
      </w:r>
    </w:p>
    <w:p w:rsidR="006579F9" w:rsidRDefault="006579F9" w:rsidP="006579F9"/>
    <w:p w:rsidR="006579F9" w:rsidRDefault="006579F9" w:rsidP="006579F9">
      <w:r>
        <w:t>***************************************************************************</w:t>
      </w:r>
    </w:p>
    <w:tbl>
      <w:tblPr>
        <w:tblW w:w="0" w:type="auto"/>
        <w:tblInd w:w="5" w:type="dxa"/>
        <w:tblLayout w:type="fixed"/>
        <w:tblCellMar>
          <w:left w:w="0" w:type="dxa"/>
          <w:right w:w="0" w:type="dxa"/>
        </w:tblCellMar>
        <w:tblLook w:val="0000" w:firstRow="0" w:lastRow="0" w:firstColumn="0" w:lastColumn="0" w:noHBand="0" w:noVBand="0"/>
      </w:tblPr>
      <w:tblGrid>
        <w:gridCol w:w="487"/>
        <w:gridCol w:w="3046"/>
        <w:gridCol w:w="526"/>
        <w:gridCol w:w="5078"/>
        <w:gridCol w:w="40"/>
      </w:tblGrid>
      <w:tr w:rsidR="006579F9" w:rsidTr="009307E6">
        <w:tc>
          <w:tcPr>
            <w:tcW w:w="487"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3046" w:type="dxa"/>
            <w:tcBorders>
              <w:left w:val="single" w:sz="4" w:space="0" w:color="000000"/>
            </w:tcBorders>
            <w:shd w:val="clear" w:color="auto" w:fill="auto"/>
          </w:tcPr>
          <w:p w:rsidR="006579F9" w:rsidRDefault="006579F9" w:rsidP="009307E6"/>
          <w:p w:rsidR="006579F9" w:rsidRDefault="006579F9" w:rsidP="009307E6">
            <w:r>
              <w:t>Advanced CRB check required</w:t>
            </w:r>
          </w:p>
        </w:tc>
        <w:tc>
          <w:tcPr>
            <w:tcW w:w="526"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5078" w:type="dxa"/>
            <w:tcBorders>
              <w:left w:val="single" w:sz="4" w:space="0" w:color="000000"/>
            </w:tcBorders>
            <w:shd w:val="clear" w:color="auto" w:fill="auto"/>
          </w:tcPr>
          <w:p w:rsidR="006579F9" w:rsidRDefault="006579F9" w:rsidP="009307E6"/>
          <w:p w:rsidR="006579F9" w:rsidRDefault="006579F9" w:rsidP="009307E6">
            <w:r>
              <w:t>CRB confirmation received -  Date:</w:t>
            </w:r>
            <w:r>
              <w:softHyphen/>
              <w:t>_______________</w:t>
            </w:r>
          </w:p>
        </w:tc>
        <w:tc>
          <w:tcPr>
            <w:tcW w:w="40" w:type="dxa"/>
            <w:shd w:val="clear" w:color="auto" w:fill="auto"/>
          </w:tcPr>
          <w:p w:rsidR="006579F9" w:rsidRDefault="006579F9" w:rsidP="009307E6"/>
        </w:tc>
      </w:tr>
      <w:tr w:rsidR="006579F9" w:rsidTr="009307E6">
        <w:tc>
          <w:tcPr>
            <w:tcW w:w="487" w:type="dxa"/>
            <w:tcBorders>
              <w:top w:val="single" w:sz="4" w:space="0" w:color="000000"/>
              <w:bottom w:val="single" w:sz="4" w:space="0" w:color="000000"/>
            </w:tcBorders>
            <w:shd w:val="clear" w:color="auto" w:fill="auto"/>
          </w:tcPr>
          <w:p w:rsidR="006579F9" w:rsidRDefault="006579F9" w:rsidP="009307E6"/>
        </w:tc>
        <w:tc>
          <w:tcPr>
            <w:tcW w:w="8650" w:type="dxa"/>
            <w:gridSpan w:val="3"/>
            <w:shd w:val="clear" w:color="auto" w:fill="auto"/>
          </w:tcPr>
          <w:p w:rsidR="006579F9" w:rsidRDefault="006579F9" w:rsidP="009307E6"/>
        </w:tc>
        <w:tc>
          <w:tcPr>
            <w:tcW w:w="40" w:type="dxa"/>
            <w:shd w:val="clear" w:color="auto" w:fill="auto"/>
          </w:tcPr>
          <w:p w:rsidR="006579F9" w:rsidRDefault="006579F9" w:rsidP="009307E6"/>
        </w:tc>
      </w:tr>
      <w:tr w:rsidR="006579F9" w:rsidTr="009307E6">
        <w:tc>
          <w:tcPr>
            <w:tcW w:w="487"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8650" w:type="dxa"/>
            <w:gridSpan w:val="3"/>
            <w:tcBorders>
              <w:left w:val="single" w:sz="4" w:space="0" w:color="000000"/>
            </w:tcBorders>
            <w:shd w:val="clear" w:color="auto" w:fill="auto"/>
          </w:tcPr>
          <w:p w:rsidR="006579F9" w:rsidRDefault="006579F9" w:rsidP="009307E6"/>
          <w:p w:rsidR="006579F9" w:rsidRDefault="006579F9" w:rsidP="009307E6">
            <w:r>
              <w:t>Recommendation of approval given at Faculty Level</w:t>
            </w:r>
          </w:p>
        </w:tc>
        <w:tc>
          <w:tcPr>
            <w:tcW w:w="40" w:type="dxa"/>
            <w:shd w:val="clear" w:color="auto" w:fill="auto"/>
          </w:tcPr>
          <w:p w:rsidR="006579F9" w:rsidRDefault="006579F9" w:rsidP="009307E6"/>
        </w:tc>
      </w:tr>
      <w:tr w:rsidR="006579F9" w:rsidTr="009307E6">
        <w:tc>
          <w:tcPr>
            <w:tcW w:w="487" w:type="dxa"/>
            <w:tcBorders>
              <w:top w:val="single" w:sz="4" w:space="0" w:color="000000"/>
              <w:bottom w:val="single" w:sz="4" w:space="0" w:color="000000"/>
            </w:tcBorders>
            <w:shd w:val="clear" w:color="auto" w:fill="auto"/>
          </w:tcPr>
          <w:p w:rsidR="006579F9" w:rsidRDefault="006579F9" w:rsidP="009307E6"/>
        </w:tc>
        <w:tc>
          <w:tcPr>
            <w:tcW w:w="8650" w:type="dxa"/>
            <w:gridSpan w:val="3"/>
            <w:shd w:val="clear" w:color="auto" w:fill="auto"/>
          </w:tcPr>
          <w:p w:rsidR="006579F9" w:rsidRDefault="006579F9" w:rsidP="009307E6"/>
        </w:tc>
        <w:tc>
          <w:tcPr>
            <w:tcW w:w="40" w:type="dxa"/>
            <w:shd w:val="clear" w:color="auto" w:fill="auto"/>
          </w:tcPr>
          <w:p w:rsidR="006579F9" w:rsidRDefault="006579F9" w:rsidP="009307E6"/>
        </w:tc>
      </w:tr>
      <w:tr w:rsidR="006579F9" w:rsidTr="009307E6">
        <w:tc>
          <w:tcPr>
            <w:tcW w:w="487" w:type="dxa"/>
            <w:tcBorders>
              <w:top w:val="single" w:sz="4" w:space="0" w:color="000000"/>
              <w:left w:val="single" w:sz="4" w:space="0" w:color="000000"/>
              <w:bottom w:val="single" w:sz="4" w:space="0" w:color="000000"/>
            </w:tcBorders>
            <w:shd w:val="clear" w:color="auto" w:fill="auto"/>
          </w:tcPr>
          <w:p w:rsidR="006579F9" w:rsidRDefault="006579F9" w:rsidP="009307E6"/>
        </w:tc>
        <w:tc>
          <w:tcPr>
            <w:tcW w:w="8650" w:type="dxa"/>
            <w:gridSpan w:val="3"/>
            <w:tcBorders>
              <w:left w:val="single" w:sz="4" w:space="0" w:color="000000"/>
            </w:tcBorders>
            <w:shd w:val="clear" w:color="auto" w:fill="auto"/>
          </w:tcPr>
          <w:p w:rsidR="006579F9" w:rsidRDefault="006579F9" w:rsidP="009307E6"/>
          <w:p w:rsidR="006579F9" w:rsidRDefault="006579F9" w:rsidP="009307E6">
            <w:r>
              <w:t>Approval not given at Faculty level – forwarded for discussion at the next meeting of the University Ethics Committee</w:t>
            </w:r>
          </w:p>
        </w:tc>
        <w:tc>
          <w:tcPr>
            <w:tcW w:w="40" w:type="dxa"/>
            <w:shd w:val="clear" w:color="auto" w:fill="auto"/>
          </w:tcPr>
          <w:p w:rsidR="006579F9" w:rsidRDefault="006579F9" w:rsidP="009307E6"/>
        </w:tc>
      </w:tr>
      <w:tr w:rsidR="006579F9" w:rsidTr="009307E6">
        <w:tc>
          <w:tcPr>
            <w:tcW w:w="487" w:type="dxa"/>
            <w:tcBorders>
              <w:top w:val="single" w:sz="4" w:space="0" w:color="000000"/>
              <w:bottom w:val="single" w:sz="4" w:space="0" w:color="000000"/>
            </w:tcBorders>
            <w:shd w:val="clear" w:color="auto" w:fill="auto"/>
          </w:tcPr>
          <w:p w:rsidR="006579F9" w:rsidRDefault="006579F9" w:rsidP="009307E6"/>
        </w:tc>
        <w:tc>
          <w:tcPr>
            <w:tcW w:w="8650" w:type="dxa"/>
            <w:gridSpan w:val="3"/>
            <w:tcBorders>
              <w:bottom w:val="single" w:sz="4" w:space="0" w:color="000000"/>
            </w:tcBorders>
            <w:shd w:val="clear" w:color="auto" w:fill="auto"/>
          </w:tcPr>
          <w:p w:rsidR="006579F9" w:rsidRDefault="006579F9" w:rsidP="009307E6"/>
        </w:tc>
        <w:tc>
          <w:tcPr>
            <w:tcW w:w="40" w:type="dxa"/>
            <w:shd w:val="clear" w:color="auto" w:fill="auto"/>
          </w:tcPr>
          <w:p w:rsidR="006579F9" w:rsidRDefault="006579F9" w:rsidP="009307E6"/>
        </w:tc>
      </w:tr>
      <w:tr w:rsidR="006579F9" w:rsidTr="009307E6">
        <w:tblPrEx>
          <w:tblCellMar>
            <w:left w:w="108" w:type="dxa"/>
            <w:right w:w="108" w:type="dxa"/>
          </w:tblCellMar>
        </w:tblPrEx>
        <w:tc>
          <w:tcPr>
            <w:tcW w:w="9177" w:type="dxa"/>
            <w:gridSpan w:val="5"/>
            <w:tcBorders>
              <w:top w:val="single" w:sz="4" w:space="0" w:color="000000"/>
              <w:left w:val="single" w:sz="4" w:space="0" w:color="000000"/>
              <w:bottom w:val="single" w:sz="4" w:space="0" w:color="000000"/>
              <w:right w:val="single" w:sz="4" w:space="0" w:color="000000"/>
            </w:tcBorders>
            <w:shd w:val="clear" w:color="auto" w:fill="auto"/>
          </w:tcPr>
          <w:p w:rsidR="006579F9" w:rsidRDefault="006579F9" w:rsidP="009307E6">
            <w:r>
              <w:t>Comments:</w:t>
            </w:r>
          </w:p>
          <w:p w:rsidR="006579F9" w:rsidRDefault="006579F9" w:rsidP="009307E6"/>
          <w:p w:rsidR="006579F9" w:rsidRDefault="006579F9" w:rsidP="009307E6"/>
        </w:tc>
      </w:tr>
    </w:tbl>
    <w:p w:rsidR="006579F9" w:rsidRDefault="006579F9" w:rsidP="006579F9"/>
    <w:p w:rsidR="006579F9" w:rsidRDefault="006579F9" w:rsidP="006579F9">
      <w:pPr>
        <w:pStyle w:val="SMUNORMALARIAL"/>
      </w:pPr>
      <w:r>
        <w:t>Signature: (Assistant Dean/Head of School) _______________</w:t>
      </w:r>
      <w:r>
        <w:rPr>
          <w:u w:val="single"/>
        </w:rPr>
        <w:t xml:space="preserve">                 </w:t>
      </w:r>
      <w:r>
        <w:t>____________</w:t>
      </w:r>
      <w:r>
        <w:rPr>
          <w:b/>
        </w:rPr>
        <w:t xml:space="preserve"> </w:t>
      </w:r>
      <w:r>
        <w:t>Date: ________________</w:t>
      </w:r>
    </w:p>
    <w:p w:rsidR="006579F9" w:rsidRDefault="006579F9" w:rsidP="006579F9">
      <w:pPr>
        <w:pStyle w:val="SMUNORMALARIAL"/>
      </w:pPr>
    </w:p>
    <w:tbl>
      <w:tblPr>
        <w:tblW w:w="0" w:type="auto"/>
        <w:tblInd w:w="108" w:type="dxa"/>
        <w:tblLayout w:type="fixed"/>
        <w:tblLook w:val="0000" w:firstRow="0" w:lastRow="0" w:firstColumn="0" w:lastColumn="0" w:noHBand="0" w:noVBand="0"/>
      </w:tblPr>
      <w:tblGrid>
        <w:gridCol w:w="5535"/>
        <w:gridCol w:w="1633"/>
        <w:gridCol w:w="628"/>
        <w:gridCol w:w="713"/>
        <w:gridCol w:w="648"/>
      </w:tblGrid>
      <w:tr w:rsidR="006579F9" w:rsidTr="009307E6">
        <w:tc>
          <w:tcPr>
            <w:tcW w:w="5535" w:type="dxa"/>
            <w:shd w:val="clear" w:color="auto" w:fill="auto"/>
          </w:tcPr>
          <w:p w:rsidR="006579F9" w:rsidRDefault="006579F9" w:rsidP="009307E6">
            <w:pPr>
              <w:pStyle w:val="SMUNORMALARIAL"/>
            </w:pPr>
          </w:p>
          <w:p w:rsidR="006579F9" w:rsidRDefault="006579F9" w:rsidP="009307E6">
            <w:pPr>
              <w:pStyle w:val="SMUNORMALARIAL"/>
            </w:pPr>
            <w:r>
              <w:lastRenderedPageBreak/>
              <w:t>Faculty recommendation endorsed by the Ethics Committee</w:t>
            </w:r>
          </w:p>
        </w:tc>
        <w:tc>
          <w:tcPr>
            <w:tcW w:w="1633" w:type="dxa"/>
            <w:shd w:val="clear" w:color="auto" w:fill="auto"/>
          </w:tcPr>
          <w:p w:rsidR="006579F9" w:rsidRDefault="006579F9" w:rsidP="009307E6">
            <w:pPr>
              <w:pStyle w:val="SMUNORMALARIAL"/>
            </w:pPr>
          </w:p>
          <w:p w:rsidR="006579F9" w:rsidRDefault="006579F9" w:rsidP="009307E6">
            <w:pPr>
              <w:pStyle w:val="SMUNORMALARIAL"/>
            </w:pPr>
            <w:r>
              <w:lastRenderedPageBreak/>
              <w:t>Chair’s Initials</w:t>
            </w:r>
          </w:p>
        </w:tc>
        <w:tc>
          <w:tcPr>
            <w:tcW w:w="628" w:type="dxa"/>
            <w:tcBorders>
              <w:top w:val="single" w:sz="2" w:space="0" w:color="000000"/>
              <w:left w:val="single" w:sz="2" w:space="0" w:color="000000"/>
              <w:bottom w:val="single" w:sz="2" w:space="0" w:color="000000"/>
            </w:tcBorders>
            <w:shd w:val="clear" w:color="auto" w:fill="auto"/>
          </w:tcPr>
          <w:p w:rsidR="006579F9" w:rsidRDefault="006579F9" w:rsidP="009307E6">
            <w:pPr>
              <w:pStyle w:val="SMUNORMALARIAL"/>
            </w:pPr>
          </w:p>
          <w:p w:rsidR="006579F9" w:rsidRDefault="006579F9" w:rsidP="009307E6">
            <w:pPr>
              <w:pStyle w:val="SMUNORMALARIAL"/>
            </w:pPr>
          </w:p>
          <w:p w:rsidR="006579F9" w:rsidRDefault="006579F9" w:rsidP="009307E6">
            <w:pPr>
              <w:pStyle w:val="SMUNORMALARIAL"/>
            </w:pPr>
          </w:p>
        </w:tc>
        <w:tc>
          <w:tcPr>
            <w:tcW w:w="713" w:type="dxa"/>
            <w:tcBorders>
              <w:left w:val="single" w:sz="2" w:space="0" w:color="000000"/>
            </w:tcBorders>
            <w:shd w:val="clear" w:color="auto" w:fill="auto"/>
          </w:tcPr>
          <w:p w:rsidR="006579F9" w:rsidRDefault="006579F9" w:rsidP="009307E6">
            <w:pPr>
              <w:pStyle w:val="SMUNORMALARIAL"/>
            </w:pPr>
          </w:p>
          <w:p w:rsidR="006579F9" w:rsidRDefault="006579F9" w:rsidP="009307E6">
            <w:pPr>
              <w:pStyle w:val="SMUNORMALARIAL"/>
            </w:pPr>
            <w:r>
              <w:lastRenderedPageBreak/>
              <w:t>Date</w:t>
            </w:r>
          </w:p>
        </w:tc>
        <w:tc>
          <w:tcPr>
            <w:tcW w:w="648" w:type="dxa"/>
            <w:tcBorders>
              <w:top w:val="single" w:sz="2" w:space="0" w:color="000000"/>
              <w:left w:val="single" w:sz="2" w:space="0" w:color="000000"/>
              <w:bottom w:val="single" w:sz="2" w:space="0" w:color="000000"/>
              <w:right w:val="single" w:sz="2" w:space="0" w:color="000000"/>
            </w:tcBorders>
            <w:shd w:val="clear" w:color="auto" w:fill="auto"/>
          </w:tcPr>
          <w:p w:rsidR="006579F9" w:rsidRDefault="006579F9" w:rsidP="009307E6">
            <w:pPr>
              <w:pStyle w:val="SMUNORMALARIAL"/>
            </w:pPr>
          </w:p>
        </w:tc>
      </w:tr>
    </w:tbl>
    <w:p w:rsidR="006579F9" w:rsidRDefault="006579F9" w:rsidP="006579F9">
      <w:bookmarkStart w:id="74" w:name="__RefHeading__43_966954967"/>
      <w:bookmarkEnd w:id="74"/>
    </w:p>
    <w:p w:rsidR="006579F9" w:rsidRDefault="006579F9" w:rsidP="006579F9">
      <w:r>
        <w:br w:type="page"/>
      </w:r>
    </w:p>
    <w:p w:rsidR="002563E1" w:rsidRDefault="00CD35F8" w:rsidP="00B461E6">
      <w:pPr>
        <w:pStyle w:val="Heading1"/>
        <w:numPr>
          <w:ilvl w:val="0"/>
          <w:numId w:val="0"/>
        </w:numPr>
      </w:pPr>
      <w:bookmarkStart w:id="75" w:name="_Ref43039163"/>
      <w:bookmarkStart w:id="76" w:name="_Toc43040092"/>
      <w:r>
        <w:lastRenderedPageBreak/>
        <w:t>Appendix 3</w:t>
      </w:r>
      <w:r w:rsidR="00E33415">
        <w:t>: Plagiarism</w:t>
      </w:r>
      <w:bookmarkEnd w:id="75"/>
      <w:bookmarkEnd w:id="76"/>
    </w:p>
    <w:p w:rsidR="002563E1" w:rsidRDefault="002563E1" w:rsidP="002119F5"/>
    <w:p w:rsidR="002563E1" w:rsidRDefault="00E33415" w:rsidP="002119F5">
      <w:r>
        <w:t xml:space="preserve">Plagiarism is defined as the unacknowledged use of another's work as if it were one's own. To illustrate, if you when you are evaluating the state of the art of a subject area you come across a really good section in a textbook or research journal that made a salient point and you copied it without acknowledgement, that would be plagiarism. So using the words of another author, or even using figures from elsewhere, without saying where they came from is a serious academic offence. What you are doing really amounts to theft of another person's intellectual property and deception in trying to pass it off as your own work. No wonder it is regarded as very serious. </w:t>
      </w:r>
    </w:p>
    <w:p w:rsidR="002563E1" w:rsidRDefault="002563E1" w:rsidP="002119F5"/>
    <w:p w:rsidR="002563E1" w:rsidRDefault="00E33415" w:rsidP="002119F5">
      <w:pPr>
        <w:pStyle w:val="BodyText"/>
      </w:pPr>
      <w:r>
        <w:t xml:space="preserve">The following are clear examples of plagiarism: </w:t>
      </w:r>
    </w:p>
    <w:p w:rsidR="002563E1" w:rsidRDefault="00E33415" w:rsidP="00C30718">
      <w:pPr>
        <w:pStyle w:val="BodyText"/>
        <w:numPr>
          <w:ilvl w:val="0"/>
          <w:numId w:val="2"/>
        </w:numPr>
      </w:pPr>
      <w:r>
        <w:t xml:space="preserve">Using directly quoted material without placing it within quotation marks (or indenting and single spacing the quote); </w:t>
      </w:r>
    </w:p>
    <w:p w:rsidR="002563E1" w:rsidRDefault="00E33415" w:rsidP="00C30718">
      <w:pPr>
        <w:pStyle w:val="BodyText"/>
        <w:numPr>
          <w:ilvl w:val="0"/>
          <w:numId w:val="2"/>
        </w:numPr>
      </w:pPr>
      <w:r>
        <w:t xml:space="preserve">Paraphrasing the work of an author and attempting to pass it off as your own by not including a citation; </w:t>
      </w:r>
    </w:p>
    <w:p w:rsidR="002563E1" w:rsidRDefault="00E33415" w:rsidP="00C30718">
      <w:pPr>
        <w:pStyle w:val="ListParagraph"/>
        <w:numPr>
          <w:ilvl w:val="0"/>
          <w:numId w:val="2"/>
        </w:numPr>
      </w:pPr>
      <w:r>
        <w:t xml:space="preserve">Submitting the work of another student as if it is your own. </w:t>
      </w:r>
    </w:p>
    <w:p w:rsidR="002563E1" w:rsidRDefault="00E33415" w:rsidP="00C30718">
      <w:pPr>
        <w:pStyle w:val="ListParagraph"/>
        <w:numPr>
          <w:ilvl w:val="0"/>
          <w:numId w:val="2"/>
        </w:numPr>
      </w:pPr>
      <w:r>
        <w:t xml:space="preserve">Incorporating a piece of program code within your suite without reference to the source. </w:t>
      </w:r>
    </w:p>
    <w:p w:rsidR="002563E1" w:rsidRDefault="002563E1" w:rsidP="002119F5"/>
    <w:p w:rsidR="002563E1" w:rsidRDefault="00E33415" w:rsidP="002119F5">
      <w:r>
        <w:t xml:space="preserve">You can, of course </w:t>
      </w:r>
      <w:r>
        <w:rPr>
          <w:b/>
          <w:bCs/>
        </w:rPr>
        <w:t>use</w:t>
      </w:r>
      <w:r>
        <w:rPr>
          <w:bCs/>
        </w:rPr>
        <w:t xml:space="preserve"> </w:t>
      </w:r>
      <w:r>
        <w:t xml:space="preserve">the ideas, program code and data of others but you must </w:t>
      </w:r>
      <w:r>
        <w:rPr>
          <w:bCs/>
        </w:rPr>
        <w:t xml:space="preserve">acknowledge </w:t>
      </w:r>
      <w:r>
        <w:t xml:space="preserve">the source. That is why the referencing system is so important. If you come across an apt quote, a useful statistic, or merely want to signal that someone else has written on a particular issue before, there is no problem if you acknowledge the fact properly </w:t>
      </w:r>
    </w:p>
    <w:p w:rsidR="002563E1" w:rsidRDefault="00E33415" w:rsidP="002119F5">
      <w:r>
        <w:t>Plagiarism is a serious matter and will not be tolerated. Disciplinary action may be taken against transgressors. All occurrences will be reported to the Chair of the Examination Board.</w:t>
      </w:r>
    </w:p>
    <w:p w:rsidR="002563E1" w:rsidRDefault="002563E1" w:rsidP="002119F5"/>
    <w:p w:rsidR="00E379F4" w:rsidRDefault="00E379F4">
      <w:pPr>
        <w:suppressAutoHyphens w:val="0"/>
        <w:overflowPunct/>
        <w:spacing w:before="0"/>
        <w:jc w:val="left"/>
        <w:textAlignment w:val="auto"/>
      </w:pPr>
      <w:r>
        <w:br w:type="page"/>
      </w:r>
    </w:p>
    <w:p w:rsidR="002563E1" w:rsidRDefault="00C94BCF" w:rsidP="00B461E6">
      <w:pPr>
        <w:pStyle w:val="Heading1"/>
        <w:numPr>
          <w:ilvl w:val="0"/>
          <w:numId w:val="0"/>
        </w:numPr>
      </w:pPr>
      <w:bookmarkStart w:id="77" w:name="__RefHeading__37_966954967"/>
      <w:bookmarkStart w:id="78" w:name="__RefHeading__39_966954967"/>
      <w:bookmarkStart w:id="79" w:name="_Toc43040093"/>
      <w:bookmarkEnd w:id="77"/>
      <w:bookmarkEnd w:id="78"/>
      <w:r>
        <w:lastRenderedPageBreak/>
        <w:t>Appendix 4</w:t>
      </w:r>
      <w:r w:rsidR="00E33415">
        <w:t>: Project Assessment Guidelines</w:t>
      </w:r>
      <w:bookmarkEnd w:id="79"/>
    </w:p>
    <w:tbl>
      <w:tblPr>
        <w:tblW w:w="0" w:type="auto"/>
        <w:tblInd w:w="-632" w:type="dxa"/>
        <w:tblLayout w:type="fixed"/>
        <w:tblLook w:val="0000" w:firstRow="0" w:lastRow="0" w:firstColumn="0" w:lastColumn="0" w:noHBand="0" w:noVBand="0"/>
      </w:tblPr>
      <w:tblGrid>
        <w:gridCol w:w="9940"/>
      </w:tblGrid>
      <w:tr w:rsidR="002563E1">
        <w:tc>
          <w:tcPr>
            <w:tcW w:w="9940" w:type="dxa"/>
            <w:tcBorders>
              <w:top w:val="single" w:sz="4" w:space="0" w:color="000000"/>
              <w:left w:val="single" w:sz="4" w:space="0" w:color="000000"/>
              <w:bottom w:val="single" w:sz="4" w:space="0" w:color="000000"/>
              <w:right w:val="single" w:sz="4" w:space="0" w:color="000000"/>
            </w:tcBorders>
            <w:shd w:val="clear" w:color="auto" w:fill="E5E5E5"/>
          </w:tcPr>
          <w:p w:rsidR="002563E1" w:rsidRDefault="00E33415" w:rsidP="002119F5">
            <w:r>
              <w:t xml:space="preserve">Outcomes and Assessment Criteria                                                      </w:t>
            </w:r>
          </w:p>
          <w:p w:rsidR="002563E1" w:rsidRDefault="00E33415" w:rsidP="002119F5">
            <w:r>
              <w:t>To achieve each outcome a student must demonstrate the ability to:</w:t>
            </w:r>
          </w:p>
        </w:tc>
      </w:tr>
      <w:tr w:rsidR="002563E1">
        <w:tc>
          <w:tcPr>
            <w:tcW w:w="9940"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E33415" w:rsidP="00C30718">
            <w:pPr>
              <w:pStyle w:val="ListParagraph"/>
              <w:numPr>
                <w:ilvl w:val="0"/>
                <w:numId w:val="26"/>
              </w:numPr>
            </w:pPr>
            <w:r>
              <w:t>Appraise critically the literature pertaining to a problem domain.</w:t>
            </w:r>
          </w:p>
          <w:p w:rsidR="002563E1" w:rsidRDefault="00E33415" w:rsidP="00C30718">
            <w:pPr>
              <w:pStyle w:val="ListParagraph"/>
              <w:numPr>
                <w:ilvl w:val="0"/>
                <w:numId w:val="9"/>
              </w:numPr>
            </w:pPr>
            <w:r>
              <w:t>Describe clearly the aim of the research.</w:t>
            </w:r>
          </w:p>
          <w:p w:rsidR="002563E1" w:rsidRDefault="00E33415" w:rsidP="00C30718">
            <w:pPr>
              <w:pStyle w:val="ListParagraph"/>
              <w:numPr>
                <w:ilvl w:val="0"/>
                <w:numId w:val="9"/>
              </w:numPr>
            </w:pPr>
            <w:r>
              <w:t>State clearly and precisely the hypotheses to be tested, questions to be answered or objectives to be addressed.</w:t>
            </w:r>
          </w:p>
          <w:p w:rsidR="002563E1" w:rsidRDefault="00E33415" w:rsidP="00C30718">
            <w:pPr>
              <w:pStyle w:val="ListParagraph"/>
              <w:numPr>
                <w:ilvl w:val="0"/>
                <w:numId w:val="9"/>
              </w:numPr>
            </w:pPr>
            <w:r>
              <w:t>Define the relationship between the current and previous research in related topic areas, stressing similarities and differences.</w:t>
            </w:r>
          </w:p>
          <w:p w:rsidR="002563E1" w:rsidRDefault="00E33415" w:rsidP="00C30718">
            <w:pPr>
              <w:pStyle w:val="ListParagraph"/>
              <w:numPr>
                <w:ilvl w:val="0"/>
                <w:numId w:val="9"/>
              </w:numPr>
            </w:pPr>
            <w:r>
              <w:t>Demonstrate knowledge of the underlying concepts and principles associated with the topic under investigation.</w:t>
            </w:r>
          </w:p>
          <w:p w:rsidR="002563E1" w:rsidRDefault="00E33415" w:rsidP="00C30718">
            <w:pPr>
              <w:pStyle w:val="ListParagraph"/>
              <w:numPr>
                <w:ilvl w:val="0"/>
                <w:numId w:val="9"/>
              </w:numPr>
            </w:pPr>
            <w:r>
              <w:t>Demonstrate an ability to make critical use of published work and source materials.</w:t>
            </w:r>
          </w:p>
          <w:p w:rsidR="002563E1" w:rsidRDefault="00E33415" w:rsidP="00C30718">
            <w:pPr>
              <w:pStyle w:val="ListParagraph"/>
              <w:numPr>
                <w:ilvl w:val="0"/>
                <w:numId w:val="9"/>
              </w:numPr>
            </w:pPr>
            <w:r>
              <w:t>Reference literature pertinent to the research</w:t>
            </w:r>
          </w:p>
          <w:p w:rsidR="002563E1" w:rsidRDefault="00E33415" w:rsidP="00C30718">
            <w:pPr>
              <w:pStyle w:val="ListParagraph"/>
              <w:numPr>
                <w:ilvl w:val="0"/>
                <w:numId w:val="9"/>
              </w:numPr>
            </w:pPr>
            <w:r>
              <w:t xml:space="preserve">Avoid criticism of insufficiency or excessiveness with general reference to the literature. </w:t>
            </w:r>
          </w:p>
          <w:p w:rsidR="002563E1" w:rsidRDefault="00E33415" w:rsidP="00C30718">
            <w:pPr>
              <w:pStyle w:val="ListParagraph"/>
              <w:numPr>
                <w:ilvl w:val="0"/>
                <w:numId w:val="9"/>
              </w:numPr>
            </w:pPr>
            <w:r>
              <w:t>Give due credit to previous workers for ideas and techniques used by the authors.</w:t>
            </w:r>
          </w:p>
          <w:p w:rsidR="002563E1" w:rsidRDefault="00E33415" w:rsidP="00C30718">
            <w:pPr>
              <w:pStyle w:val="ListParagraph"/>
              <w:numPr>
                <w:ilvl w:val="0"/>
                <w:numId w:val="9"/>
              </w:numPr>
            </w:pPr>
            <w:r>
              <w:t>Display evidence of the ability to identify key items in the literature and to compare, contrast and critically review them.</w:t>
            </w:r>
          </w:p>
          <w:p w:rsidR="002563E1" w:rsidRDefault="00E33415" w:rsidP="00C30718">
            <w:pPr>
              <w:pStyle w:val="ListParagraph"/>
              <w:numPr>
                <w:ilvl w:val="0"/>
                <w:numId w:val="9"/>
              </w:numPr>
            </w:pPr>
            <w:r>
              <w:t>Appreciate the relationship of the special theme to the wider field of knowledge.</w:t>
            </w:r>
          </w:p>
          <w:p w:rsidR="002563E1" w:rsidRDefault="00E33415" w:rsidP="00C30718">
            <w:pPr>
              <w:pStyle w:val="ListParagraph"/>
              <w:numPr>
                <w:ilvl w:val="0"/>
                <w:numId w:val="9"/>
              </w:numPr>
            </w:pPr>
            <w:r>
              <w:t>Attempt to present previous work within an overall conceptual framework and in a systematic way.</w:t>
            </w:r>
          </w:p>
        </w:tc>
      </w:tr>
      <w:tr w:rsidR="002563E1">
        <w:tc>
          <w:tcPr>
            <w:tcW w:w="9940"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E33415" w:rsidP="00C30718">
            <w:pPr>
              <w:pStyle w:val="ListParagraph"/>
              <w:numPr>
                <w:ilvl w:val="0"/>
                <w:numId w:val="26"/>
              </w:numPr>
            </w:pPr>
            <w:r>
              <w:t xml:space="preserve">Evaluate, select and apply relevant research and development techniques. </w:t>
            </w:r>
          </w:p>
          <w:p w:rsidR="002563E1" w:rsidRDefault="00E33415" w:rsidP="00C30718">
            <w:pPr>
              <w:pStyle w:val="ListParagraph"/>
              <w:numPr>
                <w:ilvl w:val="0"/>
                <w:numId w:val="9"/>
              </w:numPr>
            </w:pPr>
            <w:r>
              <w:t>Demonstrate competence in independent work or experimentation.</w:t>
            </w:r>
          </w:p>
          <w:p w:rsidR="002563E1" w:rsidRDefault="00E33415" w:rsidP="00C30718">
            <w:pPr>
              <w:pStyle w:val="ListParagraph"/>
              <w:numPr>
                <w:ilvl w:val="0"/>
                <w:numId w:val="9"/>
              </w:numPr>
            </w:pPr>
            <w:r>
              <w:t>Employ an appropriate research methodology.  Justify and describe adequately its application.</w:t>
            </w:r>
          </w:p>
          <w:p w:rsidR="002563E1" w:rsidRDefault="00E33415" w:rsidP="00C30718">
            <w:pPr>
              <w:pStyle w:val="ListParagraph"/>
              <w:numPr>
                <w:ilvl w:val="0"/>
                <w:numId w:val="9"/>
              </w:numPr>
            </w:pPr>
            <w:proofErr w:type="spellStart"/>
            <w:r>
              <w:t>Recognise</w:t>
            </w:r>
            <w:proofErr w:type="spellEnd"/>
            <w:r>
              <w:t xml:space="preserve"> variables that might influence and limit the study.</w:t>
            </w:r>
          </w:p>
          <w:p w:rsidR="002563E1" w:rsidRDefault="00E33415" w:rsidP="00C30718">
            <w:pPr>
              <w:pStyle w:val="ListParagraph"/>
              <w:numPr>
                <w:ilvl w:val="0"/>
                <w:numId w:val="9"/>
              </w:numPr>
            </w:pPr>
            <w:r>
              <w:t xml:space="preserve">Demonstrate evidence of care and accuracy in recording and </w:t>
            </w:r>
            <w:proofErr w:type="spellStart"/>
            <w:r>
              <w:t>summarising</w:t>
            </w:r>
            <w:proofErr w:type="spellEnd"/>
            <w:r>
              <w:t xml:space="preserve"> the data.</w:t>
            </w:r>
          </w:p>
          <w:p w:rsidR="002563E1" w:rsidRDefault="00E33415" w:rsidP="00C30718">
            <w:pPr>
              <w:pStyle w:val="ListParagraph"/>
              <w:numPr>
                <w:ilvl w:val="0"/>
                <w:numId w:val="9"/>
              </w:numPr>
            </w:pPr>
            <w:r>
              <w:t>Display evidence of knowledge of, and the ability to use, all relevant data sources.</w:t>
            </w:r>
          </w:p>
          <w:p w:rsidR="002563E1" w:rsidRDefault="00E33415" w:rsidP="00C30718">
            <w:pPr>
              <w:pStyle w:val="ListParagraph"/>
              <w:numPr>
                <w:ilvl w:val="0"/>
                <w:numId w:val="9"/>
              </w:numPr>
            </w:pPr>
            <w:r>
              <w:t>Employ an appropriate development methodology.  Justify and describe adequately its application.</w:t>
            </w:r>
          </w:p>
          <w:p w:rsidR="002563E1" w:rsidRDefault="00E33415" w:rsidP="00C30718">
            <w:pPr>
              <w:pStyle w:val="ListParagraph"/>
              <w:numPr>
                <w:ilvl w:val="0"/>
                <w:numId w:val="9"/>
              </w:numPr>
            </w:pPr>
            <w:r>
              <w:t>Consider ethical risks and how they will be controlled.</w:t>
            </w:r>
          </w:p>
        </w:tc>
      </w:tr>
      <w:tr w:rsidR="002563E1">
        <w:tc>
          <w:tcPr>
            <w:tcW w:w="9940"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E33415" w:rsidP="00C30718">
            <w:pPr>
              <w:pStyle w:val="ListParagraph"/>
              <w:numPr>
                <w:ilvl w:val="0"/>
                <w:numId w:val="26"/>
              </w:numPr>
            </w:pPr>
            <w:proofErr w:type="spellStart"/>
            <w:r>
              <w:t>Analyse</w:t>
            </w:r>
            <w:proofErr w:type="spellEnd"/>
            <w:r>
              <w:t xml:space="preserve"> rigorously the practical and theoretical evidence gathered and design and develop a solution to the problem situation.</w:t>
            </w:r>
          </w:p>
          <w:p w:rsidR="002563E1" w:rsidRDefault="00E33415" w:rsidP="00C30718">
            <w:pPr>
              <w:pStyle w:val="ListParagraph"/>
              <w:numPr>
                <w:ilvl w:val="0"/>
                <w:numId w:val="9"/>
              </w:numPr>
            </w:pPr>
            <w:r>
              <w:t xml:space="preserve">Report coherently the results of the research. </w:t>
            </w:r>
          </w:p>
          <w:p w:rsidR="002563E1" w:rsidRDefault="00E33415" w:rsidP="00C30718">
            <w:pPr>
              <w:pStyle w:val="ListParagraph"/>
              <w:numPr>
                <w:ilvl w:val="0"/>
                <w:numId w:val="9"/>
              </w:numPr>
            </w:pPr>
            <w:r>
              <w:t>Apply the chosen development methodology to the development of the proposed system, including the techniques of analysis and design used.</w:t>
            </w:r>
          </w:p>
          <w:p w:rsidR="002563E1" w:rsidRDefault="00E33415" w:rsidP="00C30718">
            <w:pPr>
              <w:pStyle w:val="ListParagraph"/>
              <w:numPr>
                <w:ilvl w:val="0"/>
                <w:numId w:val="9"/>
              </w:numPr>
            </w:pPr>
            <w:r>
              <w:t>Create a working system that meets the requirements identified.</w:t>
            </w:r>
          </w:p>
          <w:p w:rsidR="002563E1" w:rsidRDefault="00E33415" w:rsidP="00C30718">
            <w:pPr>
              <w:pStyle w:val="ListParagraph"/>
              <w:numPr>
                <w:ilvl w:val="0"/>
                <w:numId w:val="9"/>
              </w:numPr>
            </w:pPr>
            <w:r>
              <w:t>Evaluate the system through the application of test data.</w:t>
            </w:r>
          </w:p>
          <w:p w:rsidR="002563E1" w:rsidRDefault="00E33415" w:rsidP="00C30718">
            <w:pPr>
              <w:pStyle w:val="ListParagraph"/>
              <w:numPr>
                <w:ilvl w:val="0"/>
                <w:numId w:val="9"/>
              </w:numPr>
            </w:pPr>
            <w:r>
              <w:t>Relate the findings to the aims and objectives of the study.</w:t>
            </w:r>
          </w:p>
          <w:p w:rsidR="002563E1" w:rsidRDefault="00E33415" w:rsidP="00C30718">
            <w:pPr>
              <w:pStyle w:val="ListParagraph"/>
              <w:numPr>
                <w:ilvl w:val="0"/>
                <w:numId w:val="9"/>
              </w:numPr>
            </w:pPr>
            <w:r>
              <w:t>Compare the findings with the findings of similar studies and the literature</w:t>
            </w:r>
          </w:p>
          <w:p w:rsidR="002563E1" w:rsidRDefault="00E33415" w:rsidP="00C30718">
            <w:pPr>
              <w:pStyle w:val="ListParagraph"/>
              <w:numPr>
                <w:ilvl w:val="0"/>
                <w:numId w:val="9"/>
              </w:numPr>
            </w:pPr>
            <w:r>
              <w:t>Demonstrate skills of analysis.</w:t>
            </w:r>
          </w:p>
        </w:tc>
      </w:tr>
      <w:tr w:rsidR="002563E1">
        <w:tc>
          <w:tcPr>
            <w:tcW w:w="9940"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E33415" w:rsidP="00C30718">
            <w:pPr>
              <w:pStyle w:val="ListParagraph"/>
              <w:numPr>
                <w:ilvl w:val="0"/>
                <w:numId w:val="26"/>
              </w:numPr>
            </w:pPr>
            <w:r>
              <w:t>Generate and justify appropriate conclusions based on the previous analyses, demonstrating awareness of the limitations of the research.</w:t>
            </w:r>
          </w:p>
          <w:p w:rsidR="002563E1" w:rsidRDefault="00E33415" w:rsidP="00C30718">
            <w:pPr>
              <w:pStyle w:val="ListParagraph"/>
              <w:numPr>
                <w:ilvl w:val="0"/>
                <w:numId w:val="9"/>
              </w:numPr>
            </w:pPr>
            <w:proofErr w:type="spellStart"/>
            <w:r>
              <w:t>Synthesise</w:t>
            </w:r>
            <w:proofErr w:type="spellEnd"/>
            <w:r>
              <w:t xml:space="preserve"> theoretical and new material to generate critique and justify valid conclusions and recommendations. </w:t>
            </w:r>
          </w:p>
          <w:p w:rsidR="002563E1" w:rsidRDefault="00E33415" w:rsidP="00C30718">
            <w:pPr>
              <w:pStyle w:val="ListParagraph"/>
              <w:numPr>
                <w:ilvl w:val="0"/>
                <w:numId w:val="9"/>
              </w:numPr>
            </w:pPr>
            <w:r>
              <w:t xml:space="preserve">Consider the extent that the conclusions overturn or challenge previous beliefs. </w:t>
            </w:r>
          </w:p>
          <w:p w:rsidR="002563E1" w:rsidRDefault="00E33415" w:rsidP="00C30718">
            <w:pPr>
              <w:pStyle w:val="ListParagraph"/>
              <w:numPr>
                <w:ilvl w:val="0"/>
                <w:numId w:val="9"/>
              </w:numPr>
            </w:pPr>
            <w:r>
              <w:t>Appreciate the realism and practicalities of the situation.</w:t>
            </w:r>
          </w:p>
          <w:p w:rsidR="002563E1" w:rsidRDefault="00E33415" w:rsidP="00C30718">
            <w:pPr>
              <w:pStyle w:val="ListParagraph"/>
              <w:numPr>
                <w:ilvl w:val="0"/>
                <w:numId w:val="9"/>
              </w:numPr>
            </w:pPr>
            <w:r>
              <w:t>Consider the achievement of the specified objectives.</w:t>
            </w:r>
          </w:p>
          <w:p w:rsidR="002563E1" w:rsidRDefault="00E33415" w:rsidP="00C30718">
            <w:pPr>
              <w:pStyle w:val="ListParagraph"/>
              <w:numPr>
                <w:ilvl w:val="0"/>
                <w:numId w:val="9"/>
              </w:numPr>
            </w:pPr>
            <w:r>
              <w:t xml:space="preserve">Delimit the new contribution and identify prospects for further work </w:t>
            </w:r>
          </w:p>
          <w:p w:rsidR="00CD04CA" w:rsidRDefault="00CD04CA" w:rsidP="00CD04CA"/>
        </w:tc>
      </w:tr>
      <w:tr w:rsidR="002563E1">
        <w:tc>
          <w:tcPr>
            <w:tcW w:w="9940"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E33415" w:rsidP="00C30718">
            <w:pPr>
              <w:pStyle w:val="ListParagraph"/>
              <w:numPr>
                <w:ilvl w:val="0"/>
                <w:numId w:val="26"/>
              </w:numPr>
            </w:pPr>
            <w:r>
              <w:lastRenderedPageBreak/>
              <w:t xml:space="preserve">Produce an </w:t>
            </w:r>
            <w:proofErr w:type="spellStart"/>
            <w:r>
              <w:t>organised</w:t>
            </w:r>
            <w:proofErr w:type="spellEnd"/>
            <w:r>
              <w:t xml:space="preserve"> and structured document that adheres to academic convention.</w:t>
            </w:r>
          </w:p>
          <w:p w:rsidR="002563E1" w:rsidRDefault="00E33415" w:rsidP="00C30718">
            <w:pPr>
              <w:pStyle w:val="ListParagraph"/>
              <w:numPr>
                <w:ilvl w:val="0"/>
                <w:numId w:val="8"/>
              </w:numPr>
            </w:pPr>
            <w:proofErr w:type="spellStart"/>
            <w:r>
              <w:t>Organise</w:t>
            </w:r>
            <w:proofErr w:type="spellEnd"/>
            <w:r>
              <w:t xml:space="preserve"> the document logically.  Clearly delineate sections, and ensure that they contain appropriate content.</w:t>
            </w:r>
          </w:p>
          <w:p w:rsidR="002563E1" w:rsidRDefault="00E33415" w:rsidP="00C30718">
            <w:pPr>
              <w:pStyle w:val="ListParagraph"/>
              <w:numPr>
                <w:ilvl w:val="0"/>
                <w:numId w:val="8"/>
              </w:numPr>
            </w:pPr>
            <w:r>
              <w:t xml:space="preserve">Create an attractive layout. </w:t>
            </w:r>
          </w:p>
          <w:p w:rsidR="002563E1" w:rsidRDefault="00E33415" w:rsidP="00C30718">
            <w:pPr>
              <w:pStyle w:val="ListParagraph"/>
              <w:numPr>
                <w:ilvl w:val="0"/>
                <w:numId w:val="8"/>
              </w:numPr>
            </w:pPr>
            <w:r>
              <w:t>Write in an appropriately academic style.</w:t>
            </w:r>
          </w:p>
          <w:p w:rsidR="002563E1" w:rsidRDefault="00E33415" w:rsidP="00C30718">
            <w:pPr>
              <w:pStyle w:val="ListParagraph"/>
              <w:numPr>
                <w:ilvl w:val="0"/>
                <w:numId w:val="8"/>
              </w:numPr>
            </w:pPr>
            <w:r>
              <w:t>Ensure that the submission is structured not disjointed, indicating a systematic approach.</w:t>
            </w:r>
          </w:p>
          <w:p w:rsidR="002563E1" w:rsidRDefault="00E33415" w:rsidP="00C30718">
            <w:pPr>
              <w:pStyle w:val="ListParagraph"/>
              <w:numPr>
                <w:ilvl w:val="0"/>
                <w:numId w:val="8"/>
              </w:numPr>
            </w:pPr>
            <w:r>
              <w:t>Employ accurately a suitable referencing system with bibliography.</w:t>
            </w:r>
          </w:p>
          <w:p w:rsidR="002563E1" w:rsidRDefault="00E33415" w:rsidP="00C30718">
            <w:pPr>
              <w:pStyle w:val="ListParagraph"/>
              <w:numPr>
                <w:ilvl w:val="0"/>
                <w:numId w:val="8"/>
              </w:numPr>
            </w:pPr>
            <w:r>
              <w:t>Write a fluent, coherent submission, with correct spelling and grammar</w:t>
            </w:r>
          </w:p>
        </w:tc>
      </w:tr>
      <w:tr w:rsidR="002563E1">
        <w:tc>
          <w:tcPr>
            <w:tcW w:w="9940" w:type="dxa"/>
            <w:tcBorders>
              <w:top w:val="single" w:sz="4" w:space="0" w:color="000000"/>
              <w:left w:val="single" w:sz="4" w:space="0" w:color="000000"/>
              <w:bottom w:val="single" w:sz="4" w:space="0" w:color="000000"/>
              <w:right w:val="single" w:sz="4" w:space="0" w:color="000000"/>
            </w:tcBorders>
            <w:shd w:val="clear" w:color="auto" w:fill="auto"/>
          </w:tcPr>
          <w:p w:rsidR="002563E1" w:rsidRDefault="00E33415" w:rsidP="00C30718">
            <w:pPr>
              <w:pStyle w:val="ListParagraph"/>
              <w:numPr>
                <w:ilvl w:val="0"/>
                <w:numId w:val="26"/>
              </w:numPr>
            </w:pPr>
            <w:r>
              <w:t>Present the findings of the study to a specialist audience.</w:t>
            </w:r>
          </w:p>
          <w:p w:rsidR="002563E1" w:rsidRDefault="00E33415" w:rsidP="00C30718">
            <w:pPr>
              <w:pStyle w:val="ListParagraph"/>
              <w:numPr>
                <w:ilvl w:val="0"/>
                <w:numId w:val="8"/>
              </w:numPr>
            </w:pPr>
            <w:r>
              <w:t>Present information in a variety of forms.</w:t>
            </w:r>
          </w:p>
          <w:p w:rsidR="002563E1" w:rsidRDefault="00E33415" w:rsidP="00C30718">
            <w:pPr>
              <w:pStyle w:val="ListParagraph"/>
              <w:numPr>
                <w:ilvl w:val="0"/>
                <w:numId w:val="8"/>
              </w:numPr>
            </w:pPr>
            <w:r>
              <w:t>Demonstrate selectivity of topics for discussion.</w:t>
            </w:r>
          </w:p>
          <w:p w:rsidR="002563E1" w:rsidRDefault="00E33415" w:rsidP="00C30718">
            <w:pPr>
              <w:pStyle w:val="ListParagraph"/>
              <w:numPr>
                <w:ilvl w:val="0"/>
                <w:numId w:val="8"/>
              </w:numPr>
            </w:pPr>
            <w:r>
              <w:t>Respond appropriately to questioning, demonstrating comprehensive knowledge of the topic.</w:t>
            </w:r>
          </w:p>
        </w:tc>
      </w:tr>
    </w:tbl>
    <w:p w:rsidR="002563E1" w:rsidRDefault="00E33415" w:rsidP="002119F5">
      <w:r>
        <w:tab/>
      </w:r>
    </w:p>
    <w:p w:rsidR="00E379F4" w:rsidRDefault="00E379F4">
      <w:pPr>
        <w:suppressAutoHyphens w:val="0"/>
        <w:overflowPunct/>
        <w:spacing w:before="0"/>
        <w:jc w:val="left"/>
        <w:textAlignment w:val="auto"/>
      </w:pPr>
      <w:r>
        <w:br w:type="page"/>
      </w:r>
    </w:p>
    <w:p w:rsidR="00E33415" w:rsidRDefault="00E33415" w:rsidP="002119F5">
      <w:bookmarkStart w:id="80" w:name="__RefHeading__41_966954967"/>
      <w:bookmarkEnd w:id="80"/>
    </w:p>
    <w:sectPr w:rsidR="00E33415">
      <w:footerReference w:type="even" r:id="rId32"/>
      <w:footerReference w:type="default" r:id="rId33"/>
      <w:footerReference w:type="first" r:id="rId34"/>
      <w:pgSz w:w="11906" w:h="16838"/>
      <w:pgMar w:top="1276"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CBB" w:rsidRDefault="00356CBB" w:rsidP="002119F5">
      <w:r>
        <w:separator/>
      </w:r>
    </w:p>
  </w:endnote>
  <w:endnote w:type="continuationSeparator" w:id="0">
    <w:p w:rsidR="00356CBB" w:rsidRDefault="00356CBB" w:rsidP="0021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nQuanYi Zen Hei Sharp">
    <w:altName w:val="Times New Roman"/>
    <w:charset w:val="01"/>
    <w:family w:val="auto"/>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Lohit Devanagari">
    <w:altName w:val="Times New Roman"/>
    <w:charset w:val="01"/>
    <w:family w:val="auto"/>
    <w:pitch w:val="variable"/>
  </w:font>
  <w:font w:name="Garamond">
    <w:panose1 w:val="02020404030301010803"/>
    <w:charset w:val="00"/>
    <w:family w:val="roman"/>
    <w:pitch w:val="variable"/>
    <w:sig w:usb0="00000287" w:usb1="00000000"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eifryn">
    <w:charset w:val="00"/>
    <w:family w:val="auto"/>
    <w:pitch w:val="variable"/>
    <w:sig w:usb0="00000003" w:usb1="00000000" w:usb2="00000000" w:usb3="00000000" w:csb0="00000001" w:csb1="00000000"/>
  </w:font>
  <w:font w:name="Liberation Serif">
    <w:altName w:val="Times New Roman"/>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9E0" w:rsidRDefault="009B19E0" w:rsidP="002119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9E0" w:rsidRDefault="009B19E0" w:rsidP="002119F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9E0" w:rsidRDefault="009B19E0" w:rsidP="002119F5"/>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9E0" w:rsidRDefault="009B19E0" w:rsidP="002119F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19E0" w:rsidRDefault="009B19E0" w:rsidP="002119F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CBB" w:rsidRDefault="00356CBB" w:rsidP="002119F5">
      <w:r>
        <w:separator/>
      </w:r>
    </w:p>
  </w:footnote>
  <w:footnote w:type="continuationSeparator" w:id="0">
    <w:p w:rsidR="00356CBB" w:rsidRDefault="00356CBB" w:rsidP="002119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0000002"/>
    <w:multiLevelType w:val="singleLevel"/>
    <w:tmpl w:val="00000002"/>
    <w:name w:val="WW8Num2"/>
    <w:lvl w:ilvl="0">
      <w:start w:val="10"/>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start w:val="2"/>
      <w:numFmt w:val="bullet"/>
      <w:lvlText w:val="-"/>
      <w:lvlJc w:val="left"/>
      <w:pPr>
        <w:tabs>
          <w:tab w:val="num" w:pos="0"/>
        </w:tabs>
        <w:ind w:left="720" w:hanging="360"/>
      </w:pPr>
      <w:rPr>
        <w:rFonts w:ascii="Times New Roman" w:hAnsi="Times New Roman" w:cs="Times New Roman"/>
      </w:rPr>
    </w:lvl>
  </w:abstractNum>
  <w:abstractNum w:abstractNumId="4" w15:restartNumberingAfterBreak="0">
    <w:nsid w:val="00000005"/>
    <w:multiLevelType w:val="singleLevel"/>
    <w:tmpl w:val="00000005"/>
    <w:name w:val="WW8Num5"/>
    <w:lvl w:ilvl="0">
      <w:start w:val="1"/>
      <w:numFmt w:val="lowerLetter"/>
      <w:lvlText w:val="%1)"/>
      <w:lvlJc w:val="left"/>
      <w:pPr>
        <w:tabs>
          <w:tab w:val="num" w:pos="0"/>
        </w:tabs>
        <w:ind w:left="720" w:hanging="360"/>
      </w:pPr>
    </w:lvl>
  </w:abstractNum>
  <w:abstractNum w:abstractNumId="5" w15:restartNumberingAfterBreak="0">
    <w:nsid w:val="00000006"/>
    <w:multiLevelType w:val="singleLevel"/>
    <w:tmpl w:val="00000006"/>
    <w:name w:val="WW8Num6"/>
    <w:lvl w:ilvl="0">
      <w:start w:val="2"/>
      <w:numFmt w:val="bullet"/>
      <w:lvlText w:val="-"/>
      <w:lvlJc w:val="left"/>
      <w:pPr>
        <w:tabs>
          <w:tab w:val="num" w:pos="0"/>
        </w:tabs>
        <w:ind w:left="720" w:hanging="360"/>
      </w:pPr>
      <w:rPr>
        <w:rFonts w:ascii="Times New Roman" w:hAnsi="Times New Roman" w:cs="Times New Roman"/>
      </w:r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720" w:hanging="360"/>
      </w:pPr>
      <w:rPr>
        <w:rFonts w:ascii="Symbol" w:hAnsi="Symbol" w:cs="Symbol"/>
        <w:color w:val="000000"/>
        <w:sz w:val="23"/>
        <w:szCs w:val="23"/>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360" w:hanging="360"/>
      </w:pPr>
      <w:rPr>
        <w:rFonts w:ascii="Symbol" w:hAnsi="Symbol" w:cs="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rPr>
    </w:lvl>
  </w:abstractNum>
  <w:abstractNum w:abstractNumId="11" w15:restartNumberingAfterBreak="0">
    <w:nsid w:val="0000000C"/>
    <w:multiLevelType w:val="singleLevel"/>
    <w:tmpl w:val="0000000C"/>
    <w:name w:val="WW8Num12"/>
    <w:lvl w:ilvl="0">
      <w:start w:val="2"/>
      <w:numFmt w:val="bullet"/>
      <w:lvlText w:val="-"/>
      <w:lvlJc w:val="left"/>
      <w:pPr>
        <w:tabs>
          <w:tab w:val="num" w:pos="0"/>
        </w:tabs>
        <w:ind w:left="720" w:hanging="360"/>
      </w:pPr>
      <w:rPr>
        <w:rFonts w:ascii="Times New Roman" w:hAnsi="Times New Roman" w:cs="Times New Roman"/>
      </w:rPr>
    </w:lvl>
  </w:abstractNum>
  <w:abstractNum w:abstractNumId="12" w15:restartNumberingAfterBreak="0">
    <w:nsid w:val="0000000D"/>
    <w:multiLevelType w:val="singleLevel"/>
    <w:tmpl w:val="0000000D"/>
    <w:name w:val="WW8Num13"/>
    <w:lvl w:ilvl="0">
      <w:start w:val="1"/>
      <w:numFmt w:val="bullet"/>
      <w:lvlText w:val=""/>
      <w:lvlJc w:val="left"/>
      <w:pPr>
        <w:tabs>
          <w:tab w:val="num" w:pos="0"/>
        </w:tabs>
        <w:ind w:left="720" w:hanging="360"/>
      </w:pPr>
      <w:rPr>
        <w:rFonts w:ascii="Symbol" w:hAnsi="Symbol" w:cs="Symbol"/>
        <w:sz w:val="23"/>
        <w:szCs w:val="23"/>
      </w:rPr>
    </w:lvl>
  </w:abstractNum>
  <w:abstractNum w:abstractNumId="13" w15:restartNumberingAfterBreak="0">
    <w:nsid w:val="0000000E"/>
    <w:multiLevelType w:val="singleLevel"/>
    <w:tmpl w:val="0000000E"/>
    <w:name w:val="WW8Num14"/>
    <w:lvl w:ilvl="0">
      <w:start w:val="1"/>
      <w:numFmt w:val="bullet"/>
      <w:lvlText w:val=""/>
      <w:lvlJc w:val="left"/>
      <w:pPr>
        <w:tabs>
          <w:tab w:val="num" w:pos="0"/>
        </w:tabs>
        <w:ind w:left="720" w:hanging="360"/>
      </w:pPr>
      <w:rPr>
        <w:rFonts w:ascii="Symbol" w:hAnsi="Symbol" w:cs="Symbol"/>
        <w:color w:val="auto"/>
      </w:rPr>
    </w:lvl>
  </w:abstractNum>
  <w:abstractNum w:abstractNumId="14" w15:restartNumberingAfterBreak="0">
    <w:nsid w:val="0000000F"/>
    <w:multiLevelType w:val="singleLevel"/>
    <w:tmpl w:val="0000000F"/>
    <w:name w:val="WW8Num15"/>
    <w:lvl w:ilvl="0">
      <w:start w:val="1"/>
      <w:numFmt w:val="bullet"/>
      <w:lvlText w:val=""/>
      <w:lvlJc w:val="left"/>
      <w:pPr>
        <w:tabs>
          <w:tab w:val="num" w:pos="0"/>
        </w:tabs>
        <w:ind w:left="720" w:hanging="360"/>
      </w:pPr>
      <w:rPr>
        <w:rFonts w:ascii="Symbol" w:hAnsi="Symbol" w:cs="Symbol"/>
        <w:color w:val="000000"/>
        <w:sz w:val="23"/>
        <w:szCs w:val="23"/>
      </w:rPr>
    </w:lvl>
  </w:abstractNum>
  <w:abstractNum w:abstractNumId="15" w15:restartNumberingAfterBreak="0">
    <w:nsid w:val="00000010"/>
    <w:multiLevelType w:val="singleLevel"/>
    <w:tmpl w:val="00000010"/>
    <w:name w:val="WW8Num16"/>
    <w:lvl w:ilvl="0">
      <w:start w:val="4"/>
      <w:numFmt w:val="decimal"/>
      <w:lvlText w:val="%1."/>
      <w:lvlJc w:val="left"/>
      <w:pPr>
        <w:tabs>
          <w:tab w:val="num" w:pos="1440"/>
        </w:tabs>
        <w:ind w:left="1440" w:hanging="720"/>
      </w:pPr>
      <w:rPr>
        <w:rFonts w:cs="Times New Roman"/>
        <w:sz w:val="24"/>
        <w:szCs w:val="24"/>
      </w:r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720"/>
      </w:pPr>
      <w:rPr>
        <w:rFonts w:cs="Times New Roman"/>
      </w:rPr>
    </w:lvl>
  </w:abstractNum>
  <w:abstractNum w:abstractNumId="17" w15:restartNumberingAfterBreak="0">
    <w:nsid w:val="00000012"/>
    <w:multiLevelType w:val="singleLevel"/>
    <w:tmpl w:val="00000012"/>
    <w:name w:val="WW8Num18"/>
    <w:lvl w:ilvl="0">
      <w:start w:val="1"/>
      <w:numFmt w:val="bullet"/>
      <w:lvlText w:val=""/>
      <w:lvlJc w:val="left"/>
      <w:pPr>
        <w:tabs>
          <w:tab w:val="num" w:pos="0"/>
        </w:tabs>
        <w:ind w:left="720" w:hanging="360"/>
      </w:pPr>
      <w:rPr>
        <w:rFonts w:ascii="Symbol" w:hAnsi="Symbol" w:cs="Symbol"/>
        <w:color w:val="000000"/>
        <w:sz w:val="23"/>
        <w:szCs w:val="23"/>
      </w:rPr>
    </w:lvl>
  </w:abstractNum>
  <w:abstractNum w:abstractNumId="18" w15:restartNumberingAfterBreak="0">
    <w:nsid w:val="00000013"/>
    <w:multiLevelType w:val="singleLevel"/>
    <w:tmpl w:val="00000013"/>
    <w:name w:val="WW8Num19"/>
    <w:lvl w:ilvl="0">
      <w:start w:val="1"/>
      <w:numFmt w:val="bullet"/>
      <w:lvlText w:val=""/>
      <w:lvlJc w:val="left"/>
      <w:pPr>
        <w:tabs>
          <w:tab w:val="num" w:pos="360"/>
        </w:tabs>
        <w:ind w:left="360" w:hanging="360"/>
      </w:pPr>
      <w:rPr>
        <w:rFonts w:ascii="Symbol" w:hAnsi="Symbol" w:cs="Symbol"/>
      </w:rPr>
    </w:lvl>
  </w:abstractNum>
  <w:abstractNum w:abstractNumId="19" w15:restartNumberingAfterBreak="0">
    <w:nsid w:val="00000014"/>
    <w:multiLevelType w:val="singleLevel"/>
    <w:tmpl w:val="00000014"/>
    <w:name w:val="WW8Num20"/>
    <w:lvl w:ilvl="0">
      <w:start w:val="1"/>
      <w:numFmt w:val="decimal"/>
      <w:lvlText w:val="%1."/>
      <w:lvlJc w:val="left"/>
      <w:pPr>
        <w:tabs>
          <w:tab w:val="num" w:pos="360"/>
        </w:tabs>
        <w:ind w:left="360" w:hanging="360"/>
      </w:pPr>
      <w:rPr>
        <w:b/>
        <w:bCs/>
        <w:i/>
        <w:iCs/>
        <w:sz w:val="23"/>
        <w:szCs w:val="23"/>
      </w:rPr>
    </w:lvl>
  </w:abstractNum>
  <w:abstractNum w:abstractNumId="20" w15:restartNumberingAfterBreak="0">
    <w:nsid w:val="00000015"/>
    <w:multiLevelType w:val="singleLevel"/>
    <w:tmpl w:val="00000015"/>
    <w:name w:val="WW8Num21"/>
    <w:lvl w:ilvl="0">
      <w:start w:val="1"/>
      <w:numFmt w:val="bullet"/>
      <w:lvlText w:val=""/>
      <w:lvlJc w:val="left"/>
      <w:pPr>
        <w:tabs>
          <w:tab w:val="num" w:pos="360"/>
        </w:tabs>
        <w:ind w:left="360" w:hanging="360"/>
      </w:pPr>
      <w:rPr>
        <w:rFonts w:ascii="Symbol" w:hAnsi="Symbol" w:cs="Symbol"/>
      </w:rPr>
    </w:lvl>
  </w:abstractNum>
  <w:abstractNum w:abstractNumId="21" w15:restartNumberingAfterBreak="0">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15:restartNumberingAfterBreak="0">
    <w:nsid w:val="00000017"/>
    <w:multiLevelType w:val="multilevel"/>
    <w:tmpl w:val="00000017"/>
    <w:name w:val="WW8Num23"/>
    <w:lvl w:ilvl="0">
      <w:start w:val="1"/>
      <w:numFmt w:val="decimal"/>
      <w:lvlText w:val="%1."/>
      <w:lvlJc w:val="left"/>
      <w:pPr>
        <w:tabs>
          <w:tab w:val="num" w:pos="360"/>
        </w:tabs>
        <w:ind w:left="360" w:hanging="360"/>
      </w:pPr>
      <w:rPr>
        <w:b/>
        <w:color w:val="00000A"/>
      </w:rPr>
    </w:lvl>
    <w:lvl w:ilvl="1">
      <w:start w:val="1"/>
      <w:numFmt w:val="lowerLetter"/>
      <w:lvlText w:val="%2."/>
      <w:lvlJc w:val="left"/>
      <w:pPr>
        <w:tabs>
          <w:tab w:val="num" w:pos="1080"/>
        </w:tabs>
        <w:ind w:left="1080" w:hanging="360"/>
      </w:pPr>
    </w:lvl>
    <w:lvl w:ilvl="2">
      <w:start w:val="1"/>
      <w:numFmt w:val="lowerRoman"/>
      <w:lvlText w:val="%3."/>
      <w:lvlJc w:val="right"/>
      <w:pPr>
        <w:tabs>
          <w:tab w:val="num" w:pos="720"/>
        </w:tabs>
        <w:ind w:left="1800" w:hanging="180"/>
      </w:pPr>
      <w:rPr>
        <w:rFonts w:ascii="Calibri" w:hAnsi="Calibri" w:cs="Calibri"/>
        <w:b/>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15:restartNumberingAfterBreak="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15:restartNumberingAfterBreak="0">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color w:val="000000"/>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15:restartNumberingAfterBreak="0">
    <w:nsid w:val="0000001B"/>
    <w:multiLevelType w:val="singleLevel"/>
    <w:tmpl w:val="0000001B"/>
    <w:name w:val="WW8Num27"/>
    <w:lvl w:ilvl="0">
      <w:start w:val="1"/>
      <w:numFmt w:val="bullet"/>
      <w:lvlText w:val=""/>
      <w:lvlJc w:val="left"/>
      <w:pPr>
        <w:tabs>
          <w:tab w:val="num" w:pos="720"/>
        </w:tabs>
        <w:ind w:left="1440" w:hanging="360"/>
      </w:pPr>
      <w:rPr>
        <w:rFonts w:ascii="Symbol" w:hAnsi="Symbol" w:cs="Symbol" w:hint="default"/>
      </w:rPr>
    </w:lvl>
  </w:abstractNum>
  <w:abstractNum w:abstractNumId="27" w15:restartNumberingAfterBreak="0">
    <w:nsid w:val="0000001C"/>
    <w:multiLevelType w:val="singleLevel"/>
    <w:tmpl w:val="0000001C"/>
    <w:name w:val="WW8Num28"/>
    <w:lvl w:ilvl="0">
      <w:start w:val="1"/>
      <w:numFmt w:val="bullet"/>
      <w:lvlText w:val=""/>
      <w:lvlJc w:val="left"/>
      <w:pPr>
        <w:tabs>
          <w:tab w:val="num" w:pos="0"/>
        </w:tabs>
        <w:ind w:left="720" w:hanging="360"/>
      </w:pPr>
      <w:rPr>
        <w:rFonts w:ascii="Symbol" w:hAnsi="Symbol" w:cs="Symbol" w:hint="default"/>
      </w:rPr>
    </w:lvl>
  </w:abstractNum>
  <w:abstractNum w:abstractNumId="28" w15:restartNumberingAfterBreak="0">
    <w:nsid w:val="0000001D"/>
    <w:multiLevelType w:val="singleLevel"/>
    <w:tmpl w:val="0000001D"/>
    <w:name w:val="WW8Num29"/>
    <w:lvl w:ilvl="0">
      <w:start w:val="1"/>
      <w:numFmt w:val="bullet"/>
      <w:lvlText w:val=""/>
      <w:lvlJc w:val="left"/>
      <w:pPr>
        <w:tabs>
          <w:tab w:val="num" w:pos="0"/>
        </w:tabs>
        <w:ind w:left="720" w:hanging="360"/>
      </w:pPr>
      <w:rPr>
        <w:rFonts w:ascii="Symbol" w:hAnsi="Symbol" w:cs="Symbol" w:hint="default"/>
      </w:rPr>
    </w:lvl>
  </w:abstractNum>
  <w:abstractNum w:abstractNumId="29" w15:restartNumberingAfterBreak="0">
    <w:nsid w:val="0000001E"/>
    <w:multiLevelType w:val="singleLevel"/>
    <w:tmpl w:val="0000001E"/>
    <w:name w:val="WW8Num30"/>
    <w:lvl w:ilvl="0">
      <w:start w:val="1"/>
      <w:numFmt w:val="bullet"/>
      <w:lvlText w:val=""/>
      <w:lvlJc w:val="left"/>
      <w:pPr>
        <w:tabs>
          <w:tab w:val="num" w:pos="0"/>
        </w:tabs>
        <w:ind w:left="720" w:hanging="360"/>
      </w:pPr>
      <w:rPr>
        <w:rFonts w:ascii="Symbol" w:hAnsi="Symbol" w:cs="Symbol" w:hint="default"/>
      </w:rPr>
    </w:lvl>
  </w:abstractNum>
  <w:abstractNum w:abstractNumId="30" w15:restartNumberingAfterBreak="0">
    <w:nsid w:val="031F5C0C"/>
    <w:multiLevelType w:val="hybridMultilevel"/>
    <w:tmpl w:val="02D62F40"/>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1BE475F"/>
    <w:multiLevelType w:val="hybridMultilevel"/>
    <w:tmpl w:val="A6BC05C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E6408E3"/>
    <w:multiLevelType w:val="hybridMultilevel"/>
    <w:tmpl w:val="5E5EA5B8"/>
    <w:lvl w:ilvl="0" w:tplc="1EE20F20">
      <w:numFmt w:val="bullet"/>
      <w:lvlText w:val="•"/>
      <w:lvlJc w:val="left"/>
      <w:pPr>
        <w:ind w:left="775" w:hanging="360"/>
      </w:pPr>
      <w:rPr>
        <w:rFonts w:ascii="Calibri" w:eastAsia="Calibri" w:hAnsi="Calibri" w:cs="Calibri" w:hint="default"/>
        <w:color w:val="000000"/>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3" w15:restartNumberingAfterBreak="0">
    <w:nsid w:val="240A57C9"/>
    <w:multiLevelType w:val="hybridMultilevel"/>
    <w:tmpl w:val="82DCA632"/>
    <w:lvl w:ilvl="0" w:tplc="0409000F">
      <w:start w:val="1"/>
      <w:numFmt w:val="decimal"/>
      <w:lvlText w:val="%1."/>
      <w:lvlJc w:val="left"/>
      <w:pPr>
        <w:ind w:left="360" w:hanging="360"/>
      </w:pPr>
      <w:rPr>
        <w:rFonts w:hint="default"/>
      </w:rPr>
    </w:lvl>
    <w:lvl w:ilvl="1" w:tplc="D8CCA18A">
      <w:start w:val="1"/>
      <w:numFmt w:val="decimal"/>
      <w:lvlText w:val="%2."/>
      <w:lvlJc w:val="left"/>
      <w:pPr>
        <w:ind w:left="720" w:firstLine="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258A4696"/>
    <w:multiLevelType w:val="hybridMultilevel"/>
    <w:tmpl w:val="38C436F6"/>
    <w:lvl w:ilvl="0" w:tplc="1EE20F20">
      <w:numFmt w:val="bullet"/>
      <w:lvlText w:val="•"/>
      <w:lvlJc w:val="left"/>
      <w:pPr>
        <w:ind w:left="720" w:hanging="360"/>
      </w:pPr>
      <w:rPr>
        <w:rFonts w:ascii="Calibri" w:eastAsia="Calibri"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86D252D"/>
    <w:multiLevelType w:val="multilevel"/>
    <w:tmpl w:val="71CAD120"/>
    <w:lvl w:ilvl="0">
      <w:start w:val="1"/>
      <w:numFmt w:val="bullet"/>
      <w:lvlText w:val=""/>
      <w:lvlJc w:val="left"/>
      <w:pPr>
        <w:tabs>
          <w:tab w:val="num" w:pos="1080"/>
        </w:tabs>
        <w:ind w:left="1080" w:hanging="72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35750444"/>
    <w:multiLevelType w:val="hybridMultilevel"/>
    <w:tmpl w:val="82DCA632"/>
    <w:lvl w:ilvl="0" w:tplc="0409000F">
      <w:start w:val="1"/>
      <w:numFmt w:val="decimal"/>
      <w:lvlText w:val="%1."/>
      <w:lvlJc w:val="left"/>
      <w:pPr>
        <w:ind w:left="360" w:hanging="360"/>
      </w:pPr>
      <w:rPr>
        <w:rFonts w:hint="default"/>
      </w:rPr>
    </w:lvl>
    <w:lvl w:ilvl="1" w:tplc="D8CCA18A">
      <w:start w:val="1"/>
      <w:numFmt w:val="decimal"/>
      <w:lvlText w:val="%2."/>
      <w:lvlJc w:val="left"/>
      <w:pPr>
        <w:ind w:left="720" w:firstLine="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4BEA07B7"/>
    <w:multiLevelType w:val="hybridMultilevel"/>
    <w:tmpl w:val="5B4834F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C1512B4"/>
    <w:multiLevelType w:val="hybridMultilevel"/>
    <w:tmpl w:val="71B00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1C3A6E"/>
    <w:multiLevelType w:val="multilevel"/>
    <w:tmpl w:val="B0F898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15:restartNumberingAfterBreak="0">
    <w:nsid w:val="6BAF5F22"/>
    <w:multiLevelType w:val="hybridMultilevel"/>
    <w:tmpl w:val="E94C98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0AB1C53"/>
    <w:multiLevelType w:val="hybridMultilevel"/>
    <w:tmpl w:val="C5EC6D64"/>
    <w:lvl w:ilvl="0" w:tplc="1EE20F20">
      <w:numFmt w:val="bullet"/>
      <w:lvlText w:val="•"/>
      <w:lvlJc w:val="left"/>
      <w:pPr>
        <w:ind w:left="720" w:hanging="360"/>
      </w:pPr>
      <w:rPr>
        <w:rFonts w:ascii="Calibri" w:eastAsia="Calibri"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4110C36"/>
    <w:multiLevelType w:val="hybridMultilevel"/>
    <w:tmpl w:val="70447D9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B000C48"/>
    <w:multiLevelType w:val="hybridMultilevel"/>
    <w:tmpl w:val="898AE6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7"/>
  </w:num>
  <w:num w:numId="3">
    <w:abstractNumId w:val="9"/>
  </w:num>
  <w:num w:numId="4">
    <w:abstractNumId w:val="11"/>
  </w:num>
  <w:num w:numId="5">
    <w:abstractNumId w:val="13"/>
  </w:num>
  <w:num w:numId="6">
    <w:abstractNumId w:val="14"/>
  </w:num>
  <w:num w:numId="7">
    <w:abstractNumId w:val="17"/>
  </w:num>
  <w:num w:numId="8">
    <w:abstractNumId w:val="18"/>
  </w:num>
  <w:num w:numId="9">
    <w:abstractNumId w:val="20"/>
  </w:num>
  <w:num w:numId="10">
    <w:abstractNumId w:val="24"/>
  </w:num>
  <w:num w:numId="11">
    <w:abstractNumId w:val="25"/>
  </w:num>
  <w:num w:numId="12">
    <w:abstractNumId w:val="28"/>
  </w:num>
  <w:num w:numId="13">
    <w:abstractNumId w:val="41"/>
  </w:num>
  <w:num w:numId="14">
    <w:abstractNumId w:val="32"/>
  </w:num>
  <w:num w:numId="15">
    <w:abstractNumId w:val="34"/>
  </w:num>
  <w:num w:numId="16">
    <w:abstractNumId w:val="35"/>
  </w:num>
  <w:num w:numId="17">
    <w:abstractNumId w:val="38"/>
  </w:num>
  <w:num w:numId="18">
    <w:abstractNumId w:val="39"/>
  </w:num>
  <w:num w:numId="19">
    <w:abstractNumId w:val="31"/>
  </w:num>
  <w:num w:numId="20">
    <w:abstractNumId w:val="40"/>
  </w:num>
  <w:num w:numId="21">
    <w:abstractNumId w:val="36"/>
  </w:num>
  <w:num w:numId="22">
    <w:abstractNumId w:val="43"/>
  </w:num>
  <w:num w:numId="23">
    <w:abstractNumId w:val="37"/>
  </w:num>
  <w:num w:numId="24">
    <w:abstractNumId w:val="30"/>
  </w:num>
  <w:num w:numId="25">
    <w:abstractNumId w:val="42"/>
  </w:num>
  <w:num w:numId="26">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AC"/>
    <w:rsid w:val="00014A3E"/>
    <w:rsid w:val="000447E5"/>
    <w:rsid w:val="00053120"/>
    <w:rsid w:val="00055E82"/>
    <w:rsid w:val="00070052"/>
    <w:rsid w:val="00074CA2"/>
    <w:rsid w:val="00076716"/>
    <w:rsid w:val="00090505"/>
    <w:rsid w:val="000959AB"/>
    <w:rsid w:val="000A16AE"/>
    <w:rsid w:val="000B0159"/>
    <w:rsid w:val="000E0535"/>
    <w:rsid w:val="000E1494"/>
    <w:rsid w:val="000E4F7C"/>
    <w:rsid w:val="000F2EAA"/>
    <w:rsid w:val="00135136"/>
    <w:rsid w:val="001822BF"/>
    <w:rsid w:val="001A0FD8"/>
    <w:rsid w:val="001C6618"/>
    <w:rsid w:val="001C7436"/>
    <w:rsid w:val="001E0531"/>
    <w:rsid w:val="001E29C6"/>
    <w:rsid w:val="001F1239"/>
    <w:rsid w:val="0020120A"/>
    <w:rsid w:val="002119F5"/>
    <w:rsid w:val="00213C87"/>
    <w:rsid w:val="0022178B"/>
    <w:rsid w:val="00222664"/>
    <w:rsid w:val="00234D47"/>
    <w:rsid w:val="002563E1"/>
    <w:rsid w:val="00261522"/>
    <w:rsid w:val="002A2F9C"/>
    <w:rsid w:val="002A6D27"/>
    <w:rsid w:val="002B25EB"/>
    <w:rsid w:val="002E3B67"/>
    <w:rsid w:val="002E4235"/>
    <w:rsid w:val="00312725"/>
    <w:rsid w:val="0032341E"/>
    <w:rsid w:val="003432B6"/>
    <w:rsid w:val="0034737B"/>
    <w:rsid w:val="00350F25"/>
    <w:rsid w:val="00356CBB"/>
    <w:rsid w:val="003656AE"/>
    <w:rsid w:val="003766B3"/>
    <w:rsid w:val="00396BE2"/>
    <w:rsid w:val="003B69CC"/>
    <w:rsid w:val="003C0561"/>
    <w:rsid w:val="003C1B44"/>
    <w:rsid w:val="003D01B2"/>
    <w:rsid w:val="003D0B00"/>
    <w:rsid w:val="003D48A0"/>
    <w:rsid w:val="003F39A7"/>
    <w:rsid w:val="004015A5"/>
    <w:rsid w:val="004202EB"/>
    <w:rsid w:val="00433D9D"/>
    <w:rsid w:val="00433DC6"/>
    <w:rsid w:val="00464571"/>
    <w:rsid w:val="00492EBF"/>
    <w:rsid w:val="004B23ED"/>
    <w:rsid w:val="004D2E08"/>
    <w:rsid w:val="004D4F82"/>
    <w:rsid w:val="004F0EA0"/>
    <w:rsid w:val="00525040"/>
    <w:rsid w:val="00543F7A"/>
    <w:rsid w:val="00561C9D"/>
    <w:rsid w:val="005A3038"/>
    <w:rsid w:val="005A3684"/>
    <w:rsid w:val="005A516C"/>
    <w:rsid w:val="005A548B"/>
    <w:rsid w:val="005D74A1"/>
    <w:rsid w:val="005F3200"/>
    <w:rsid w:val="005F56DF"/>
    <w:rsid w:val="006076F6"/>
    <w:rsid w:val="00607A11"/>
    <w:rsid w:val="00612DD5"/>
    <w:rsid w:val="0061763D"/>
    <w:rsid w:val="00627AD4"/>
    <w:rsid w:val="00630C2E"/>
    <w:rsid w:val="00634E48"/>
    <w:rsid w:val="00637D90"/>
    <w:rsid w:val="006579F9"/>
    <w:rsid w:val="00675FF9"/>
    <w:rsid w:val="00680CE6"/>
    <w:rsid w:val="006812DB"/>
    <w:rsid w:val="00691A8D"/>
    <w:rsid w:val="00696B10"/>
    <w:rsid w:val="00697042"/>
    <w:rsid w:val="006A3B62"/>
    <w:rsid w:val="006B130B"/>
    <w:rsid w:val="006B2570"/>
    <w:rsid w:val="006C3605"/>
    <w:rsid w:val="006C380C"/>
    <w:rsid w:val="006D15F8"/>
    <w:rsid w:val="006D1849"/>
    <w:rsid w:val="006D661D"/>
    <w:rsid w:val="006F106B"/>
    <w:rsid w:val="00702DBA"/>
    <w:rsid w:val="0070449D"/>
    <w:rsid w:val="0072710B"/>
    <w:rsid w:val="007409E5"/>
    <w:rsid w:val="00751119"/>
    <w:rsid w:val="007569FD"/>
    <w:rsid w:val="00796DF3"/>
    <w:rsid w:val="007A3ECF"/>
    <w:rsid w:val="007B0E3B"/>
    <w:rsid w:val="007B4365"/>
    <w:rsid w:val="007C77A4"/>
    <w:rsid w:val="007D2D2D"/>
    <w:rsid w:val="00844067"/>
    <w:rsid w:val="0084682E"/>
    <w:rsid w:val="00863F5F"/>
    <w:rsid w:val="00865282"/>
    <w:rsid w:val="00867CA2"/>
    <w:rsid w:val="008702C9"/>
    <w:rsid w:val="00876983"/>
    <w:rsid w:val="00876ABA"/>
    <w:rsid w:val="00877797"/>
    <w:rsid w:val="008A143F"/>
    <w:rsid w:val="008A33AC"/>
    <w:rsid w:val="008B41D1"/>
    <w:rsid w:val="008C4D9A"/>
    <w:rsid w:val="00901ECC"/>
    <w:rsid w:val="009264F2"/>
    <w:rsid w:val="00927A5D"/>
    <w:rsid w:val="009307E6"/>
    <w:rsid w:val="009376AC"/>
    <w:rsid w:val="0095664B"/>
    <w:rsid w:val="00963AC9"/>
    <w:rsid w:val="00964D30"/>
    <w:rsid w:val="009652C9"/>
    <w:rsid w:val="00982F82"/>
    <w:rsid w:val="009B19E0"/>
    <w:rsid w:val="009B2B8D"/>
    <w:rsid w:val="009C329C"/>
    <w:rsid w:val="009C424D"/>
    <w:rsid w:val="009C4F45"/>
    <w:rsid w:val="009F1469"/>
    <w:rsid w:val="009F22CB"/>
    <w:rsid w:val="009F3BEB"/>
    <w:rsid w:val="00A10502"/>
    <w:rsid w:val="00A21788"/>
    <w:rsid w:val="00A24299"/>
    <w:rsid w:val="00A36A35"/>
    <w:rsid w:val="00A528AF"/>
    <w:rsid w:val="00A60827"/>
    <w:rsid w:val="00A74AEB"/>
    <w:rsid w:val="00A75E8B"/>
    <w:rsid w:val="00A847CB"/>
    <w:rsid w:val="00AB1A42"/>
    <w:rsid w:val="00AC6D25"/>
    <w:rsid w:val="00AD0983"/>
    <w:rsid w:val="00AD2D1E"/>
    <w:rsid w:val="00AD5FBD"/>
    <w:rsid w:val="00AF5F07"/>
    <w:rsid w:val="00B023A6"/>
    <w:rsid w:val="00B25C0F"/>
    <w:rsid w:val="00B25ED0"/>
    <w:rsid w:val="00B30C26"/>
    <w:rsid w:val="00B461E6"/>
    <w:rsid w:val="00B57908"/>
    <w:rsid w:val="00B725C2"/>
    <w:rsid w:val="00B732F9"/>
    <w:rsid w:val="00B831AB"/>
    <w:rsid w:val="00B97D1C"/>
    <w:rsid w:val="00BA5AD8"/>
    <w:rsid w:val="00BB7F0C"/>
    <w:rsid w:val="00BC3355"/>
    <w:rsid w:val="00BD6F51"/>
    <w:rsid w:val="00BE3239"/>
    <w:rsid w:val="00BE4A6C"/>
    <w:rsid w:val="00BF6A24"/>
    <w:rsid w:val="00C11AD3"/>
    <w:rsid w:val="00C15BC2"/>
    <w:rsid w:val="00C261D5"/>
    <w:rsid w:val="00C27176"/>
    <w:rsid w:val="00C30718"/>
    <w:rsid w:val="00C310AF"/>
    <w:rsid w:val="00C41917"/>
    <w:rsid w:val="00C41BF2"/>
    <w:rsid w:val="00C83C28"/>
    <w:rsid w:val="00C83D41"/>
    <w:rsid w:val="00C93C68"/>
    <w:rsid w:val="00C94BCF"/>
    <w:rsid w:val="00CC77A2"/>
    <w:rsid w:val="00CD04CA"/>
    <w:rsid w:val="00CD064C"/>
    <w:rsid w:val="00CD35F8"/>
    <w:rsid w:val="00CE2D48"/>
    <w:rsid w:val="00CE7949"/>
    <w:rsid w:val="00CF0C3E"/>
    <w:rsid w:val="00CF190D"/>
    <w:rsid w:val="00CF55C3"/>
    <w:rsid w:val="00D16260"/>
    <w:rsid w:val="00D24626"/>
    <w:rsid w:val="00D268CD"/>
    <w:rsid w:val="00D424D3"/>
    <w:rsid w:val="00D50778"/>
    <w:rsid w:val="00D623BC"/>
    <w:rsid w:val="00D9384E"/>
    <w:rsid w:val="00DA331B"/>
    <w:rsid w:val="00DA553A"/>
    <w:rsid w:val="00DD06CA"/>
    <w:rsid w:val="00E16A7C"/>
    <w:rsid w:val="00E215CB"/>
    <w:rsid w:val="00E25DA2"/>
    <w:rsid w:val="00E325EB"/>
    <w:rsid w:val="00E33415"/>
    <w:rsid w:val="00E379F4"/>
    <w:rsid w:val="00E4673F"/>
    <w:rsid w:val="00E61A1E"/>
    <w:rsid w:val="00E82F97"/>
    <w:rsid w:val="00E839AC"/>
    <w:rsid w:val="00EA6CAC"/>
    <w:rsid w:val="00EB4AAC"/>
    <w:rsid w:val="00EC0844"/>
    <w:rsid w:val="00EE54E8"/>
    <w:rsid w:val="00EF2825"/>
    <w:rsid w:val="00EF4C55"/>
    <w:rsid w:val="00F00E2F"/>
    <w:rsid w:val="00F176B7"/>
    <w:rsid w:val="00F24D64"/>
    <w:rsid w:val="00F40766"/>
    <w:rsid w:val="00F634F1"/>
    <w:rsid w:val="00F71C27"/>
    <w:rsid w:val="00FB2892"/>
    <w:rsid w:val="00FB4EEC"/>
    <w:rsid w:val="00FD254F"/>
    <w:rsid w:val="00FD3B2F"/>
    <w:rsid w:val="00FD7103"/>
    <w:rsid w:val="00FE5A9D"/>
    <w:rsid w:val="00FF70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6F36C2"/>
  <w15:chartTrackingRefBased/>
  <w15:docId w15:val="{64F07862-0584-483D-AC32-771D45A0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9F5"/>
    <w:pPr>
      <w:suppressAutoHyphens/>
      <w:overflowPunct w:val="0"/>
      <w:spacing w:before="120"/>
      <w:jc w:val="both"/>
      <w:textAlignment w:val="baseline"/>
    </w:pPr>
    <w:rPr>
      <w:rFonts w:ascii="Calibri" w:eastAsia="WenQuanYi Zen Hei Sharp" w:hAnsi="Calibri" w:cs="Calibri"/>
      <w:color w:val="000000"/>
      <w:sz w:val="22"/>
      <w:szCs w:val="24"/>
      <w:lang w:val="en-US" w:eastAsia="zh-CN" w:bidi="hi-IN"/>
    </w:rPr>
  </w:style>
  <w:style w:type="paragraph" w:styleId="Heading1">
    <w:name w:val="heading 1"/>
    <w:basedOn w:val="Normal"/>
    <w:next w:val="Normal"/>
    <w:qFormat/>
    <w:rsid w:val="00634E48"/>
    <w:pPr>
      <w:keepNext/>
      <w:numPr>
        <w:numId w:val="1"/>
      </w:numPr>
      <w:spacing w:before="240" w:after="60"/>
      <w:outlineLvl w:val="0"/>
    </w:pPr>
    <w:rPr>
      <w:rFonts w:cs="Arial"/>
      <w:b/>
      <w:bCs/>
      <w:caps/>
      <w:kern w:val="28"/>
      <w:sz w:val="28"/>
      <w:szCs w:val="32"/>
    </w:rPr>
  </w:style>
  <w:style w:type="paragraph" w:styleId="Heading2">
    <w:name w:val="heading 2"/>
    <w:basedOn w:val="Normal"/>
    <w:next w:val="Normal"/>
    <w:uiPriority w:val="9"/>
    <w:qFormat/>
    <w:pPr>
      <w:keepNext/>
      <w:numPr>
        <w:ilvl w:val="1"/>
        <w:numId w:val="1"/>
      </w:numPr>
      <w:outlineLvl w:val="1"/>
    </w:pPr>
    <w:rPr>
      <w:b/>
    </w:rPr>
  </w:style>
  <w:style w:type="paragraph" w:styleId="Heading3">
    <w:name w:val="heading 3"/>
    <w:basedOn w:val="Normal"/>
    <w:next w:val="Normal"/>
    <w:uiPriority w:val="9"/>
    <w:qFormat/>
    <w:pPr>
      <w:keepNext/>
      <w:numPr>
        <w:ilvl w:val="2"/>
        <w:numId w:val="1"/>
      </w:numPr>
      <w:outlineLvl w:val="2"/>
    </w:pPr>
    <w:rPr>
      <w:b/>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numPr>
        <w:ilvl w:val="4"/>
        <w:numId w:val="1"/>
      </w:numPr>
      <w:jc w:val="center"/>
      <w:outlineLvl w:val="4"/>
    </w:pPr>
    <w:rPr>
      <w:b/>
      <w:szCs w:val="20"/>
      <w:u w:val="single"/>
    </w:rPr>
  </w:style>
  <w:style w:type="paragraph" w:styleId="Heading6">
    <w:name w:val="heading 6"/>
    <w:basedOn w:val="Normal"/>
    <w:next w:val="Normal"/>
    <w:qFormat/>
    <w:pPr>
      <w:numPr>
        <w:ilvl w:val="5"/>
        <w:numId w:val="1"/>
      </w:numPr>
      <w:spacing w:before="240" w:after="60"/>
      <w:outlineLvl w:val="5"/>
    </w:pPr>
    <w:rPr>
      <w:b/>
      <w:bCs/>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keepNext/>
      <w:numPr>
        <w:ilvl w:val="7"/>
        <w:numId w:val="1"/>
      </w:numPr>
      <w:outlineLvl w:val="7"/>
    </w:pPr>
    <w:rPr>
      <w:rFonts w:ascii="Arial" w:hAnsi="Arial" w:cs="Arial"/>
      <w:b/>
      <w:bCs/>
      <w:sz w:val="20"/>
      <w:u w:val="single"/>
    </w:rPr>
  </w:style>
  <w:style w:type="paragraph" w:styleId="Heading9">
    <w:name w:val="heading 9"/>
    <w:basedOn w:val="Normal"/>
    <w:next w:val="Normal"/>
    <w:qFormat/>
    <w:pPr>
      <w:keepNext/>
      <w:numPr>
        <w:ilvl w:val="8"/>
        <w:numId w:val="1"/>
      </w:numPr>
      <w:spacing w:after="12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rPr>
  </w:style>
  <w:style w:type="character" w:customStyle="1" w:styleId="WW8Num5z0">
    <w:name w:val="WW8Num5z0"/>
  </w:style>
  <w:style w:type="character" w:customStyle="1" w:styleId="WW8Num6z0">
    <w:name w:val="WW8Num6z0"/>
    <w:rPr>
      <w:rFonts w:ascii="Times New Roman" w:hAnsi="Times New Roman" w:cs="Times New Roman"/>
    </w:rPr>
  </w:style>
  <w:style w:type="character" w:customStyle="1" w:styleId="WW8Num7z0">
    <w:name w:val="WW8Num7z0"/>
    <w:rPr>
      <w:rFonts w:ascii="Symbol" w:hAnsi="Symbol" w:cs="Symbol"/>
    </w:rPr>
  </w:style>
  <w:style w:type="character" w:customStyle="1" w:styleId="WW8Num8z0">
    <w:name w:val="WW8Num8z0"/>
    <w:rPr>
      <w:rFonts w:ascii="Symbol" w:hAnsi="Symbol" w:cs="Symbol"/>
      <w:color w:val="000000"/>
      <w:sz w:val="23"/>
      <w:szCs w:val="23"/>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Times New Roman" w:hAnsi="Times New Roman" w:cs="Times New Roman"/>
    </w:rPr>
  </w:style>
  <w:style w:type="character" w:customStyle="1" w:styleId="WW8Num13z0">
    <w:name w:val="WW8Num13z0"/>
    <w:rPr>
      <w:rFonts w:ascii="Symbol" w:hAnsi="Symbol" w:cs="Symbol"/>
      <w:sz w:val="23"/>
      <w:szCs w:val="23"/>
    </w:rPr>
  </w:style>
  <w:style w:type="character" w:customStyle="1" w:styleId="WW8Num14z0">
    <w:name w:val="WW8Num14z0"/>
    <w:rPr>
      <w:rFonts w:ascii="Symbol" w:hAnsi="Symbol" w:cs="Symbol"/>
      <w:color w:val="auto"/>
    </w:rPr>
  </w:style>
  <w:style w:type="character" w:customStyle="1" w:styleId="WW8Num15z0">
    <w:name w:val="WW8Num15z0"/>
    <w:rPr>
      <w:rFonts w:ascii="Symbol" w:hAnsi="Symbol" w:cs="Symbol"/>
      <w:color w:val="000000"/>
      <w:sz w:val="23"/>
      <w:szCs w:val="23"/>
    </w:rPr>
  </w:style>
  <w:style w:type="character" w:customStyle="1" w:styleId="WW8Num16z0">
    <w:name w:val="WW8Num16z0"/>
    <w:rPr>
      <w:rFonts w:cs="Times New Roman"/>
      <w:sz w:val="24"/>
      <w:szCs w:val="24"/>
    </w:rPr>
  </w:style>
  <w:style w:type="character" w:customStyle="1" w:styleId="WW8Num17z0">
    <w:name w:val="WW8Num17z0"/>
    <w:rPr>
      <w:rFonts w:cs="Times New Roman"/>
    </w:rPr>
  </w:style>
  <w:style w:type="character" w:customStyle="1" w:styleId="WW8Num18z0">
    <w:name w:val="WW8Num18z0"/>
    <w:rPr>
      <w:rFonts w:ascii="Symbol" w:hAnsi="Symbol" w:cs="Symbol"/>
      <w:color w:val="000000"/>
      <w:sz w:val="23"/>
      <w:szCs w:val="23"/>
    </w:rPr>
  </w:style>
  <w:style w:type="character" w:customStyle="1" w:styleId="WW8Num19z0">
    <w:name w:val="WW8Num19z0"/>
    <w:rPr>
      <w:rFonts w:ascii="Symbol" w:hAnsi="Symbol" w:cs="Symbol"/>
    </w:rPr>
  </w:style>
  <w:style w:type="character" w:customStyle="1" w:styleId="WW8Num20z0">
    <w:name w:val="WW8Num20z0"/>
    <w:rPr>
      <w:b/>
      <w:bCs/>
      <w:i/>
      <w:iCs/>
      <w:sz w:val="23"/>
      <w:szCs w:val="23"/>
    </w:rPr>
  </w:style>
  <w:style w:type="character" w:customStyle="1" w:styleId="WW8Num21z0">
    <w:name w:val="WW8Num21z0"/>
    <w:rPr>
      <w:rFonts w:ascii="Symbol" w:hAnsi="Symbol" w:cs="Symbol"/>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b/>
      <w:color w:val="00000A"/>
    </w:rPr>
  </w:style>
  <w:style w:type="character" w:customStyle="1" w:styleId="WW8Num23z1">
    <w:name w:val="WW8Num23z1"/>
  </w:style>
  <w:style w:type="character" w:customStyle="1" w:styleId="WW8Num23z2">
    <w:name w:val="WW8Num23z2"/>
    <w:rPr>
      <w:rFonts w:ascii="Calibri" w:hAnsi="Calibri" w:cs="Calibri"/>
      <w:b/>
    </w:rPr>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WW8Num25z0">
    <w:name w:val="WW8Num25z0"/>
    <w:rPr>
      <w:rFonts w:ascii="Symbol" w:hAnsi="Symbol" w:cs="Symbol"/>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6z0">
    <w:name w:val="WW8Num26z0"/>
    <w:rPr>
      <w:rFonts w:ascii="Symbol" w:hAnsi="Symbol" w:cs="Symbol"/>
      <w:color w:val="000000"/>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hint="default"/>
    </w:rPr>
  </w:style>
  <w:style w:type="character" w:customStyle="1" w:styleId="WW8Num28z0">
    <w:name w:val="WW8Num28z0"/>
    <w:rPr>
      <w:rFonts w:ascii="Symbol" w:hAnsi="Symbol" w:cs="Symbol" w:hint="default"/>
    </w:rPr>
  </w:style>
  <w:style w:type="character" w:customStyle="1" w:styleId="WW8Num29z0">
    <w:name w:val="WW8Num29z0"/>
    <w:rPr>
      <w:rFonts w:ascii="Symbol" w:hAnsi="Symbol" w:cs="Symbol" w:hint="default"/>
    </w:rPr>
  </w:style>
  <w:style w:type="character" w:customStyle="1" w:styleId="WW8Num30z0">
    <w:name w:val="WW8Num30z0"/>
    <w:rPr>
      <w:rFonts w:ascii="Symbol" w:hAnsi="Symbol" w:cs="Symbol"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ascii="Symbol" w:hAnsi="Symbol" w:cs="Symbol" w:hint="default"/>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3z0">
    <w:name w:val="WW8Num33z0"/>
    <w:rPr>
      <w:rFonts w:ascii="Symbol" w:hAnsi="Symbol" w:cs="Symbol" w:hint="default"/>
    </w:rPr>
  </w:style>
  <w:style w:type="character" w:customStyle="1" w:styleId="WW8Num33z1">
    <w:name w:val="WW8Num33z1"/>
    <w:rPr>
      <w:rFonts w:ascii="Courier New" w:hAnsi="Courier New" w:cs="Courier New" w:hint="default"/>
    </w:rPr>
  </w:style>
  <w:style w:type="character" w:customStyle="1" w:styleId="WW8Num33z2">
    <w:name w:val="WW8Num33z2"/>
    <w:rPr>
      <w:rFonts w:ascii="Wingdings" w:hAnsi="Wingdings" w:cs="Wingdings" w:hint="default"/>
    </w:rPr>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WW8Num3z2">
    <w:name w:val="WW8Num3z2"/>
    <w:rPr>
      <w:rFonts w:ascii="Wingdings" w:hAnsi="Wingdings" w:cs="Wingdings"/>
    </w:rPr>
  </w:style>
  <w:style w:type="character" w:customStyle="1" w:styleId="WW8Num3z4">
    <w:name w:val="WW8Num3z4"/>
    <w:rPr>
      <w:rFonts w:ascii="Courier New" w:hAnsi="Courier New" w:cs="Courier New"/>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1">
    <w:name w:val="WW8Num10z1"/>
    <w:rPr>
      <w:rFonts w:ascii="Times New Roman" w:eastAsia="Times New Roman" w:hAnsi="Times New Roman" w:cs="Times New Roman"/>
    </w:rPr>
  </w:style>
  <w:style w:type="character" w:customStyle="1" w:styleId="WW8Num10z3">
    <w:name w:val="WW8Num10z3"/>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2">
    <w:name w:val="WW8Num13z2"/>
    <w:rPr>
      <w:rFonts w:ascii="Wingdings" w:hAnsi="Wingdings" w:cs="Wingdings"/>
    </w:rPr>
  </w:style>
  <w:style w:type="character" w:customStyle="1" w:styleId="WW8Num13z4">
    <w:name w:val="WW8Num13z4"/>
    <w:rPr>
      <w:rFonts w:ascii="Courier New" w:hAnsi="Courier New" w:cs="Courier New"/>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4">
    <w:name w:val="WW8Num33z4"/>
    <w:rPr>
      <w:rFonts w:ascii="Courier New" w:hAnsi="Courier New" w:cs="Verdana"/>
    </w:rPr>
  </w:style>
  <w:style w:type="character" w:customStyle="1" w:styleId="WW8Num33z5">
    <w:name w:val="WW8Num33z5"/>
    <w:rPr>
      <w:rFonts w:ascii="Wingdings" w:hAnsi="Wingdings" w:cs="Wingdings"/>
    </w:rPr>
  </w:style>
  <w:style w:type="character" w:customStyle="1" w:styleId="WW-DefaultParagraphFont">
    <w:name w:val="WW-Default Paragraph Font"/>
  </w:style>
  <w:style w:type="character" w:customStyle="1" w:styleId="Heading1Char">
    <w:name w:val="Heading 1 Char"/>
    <w:rPr>
      <w:rFonts w:ascii="Arial" w:hAnsi="Arial" w:cs="Arial"/>
      <w:b/>
      <w:bCs/>
      <w:kern w:val="1"/>
      <w:sz w:val="32"/>
      <w:szCs w:val="32"/>
      <w:lang w:val="en-GB"/>
    </w:rPr>
  </w:style>
  <w:style w:type="character" w:customStyle="1" w:styleId="Heading3Char">
    <w:name w:val="Heading 3 Char"/>
    <w:uiPriority w:val="9"/>
    <w:rPr>
      <w:b/>
      <w:sz w:val="24"/>
      <w:szCs w:val="24"/>
      <w:lang w:val="en-GB"/>
    </w:rPr>
  </w:style>
  <w:style w:type="character" w:customStyle="1" w:styleId="Heading4Char">
    <w:name w:val="Heading 4 Char"/>
    <w:rPr>
      <w:b/>
      <w:bCs/>
      <w:sz w:val="28"/>
      <w:szCs w:val="28"/>
      <w:lang w:val="en-GB"/>
    </w:rPr>
  </w:style>
  <w:style w:type="character" w:customStyle="1" w:styleId="Heading5Char">
    <w:name w:val="Heading 5 Char"/>
    <w:rPr>
      <w:b/>
      <w:sz w:val="24"/>
      <w:u w:val="single"/>
      <w:lang w:val="en-GB"/>
    </w:rPr>
  </w:style>
  <w:style w:type="character" w:customStyle="1" w:styleId="Heading6Char">
    <w:name w:val="Heading 6 Char"/>
    <w:rPr>
      <w:b/>
      <w:bCs/>
      <w:sz w:val="22"/>
      <w:szCs w:val="22"/>
      <w:lang w:val="en-GB"/>
    </w:rPr>
  </w:style>
  <w:style w:type="character" w:customStyle="1" w:styleId="Heading7Char">
    <w:name w:val="Heading 7 Char"/>
    <w:rPr>
      <w:sz w:val="24"/>
      <w:szCs w:val="24"/>
      <w:lang w:val="en-GB"/>
    </w:rPr>
  </w:style>
  <w:style w:type="character" w:customStyle="1" w:styleId="Heading8Char">
    <w:name w:val="Heading 8 Char"/>
    <w:rPr>
      <w:rFonts w:ascii="Arial" w:hAnsi="Arial" w:cs="Arial"/>
      <w:b/>
      <w:bCs/>
      <w:szCs w:val="24"/>
      <w:u w:val="single"/>
      <w:lang w:val="en-GB"/>
    </w:rPr>
  </w:style>
  <w:style w:type="character" w:customStyle="1" w:styleId="Heading9Char">
    <w:name w:val="Heading 9 Char"/>
    <w:rPr>
      <w:sz w:val="24"/>
    </w:rPr>
  </w:style>
  <w:style w:type="character" w:customStyle="1" w:styleId="Heading2Char">
    <w:name w:val="Heading 2 Char"/>
    <w:rPr>
      <w:bCs/>
      <w:sz w:val="24"/>
      <w:lang w:val="en-GB" w:bidi="ar-SA"/>
    </w:rPr>
  </w:style>
  <w:style w:type="character" w:customStyle="1" w:styleId="bodyplan1">
    <w:name w:val="bodyplan1"/>
    <w:rPr>
      <w:rFonts w:ascii="Arial" w:hAnsi="Arial" w:cs="Arial"/>
    </w:rPr>
  </w:style>
  <w:style w:type="character" w:customStyle="1" w:styleId="BodyTextIndentChar">
    <w:name w:val="Body Text Indent Char"/>
    <w:rPr>
      <w:sz w:val="24"/>
      <w:lang w:val="en-GB"/>
    </w:rPr>
  </w:style>
  <w:style w:type="character" w:customStyle="1" w:styleId="BodyTextChar">
    <w:name w:val="Body Text Char"/>
    <w:rPr>
      <w:b/>
      <w:sz w:val="22"/>
      <w:szCs w:val="24"/>
      <w:lang w:val="en-GB"/>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text1">
    <w:name w:val="text1"/>
    <w:rPr>
      <w:rFonts w:ascii="Arial" w:hAnsi="Arial" w:cs="Arial"/>
      <w:color w:val="000000"/>
      <w:sz w:val="18"/>
      <w:szCs w:val="18"/>
    </w:rPr>
  </w:style>
  <w:style w:type="character" w:customStyle="1" w:styleId="BodyText2Char">
    <w:name w:val="Body Text 2 Char"/>
    <w:rPr>
      <w:sz w:val="24"/>
      <w:szCs w:val="18"/>
      <w:lang w:val="en-GB"/>
    </w:rPr>
  </w:style>
  <w:style w:type="character" w:customStyle="1" w:styleId="BodyTextIndent2Char">
    <w:name w:val="Body Text Indent 2 Char"/>
    <w:rPr>
      <w:lang w:val="en-GB"/>
    </w:rPr>
  </w:style>
  <w:style w:type="character" w:customStyle="1" w:styleId="storybody1">
    <w:name w:val="storybody1"/>
    <w:rPr>
      <w:rFonts w:ascii="Arial" w:hAnsi="Arial" w:cs="Arial"/>
      <w:strike w:val="0"/>
      <w:dstrike w:val="0"/>
      <w:sz w:val="24"/>
      <w:szCs w:val="24"/>
      <w:u w:val="none"/>
    </w:rPr>
  </w:style>
  <w:style w:type="character" w:customStyle="1" w:styleId="BodyText3Char">
    <w:name w:val="Body Text 3 Char"/>
    <w:rPr>
      <w:sz w:val="24"/>
      <w:szCs w:val="17"/>
      <w:lang w:val="en-GB"/>
    </w:rPr>
  </w:style>
  <w:style w:type="character" w:customStyle="1" w:styleId="BodyTextIndent3Char">
    <w:name w:val="Body Text Indent 3 Char"/>
    <w:rPr>
      <w:rFonts w:ascii="Arial" w:hAnsi="Arial" w:cs="Arial"/>
      <w:lang w:val="en-GB"/>
    </w:rPr>
  </w:style>
  <w:style w:type="character" w:styleId="Strong">
    <w:name w:val="Strong"/>
    <w:uiPriority w:val="22"/>
    <w:qFormat/>
    <w:rPr>
      <w:b/>
      <w:bCs/>
    </w:rPr>
  </w:style>
  <w:style w:type="character" w:customStyle="1" w:styleId="head1">
    <w:name w:val="head1"/>
    <w:rPr>
      <w:b w:val="0"/>
      <w:bCs w:val="0"/>
      <w:color w:val="000000"/>
      <w:sz w:val="29"/>
      <w:szCs w:val="29"/>
    </w:rPr>
  </w:style>
  <w:style w:type="character" w:customStyle="1" w:styleId="DocumentMapChar">
    <w:name w:val="Document Map Char"/>
    <w:rPr>
      <w:rFonts w:ascii="Tahoma" w:hAnsi="Tahoma" w:cs="Courier New"/>
      <w:shd w:val="clear" w:color="auto" w:fill="000080"/>
      <w:lang w:val="en-GB"/>
    </w:rPr>
  </w:style>
  <w:style w:type="character" w:customStyle="1" w:styleId="HeaderChar">
    <w:name w:val="Header Char"/>
    <w:rPr>
      <w:sz w:val="24"/>
      <w:lang w:val="en-GB"/>
    </w:rPr>
  </w:style>
  <w:style w:type="character" w:customStyle="1" w:styleId="tabletext1">
    <w:name w:val="tabletext1"/>
    <w:basedOn w:val="WW-DefaultParagraphFont"/>
  </w:style>
  <w:style w:type="character" w:customStyle="1" w:styleId="body1">
    <w:name w:val="body1"/>
    <w:rPr>
      <w:rFonts w:ascii="Verdana" w:hAnsi="Verdana" w:cs="Verdana"/>
      <w:color w:val="000000"/>
      <w:spacing w:val="240"/>
      <w:sz w:val="18"/>
      <w:szCs w:val="18"/>
    </w:rPr>
  </w:style>
  <w:style w:type="character" w:customStyle="1" w:styleId="largerbodybold1">
    <w:name w:val="largerbodybold1"/>
    <w:rPr>
      <w:rFonts w:ascii="Verdana" w:hAnsi="Verdana" w:cs="Verdana"/>
      <w:b/>
      <w:bCs/>
      <w:color w:val="000000"/>
      <w:spacing w:val="255"/>
      <w:sz w:val="20"/>
      <w:szCs w:val="20"/>
    </w:rPr>
  </w:style>
  <w:style w:type="character" w:customStyle="1" w:styleId="textbookheader1">
    <w:name w:val="textbookheader1"/>
    <w:rPr>
      <w:rFonts w:ascii="Tahoma" w:hAnsi="Tahoma" w:cs="Courier New"/>
      <w:b/>
      <w:bCs/>
      <w:color w:val="003366"/>
      <w:sz w:val="20"/>
      <w:szCs w:val="20"/>
    </w:rPr>
  </w:style>
  <w:style w:type="character" w:customStyle="1" w:styleId="edition1">
    <w:name w:val="edition1"/>
    <w:rPr>
      <w:rFonts w:ascii="Tahoma" w:hAnsi="Tahoma" w:cs="Courier New"/>
      <w:b/>
      <w:bCs/>
      <w:color w:val="003366"/>
      <w:sz w:val="18"/>
      <w:szCs w:val="18"/>
    </w:rPr>
  </w:style>
  <w:style w:type="character" w:customStyle="1" w:styleId="producttitlebold1">
    <w:name w:val="producttitlebold1"/>
    <w:rPr>
      <w:rFonts w:ascii="Arial" w:hAnsi="Arial" w:cs="Arial"/>
      <w:b/>
      <w:bCs/>
      <w:color w:val="354551"/>
      <w:sz w:val="20"/>
      <w:szCs w:val="20"/>
    </w:rPr>
  </w:style>
  <w:style w:type="character" w:customStyle="1" w:styleId="FooterChar">
    <w:name w:val="Footer Char"/>
    <w:rPr>
      <w:sz w:val="24"/>
      <w:szCs w:val="24"/>
      <w:lang w:val="en-GB"/>
    </w:rPr>
  </w:style>
  <w:style w:type="character" w:styleId="PageNumber">
    <w:name w:val="page number"/>
    <w:basedOn w:val="WW-DefaultParagraphFont"/>
  </w:style>
  <w:style w:type="character" w:customStyle="1" w:styleId="mediumb-text1">
    <w:name w:val="mediumb-text1"/>
    <w:rPr>
      <w:rFonts w:ascii="Arial" w:hAnsi="Arial" w:cs="Arial"/>
      <w:b/>
      <w:bCs/>
      <w:color w:val="000000"/>
      <w:sz w:val="24"/>
      <w:szCs w:val="24"/>
    </w:rPr>
  </w:style>
  <w:style w:type="character" w:customStyle="1" w:styleId="BalloonTextChar">
    <w:name w:val="Balloon Text Char"/>
    <w:rPr>
      <w:rFonts w:ascii="Tahoma" w:hAnsi="Tahoma" w:cs="Courier New"/>
      <w:sz w:val="16"/>
      <w:szCs w:val="16"/>
      <w:lang w:val="en-GB"/>
    </w:rPr>
  </w:style>
  <w:style w:type="character" w:customStyle="1" w:styleId="FootnoteTextChar">
    <w:name w:val="Footnote Text Char"/>
    <w:rPr>
      <w:lang w:val="en-GB"/>
    </w:rPr>
  </w:style>
  <w:style w:type="character" w:customStyle="1" w:styleId="green1">
    <w:name w:val="green1"/>
    <w:rPr>
      <w:color w:val="349800"/>
    </w:rPr>
  </w:style>
  <w:style w:type="character" w:customStyle="1" w:styleId="grey1">
    <w:name w:val="grey1"/>
    <w:rPr>
      <w:color w:val="5E5E5E"/>
    </w:rPr>
  </w:style>
  <w:style w:type="character" w:customStyle="1" w:styleId="FootnoteCharacters">
    <w:name w:val="Footnote Characters"/>
    <w:rPr>
      <w:vertAlign w:val="superscript"/>
    </w:rPr>
  </w:style>
  <w:style w:type="character" w:customStyle="1" w:styleId="TitleChar">
    <w:name w:val="Title Char"/>
    <w:rPr>
      <w:b/>
      <w:bCs/>
      <w:sz w:val="32"/>
      <w:szCs w:val="24"/>
      <w:lang w:val="en-GB"/>
    </w:rPr>
  </w:style>
  <w:style w:type="character" w:styleId="Emphasis">
    <w:name w:val="Emphasis"/>
    <w:qFormat/>
    <w:rPr>
      <w:i/>
      <w:iCs/>
    </w:rPr>
  </w:style>
  <w:style w:type="character" w:customStyle="1" w:styleId="instcopy1">
    <w:name w:val="instcopy1"/>
    <w:rPr>
      <w:rFonts w:ascii="Verdana" w:hAnsi="Verdana" w:cs="Verdana"/>
      <w:b w:val="0"/>
      <w:bCs w:val="0"/>
      <w:color w:val="000000"/>
      <w:sz w:val="15"/>
      <w:szCs w:val="15"/>
    </w:rPr>
  </w:style>
  <w:style w:type="character" w:customStyle="1" w:styleId="contentheader1">
    <w:name w:val="contentheader1"/>
    <w:rPr>
      <w:rFonts w:ascii="Tahoma" w:hAnsi="Tahoma" w:cs="Tahoma"/>
      <w:b/>
      <w:bCs/>
      <w:color w:val="333333"/>
      <w:sz w:val="18"/>
      <w:szCs w:val="18"/>
    </w:rPr>
  </w:style>
  <w:style w:type="character" w:customStyle="1" w:styleId="title1">
    <w:name w:val="title1"/>
    <w:rPr>
      <w:rFonts w:ascii="Verdana" w:hAnsi="Verdana" w:cs="Verdana"/>
      <w:b/>
      <w:bCs/>
      <w:color w:val="666699"/>
      <w:sz w:val="15"/>
      <w:szCs w:val="15"/>
    </w:rPr>
  </w:style>
  <w:style w:type="character" w:customStyle="1" w:styleId="EmailStyle99">
    <w:name w:val="EmailStyle99"/>
    <w:rPr>
      <w:rFonts w:ascii="Times New Roman" w:hAnsi="Times New Roman" w:cs="Times New Roman"/>
      <w:b w:val="0"/>
      <w:bCs w:val="0"/>
      <w:i w:val="0"/>
      <w:iCs w:val="0"/>
      <w:strike w:val="0"/>
      <w:dstrike w:val="0"/>
      <w:color w:val="000080"/>
      <w:sz w:val="24"/>
      <w:szCs w:val="24"/>
      <w:u w:val="none"/>
    </w:rPr>
  </w:style>
  <w:style w:type="character" w:customStyle="1" w:styleId="EndnoteTextChar">
    <w:name w:val="Endnote Text Char"/>
    <w:rPr>
      <w:lang w:val="en-GB"/>
    </w:rPr>
  </w:style>
  <w:style w:type="character" w:customStyle="1" w:styleId="EndnoteCharacters">
    <w:name w:val="Endnote Characters"/>
    <w:rPr>
      <w:vertAlign w:val="superscript"/>
    </w:rPr>
  </w:style>
  <w:style w:type="character" w:customStyle="1" w:styleId="PlainTextChar">
    <w:name w:val="Plain Text Char"/>
    <w:rPr>
      <w:rFonts w:ascii="Consolas" w:eastAsia="Calibri" w:hAnsi="Consolas" w:cs="Times New Roman"/>
      <w:sz w:val="21"/>
      <w:szCs w:val="21"/>
    </w:rPr>
  </w:style>
  <w:style w:type="character" w:customStyle="1" w:styleId="product-dateinfo">
    <w:name w:val="product-dateinfo"/>
    <w:basedOn w:val="WW-DefaultParagraphFont"/>
  </w:style>
  <w:style w:type="character" w:customStyle="1" w:styleId="productdetail-authorsmain">
    <w:name w:val="productdetail-authorsmain"/>
    <w:basedOn w:val="WW-DefaultParagraphFont"/>
  </w:style>
  <w:style w:type="character" w:customStyle="1" w:styleId="small">
    <w:name w:val="small"/>
    <w:basedOn w:val="WW-DefaultParagraphFont"/>
  </w:style>
  <w:style w:type="character" w:customStyle="1" w:styleId="ptbrand">
    <w:name w:val="ptbrand"/>
    <w:basedOn w:val="WW-DefaultParagraphFont"/>
  </w:style>
  <w:style w:type="character" w:styleId="HTMLCite">
    <w:name w:val="HTML Cite"/>
    <w:rPr>
      <w:i/>
      <w:iCs/>
    </w:rPr>
  </w:style>
  <w:style w:type="character" w:customStyle="1" w:styleId="medium-font1">
    <w:name w:val="medium-font1"/>
    <w:rPr>
      <w:sz w:val="19"/>
      <w:szCs w:val="19"/>
    </w:rPr>
  </w:style>
  <w:style w:type="character" w:customStyle="1" w:styleId="SubtitleChar">
    <w:name w:val="Subtitle Char"/>
    <w:rPr>
      <w:rFonts w:ascii="Cambria" w:eastAsia="Times New Roman" w:hAnsi="Cambria" w:cs="Times New Roman"/>
      <w:i/>
      <w:iCs/>
      <w:color w:val="4F81BD"/>
      <w:spacing w:val="15"/>
      <w:sz w:val="24"/>
      <w:szCs w:val="24"/>
      <w:lang w:val="en-GB"/>
    </w:rPr>
  </w:style>
  <w:style w:type="character" w:customStyle="1" w:styleId="IndexLink">
    <w:name w:val="Index Link"/>
  </w:style>
  <w:style w:type="character" w:customStyle="1" w:styleId="ListLabel1">
    <w:name w:val="ListLabel 1"/>
    <w:rPr>
      <w:rFonts w:cs="Courier New"/>
    </w:rPr>
  </w:style>
  <w:style w:type="character" w:customStyle="1" w:styleId="ListLabel5">
    <w:name w:val="ListLabel 5"/>
    <w:rPr>
      <w:color w:val="00000A"/>
    </w:rPr>
  </w:style>
  <w:style w:type="paragraph" w:customStyle="1" w:styleId="Heading">
    <w:name w:val="Heading"/>
    <w:basedOn w:val="Normal"/>
    <w:next w:val="BodyText"/>
    <w:pPr>
      <w:jc w:val="center"/>
    </w:pPr>
    <w:rPr>
      <w:b/>
      <w:bCs/>
      <w:sz w:val="32"/>
    </w:rPr>
  </w:style>
  <w:style w:type="paragraph" w:styleId="BodyText">
    <w:name w:val="Body Text"/>
    <w:basedOn w:val="Normal"/>
    <w:pPr>
      <w:spacing w:line="240" w:lineRule="atLeast"/>
    </w:pPr>
    <w:rPr>
      <w:b/>
    </w:rPr>
  </w:style>
  <w:style w:type="paragraph" w:styleId="List">
    <w:name w:val="List"/>
    <w:basedOn w:val="Normal"/>
    <w:pPr>
      <w:ind w:left="283" w:hanging="283"/>
    </w:pPr>
  </w:style>
  <w:style w:type="paragraph" w:styleId="Caption">
    <w:name w:val="caption"/>
    <w:basedOn w:val="Normal"/>
    <w:next w:val="Normal"/>
    <w:qFormat/>
    <w:rPr>
      <w:b/>
      <w:szCs w:val="20"/>
      <w:u w:val="single"/>
    </w:rPr>
  </w:style>
  <w:style w:type="paragraph" w:customStyle="1" w:styleId="Index">
    <w:name w:val="Index"/>
    <w:basedOn w:val="Normal"/>
    <w:pPr>
      <w:suppressLineNumbers/>
    </w:pPr>
    <w:rPr>
      <w:rFonts w:cs="Lohit Devanagari"/>
    </w:rPr>
  </w:style>
  <w:style w:type="paragraph" w:styleId="BodyTextIndent">
    <w:name w:val="Body Text Indent"/>
    <w:basedOn w:val="Normal"/>
    <w:pPr>
      <w:ind w:left="720"/>
    </w:pPr>
    <w:rPr>
      <w:szCs w:val="20"/>
    </w:rPr>
  </w:style>
  <w:style w:type="paragraph" w:styleId="NormalWeb">
    <w:name w:val="Normal (Web)"/>
    <w:basedOn w:val="Normal"/>
    <w:uiPriority w:val="99"/>
    <w:pPr>
      <w:spacing w:before="100" w:after="100"/>
    </w:pPr>
    <w:rPr>
      <w:szCs w:val="20"/>
    </w:rPr>
  </w:style>
  <w:style w:type="paragraph" w:styleId="BodyText2">
    <w:name w:val="Body Text 2"/>
    <w:basedOn w:val="Normal"/>
    <w:pPr>
      <w:spacing w:line="240" w:lineRule="atLeast"/>
    </w:pPr>
    <w:rPr>
      <w:szCs w:val="18"/>
    </w:rPr>
  </w:style>
  <w:style w:type="paragraph" w:styleId="BodyTextIndent2">
    <w:name w:val="Body Text Indent 2"/>
    <w:basedOn w:val="Normal"/>
    <w:pPr>
      <w:spacing w:before="60" w:after="60"/>
      <w:ind w:left="432" w:hanging="432"/>
    </w:pPr>
    <w:rPr>
      <w:sz w:val="20"/>
      <w:szCs w:val="20"/>
    </w:rPr>
  </w:style>
  <w:style w:type="paragraph" w:styleId="BodyText3">
    <w:name w:val="Body Text 3"/>
    <w:basedOn w:val="Normal"/>
    <w:rPr>
      <w:szCs w:val="17"/>
    </w:rPr>
  </w:style>
  <w:style w:type="paragraph" w:styleId="BodyTextIndent3">
    <w:name w:val="Body Text Indent 3"/>
    <w:basedOn w:val="Normal"/>
    <w:pPr>
      <w:spacing w:before="60" w:after="60"/>
      <w:ind w:left="72"/>
    </w:pPr>
    <w:rPr>
      <w:rFonts w:ascii="Arial" w:hAnsi="Arial" w:cs="Arial"/>
      <w:sz w:val="20"/>
      <w:szCs w:val="20"/>
    </w:rPr>
  </w:style>
  <w:style w:type="paragraph" w:styleId="DocumentMap">
    <w:name w:val="Document Map"/>
    <w:basedOn w:val="Normal"/>
    <w:pPr>
      <w:shd w:val="clear" w:color="auto" w:fill="000080"/>
    </w:pPr>
    <w:rPr>
      <w:rFonts w:ascii="Tahoma" w:hAnsi="Tahoma" w:cs="Courier New"/>
      <w:sz w:val="20"/>
      <w:szCs w:val="20"/>
    </w:rPr>
  </w:style>
  <w:style w:type="paragraph" w:customStyle="1" w:styleId="Byline">
    <w:name w:val="Byline"/>
    <w:basedOn w:val="BodyText"/>
    <w:pPr>
      <w:spacing w:after="120" w:line="240" w:lineRule="auto"/>
    </w:pPr>
    <w:rPr>
      <w:b w:val="0"/>
      <w:sz w:val="24"/>
      <w:szCs w:val="20"/>
    </w:rPr>
  </w:style>
  <w:style w:type="paragraph" w:customStyle="1" w:styleId="t3">
    <w:name w:val="t3"/>
    <w:basedOn w:val="Normal"/>
    <w:pPr>
      <w:spacing w:line="540" w:lineRule="atLeast"/>
    </w:pPr>
  </w:style>
  <w:style w:type="paragraph" w:styleId="Header">
    <w:name w:val="header"/>
    <w:basedOn w:val="Normal"/>
    <w:rPr>
      <w:szCs w:val="20"/>
    </w:rPr>
  </w:style>
  <w:style w:type="paragraph" w:customStyle="1" w:styleId="p1">
    <w:name w:val="p1"/>
    <w:basedOn w:val="Normal"/>
    <w:pPr>
      <w:spacing w:line="240" w:lineRule="atLeast"/>
    </w:pPr>
    <w:rPr>
      <w:szCs w:val="20"/>
    </w:rPr>
  </w:style>
  <w:style w:type="paragraph" w:customStyle="1" w:styleId="p2">
    <w:name w:val="p2"/>
    <w:basedOn w:val="Normal"/>
    <w:pPr>
      <w:spacing w:line="240" w:lineRule="atLeast"/>
      <w:ind w:left="2160" w:hanging="3600"/>
    </w:pPr>
    <w:rPr>
      <w:szCs w:val="20"/>
    </w:rPr>
  </w:style>
  <w:style w:type="paragraph" w:customStyle="1" w:styleId="p3">
    <w:name w:val="p3"/>
    <w:basedOn w:val="Normal"/>
    <w:pPr>
      <w:spacing w:line="260" w:lineRule="atLeast"/>
    </w:pPr>
    <w:rPr>
      <w:szCs w:val="20"/>
    </w:rPr>
  </w:style>
  <w:style w:type="paragraph" w:customStyle="1" w:styleId="p5">
    <w:name w:val="p5"/>
    <w:basedOn w:val="Normal"/>
    <w:pPr>
      <w:spacing w:line="240" w:lineRule="atLeast"/>
      <w:ind w:hanging="720"/>
    </w:pPr>
    <w:rPr>
      <w:szCs w:val="20"/>
    </w:rPr>
  </w:style>
  <w:style w:type="paragraph" w:customStyle="1" w:styleId="t6">
    <w:name w:val="t6"/>
    <w:basedOn w:val="Normal"/>
    <w:pPr>
      <w:spacing w:line="240" w:lineRule="atLeast"/>
    </w:pPr>
    <w:rPr>
      <w:szCs w:val="20"/>
    </w:rPr>
  </w:style>
  <w:style w:type="paragraph" w:customStyle="1" w:styleId="p11">
    <w:name w:val="p11"/>
    <w:basedOn w:val="Normal"/>
    <w:pPr>
      <w:spacing w:line="240" w:lineRule="atLeast"/>
    </w:pPr>
    <w:rPr>
      <w:szCs w:val="20"/>
    </w:rPr>
  </w:style>
  <w:style w:type="paragraph" w:styleId="Footer">
    <w:name w:val="footer"/>
    <w:basedOn w:val="Normal"/>
  </w:style>
  <w:style w:type="paragraph" w:styleId="TOC1">
    <w:name w:val="toc 1"/>
    <w:basedOn w:val="Normal"/>
    <w:next w:val="Normal"/>
    <w:uiPriority w:val="39"/>
    <w:pPr>
      <w:spacing w:after="120"/>
    </w:pPr>
    <w:rPr>
      <w:b/>
      <w:bCs/>
      <w:caps/>
      <w:sz w:val="20"/>
      <w:szCs w:val="20"/>
    </w:rPr>
  </w:style>
  <w:style w:type="paragraph" w:styleId="TOC2">
    <w:name w:val="toc 2"/>
    <w:basedOn w:val="Normal"/>
    <w:next w:val="Normal"/>
    <w:uiPriority w:val="39"/>
    <w:pPr>
      <w:ind w:left="240"/>
    </w:pPr>
    <w:rPr>
      <w:smallCaps/>
      <w:sz w:val="20"/>
      <w:szCs w:val="20"/>
    </w:rPr>
  </w:style>
  <w:style w:type="paragraph" w:styleId="TOC3">
    <w:name w:val="toc 3"/>
    <w:basedOn w:val="Normal"/>
    <w:next w:val="Normal"/>
    <w:uiPriority w:val="39"/>
    <w:pPr>
      <w:ind w:left="480"/>
    </w:pPr>
    <w:rPr>
      <w:i/>
      <w:iCs/>
      <w:sz w:val="20"/>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720"/>
    </w:p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paragraph" w:styleId="BalloonText">
    <w:name w:val="Balloon Text"/>
    <w:basedOn w:val="Normal"/>
    <w:rPr>
      <w:rFonts w:ascii="Tahoma" w:hAnsi="Tahoma" w:cs="Courier New"/>
      <w:sz w:val="16"/>
      <w:szCs w:val="16"/>
    </w:rPr>
  </w:style>
  <w:style w:type="paragraph" w:styleId="BlockText">
    <w:name w:val="Block Text"/>
    <w:basedOn w:val="Normal"/>
    <w:pPr>
      <w:ind w:left="720" w:right="29"/>
    </w:pPr>
  </w:style>
  <w:style w:type="paragraph" w:styleId="FootnoteText">
    <w:name w:val="footnote text"/>
    <w:basedOn w:val="Normal"/>
    <w:rPr>
      <w:sz w:val="20"/>
      <w:szCs w:val="20"/>
    </w:rPr>
  </w:style>
  <w:style w:type="paragraph" w:customStyle="1" w:styleId="tableform">
    <w:name w:val="tableform"/>
    <w:basedOn w:val="Normal"/>
    <w:pPr>
      <w:spacing w:before="240" w:after="60"/>
    </w:pPr>
    <w:rPr>
      <w:rFonts w:ascii="Arial" w:hAnsi="Arial" w:cs="Arial"/>
      <w:szCs w:val="20"/>
    </w:rPr>
  </w:style>
  <w:style w:type="paragraph" w:customStyle="1" w:styleId="p4">
    <w:name w:val="p4"/>
    <w:basedOn w:val="Normal"/>
    <w:pPr>
      <w:spacing w:line="260" w:lineRule="atLeast"/>
      <w:ind w:left="720" w:hanging="720"/>
    </w:pPr>
    <w:rPr>
      <w:szCs w:val="20"/>
    </w:rPr>
  </w:style>
  <w:style w:type="paragraph" w:customStyle="1" w:styleId="Style1">
    <w:name w:val="Style1"/>
    <w:basedOn w:val="Heading3"/>
    <w:pPr>
      <w:numPr>
        <w:ilvl w:val="0"/>
        <w:numId w:val="0"/>
      </w:numPr>
    </w:pPr>
    <w:rPr>
      <w:b w:val="0"/>
      <w:i/>
    </w:rPr>
  </w:style>
  <w:style w:type="paragraph" w:customStyle="1" w:styleId="CompanyName">
    <w:name w:val="Company Name"/>
    <w:basedOn w:val="Normal"/>
    <w:next w:val="Normal"/>
    <w:pPr>
      <w:spacing w:before="220" w:after="40" w:line="220" w:lineRule="atLeast"/>
    </w:pPr>
    <w:rPr>
      <w:rFonts w:ascii="Arial" w:hAnsi="Arial" w:cs="Arial"/>
      <w:sz w:val="20"/>
      <w:szCs w:val="20"/>
    </w:rPr>
  </w:style>
  <w:style w:type="paragraph" w:customStyle="1" w:styleId="Garamond14">
    <w:name w:val="Garamond 14"/>
    <w:basedOn w:val="Normal"/>
    <w:rPr>
      <w:rFonts w:ascii="Garamond" w:hAnsi="Garamond" w:cs="Garamond"/>
      <w:i/>
      <w:iCs/>
      <w:sz w:val="28"/>
      <w:u w:val="single"/>
    </w:rPr>
  </w:style>
  <w:style w:type="paragraph" w:styleId="ListBullet">
    <w:name w:val="List Bullet"/>
    <w:basedOn w:val="Normal"/>
    <w:pPr>
      <w:ind w:left="360" w:hanging="360"/>
    </w:pPr>
  </w:style>
  <w:style w:type="paragraph" w:customStyle="1" w:styleId="DocumentLabel">
    <w:name w:val="Document Label"/>
    <w:basedOn w:val="Normal"/>
    <w:pPr>
      <w:keepNext/>
      <w:spacing w:before="240" w:after="120"/>
    </w:pPr>
    <w:rPr>
      <w:b/>
      <w:szCs w:val="20"/>
    </w:rPr>
  </w:style>
  <w:style w:type="paragraph" w:styleId="ListParagraph">
    <w:name w:val="List Paragraph"/>
    <w:aliases w:val="omar footnote,List Paragraph1,Numbered Indented Text,Colorful List - Accent 11,Text bullets 1"/>
    <w:basedOn w:val="Normal"/>
    <w:link w:val="ListParagraphChar"/>
    <w:uiPriority w:val="34"/>
    <w:qFormat/>
    <w:pPr>
      <w:ind w:left="720"/>
      <w:contextualSpacing/>
    </w:pPr>
  </w:style>
  <w:style w:type="paragraph" w:customStyle="1" w:styleId="BodyText1">
    <w:name w:val="Body Text1"/>
    <w:basedOn w:val="Normal"/>
    <w:rPr>
      <w:rFonts w:ascii="CG Times (WN)" w:hAnsi="CG Times (WN)" w:cs="CG Times (WN)"/>
      <w:szCs w:val="20"/>
    </w:rPr>
  </w:style>
  <w:style w:type="paragraph" w:styleId="TableofFigures">
    <w:name w:val="table of figures"/>
    <w:basedOn w:val="Normal"/>
    <w:next w:val="Normal"/>
    <w:pPr>
      <w:ind w:left="480" w:hanging="480"/>
    </w:pPr>
    <w:rPr>
      <w:smallCaps/>
      <w:sz w:val="20"/>
      <w:szCs w:val="20"/>
    </w:rPr>
  </w:style>
  <w:style w:type="paragraph" w:styleId="EndnoteText">
    <w:name w:val="endnote text"/>
    <w:basedOn w:val="Normal"/>
    <w:rPr>
      <w:sz w:val="20"/>
      <w:szCs w:val="20"/>
    </w:rPr>
  </w:style>
  <w:style w:type="paragraph" w:customStyle="1" w:styleId="TOCBase">
    <w:name w:val="TOC Base"/>
    <w:basedOn w:val="Normal"/>
    <w:pPr>
      <w:spacing w:after="240" w:line="240" w:lineRule="atLeast"/>
    </w:pPr>
    <w:rPr>
      <w:rFonts w:ascii="Arial" w:hAnsi="Arial" w:cs="Arial"/>
      <w:spacing w:val="-5"/>
      <w:sz w:val="20"/>
      <w:szCs w:val="20"/>
    </w:rPr>
  </w:style>
  <w:style w:type="paragraph" w:styleId="PlainText">
    <w:name w:val="Plain Text"/>
    <w:basedOn w:val="Normal"/>
    <w:rPr>
      <w:rFonts w:ascii="Consolas" w:eastAsia="Calibri" w:hAnsi="Consolas"/>
      <w:sz w:val="21"/>
      <w:szCs w:val="21"/>
    </w:rPr>
  </w:style>
  <w:style w:type="paragraph" w:customStyle="1" w:styleId="caltext">
    <w:name w:val="caltext"/>
    <w:pPr>
      <w:suppressAutoHyphens/>
      <w:jc w:val="both"/>
    </w:pPr>
    <w:rPr>
      <w:rFonts w:ascii="Teifryn" w:hAnsi="Teifryn" w:cs="Teifryn"/>
      <w:sz w:val="18"/>
    </w:rPr>
  </w:style>
  <w:style w:type="paragraph" w:customStyle="1" w:styleId="para1">
    <w:name w:val="para1"/>
    <w:basedOn w:val="caltext"/>
    <w:pPr>
      <w:spacing w:before="120"/>
      <w:ind w:left="274" w:hanging="274"/>
    </w:pPr>
    <w:rPr>
      <w:lang w:val="en-US"/>
    </w:rPr>
  </w:style>
  <w:style w:type="paragraph" w:customStyle="1" w:styleId="Mybullet1">
    <w:name w:val="My bullet1"/>
    <w:basedOn w:val="Normal"/>
    <w:uiPriority w:val="99"/>
    <w:rPr>
      <w:sz w:val="20"/>
      <w:szCs w:val="20"/>
    </w:rPr>
  </w:style>
  <w:style w:type="paragraph" w:customStyle="1" w:styleId="msolistparagraph0">
    <w:name w:val="msolistparagraph"/>
    <w:basedOn w:val="Normal"/>
    <w:pPr>
      <w:ind w:left="720"/>
    </w:pPr>
    <w:rPr>
      <w:rFonts w:eastAsia="Calibri"/>
    </w:rPr>
  </w:style>
  <w:style w:type="paragraph" w:styleId="TOCHeading">
    <w:name w:val="TOC Heading"/>
    <w:basedOn w:val="Heading1"/>
    <w:next w:val="Normal"/>
    <w:qFormat/>
    <w:pPr>
      <w:keepLines/>
      <w:numPr>
        <w:numId w:val="0"/>
      </w:numPr>
      <w:spacing w:before="480" w:after="0" w:line="276" w:lineRule="auto"/>
    </w:pPr>
    <w:rPr>
      <w:rFonts w:ascii="Cambria" w:hAnsi="Cambria" w:cs="Times New Roman"/>
      <w:color w:val="365F91"/>
      <w:szCs w:val="28"/>
    </w:rPr>
  </w:style>
  <w:style w:type="paragraph" w:styleId="Subtitle">
    <w:name w:val="Subtitle"/>
    <w:basedOn w:val="Normal"/>
    <w:next w:val="Normal"/>
    <w:qFormat/>
    <w:rPr>
      <w:rFonts w:ascii="Cambria" w:hAnsi="Cambria"/>
      <w:i/>
      <w:iCs/>
      <w:color w:val="4F81BD"/>
      <w:spacing w:val="15"/>
    </w:rPr>
  </w:style>
  <w:style w:type="paragraph" w:customStyle="1" w:styleId="Bullet-Eagle">
    <w:name w:val="Bullet - Eagle"/>
    <w:basedOn w:val="Normal"/>
    <w:pPr>
      <w:autoSpaceDE w:val="0"/>
    </w:pPr>
    <w:rPr>
      <w:rFonts w:ascii="Arial" w:eastAsia="Calibri" w:hAnsi="Arial" w:cs="Arial"/>
    </w:rPr>
  </w:style>
  <w:style w:type="paragraph" w:customStyle="1" w:styleId="SMUNORMALARIAL">
    <w:name w:val="SMU NORMAL ARIAL"/>
    <w:basedOn w:val="Normal"/>
    <w:rPr>
      <w:rFonts w:ascii="Arial" w:hAnsi="Arial" w:cs="Arial"/>
    </w:rPr>
  </w:style>
  <w:style w:type="paragraph" w:customStyle="1" w:styleId="SMUARIAL14BOLD">
    <w:name w:val="SMU ARIAL 14 BOLD"/>
    <w:pPr>
      <w:suppressAutoHyphens/>
      <w:spacing w:before="240"/>
    </w:pPr>
    <w:rPr>
      <w:rFonts w:ascii="Arial" w:hAnsi="Arial" w:cs="Arial"/>
      <w:b/>
      <w:bCs/>
      <w:caps/>
      <w:kern w:val="1"/>
      <w:sz w:val="28"/>
      <w:szCs w:val="32"/>
      <w:lang w:eastAsia="zh-CN"/>
    </w:rPr>
  </w:style>
  <w:style w:type="paragraph" w:customStyle="1" w:styleId="Default">
    <w:name w:val="Default"/>
    <w:pPr>
      <w:suppressAutoHyphens/>
      <w:autoSpaceDE w:val="0"/>
    </w:pPr>
    <w:rPr>
      <w:color w:val="000000"/>
      <w:sz w:val="24"/>
      <w:szCs w:val="24"/>
      <w:lang w:eastAsia="zh-CN"/>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091"/>
      </w:tabs>
      <w:ind w:left="2547"/>
    </w:pPr>
  </w:style>
  <w:style w:type="paragraph" w:customStyle="1" w:styleId="fixed">
    <w:name w:val="fixed"/>
    <w:link w:val="fixedChar"/>
    <w:pPr>
      <w:tabs>
        <w:tab w:val="left" w:pos="720"/>
        <w:tab w:val="left" w:pos="1440"/>
        <w:tab w:val="left" w:pos="2160"/>
        <w:tab w:val="left" w:pos="2880"/>
      </w:tabs>
      <w:suppressAutoHyphens/>
      <w:ind w:left="3600" w:hanging="3600"/>
      <w:textAlignment w:val="baseline"/>
    </w:pPr>
    <w:rPr>
      <w:rFonts w:ascii="Liberation Serif" w:eastAsia="WenQuanYi Zen Hei Sharp" w:hAnsi="Liberation Serif" w:cs="Lohit Devanagari"/>
      <w:b/>
      <w:sz w:val="24"/>
      <w:szCs w:val="24"/>
      <w:lang w:eastAsia="zh-CN" w:bidi="hi-IN"/>
    </w:rPr>
  </w:style>
  <w:style w:type="paragraph" w:customStyle="1" w:styleId="bullet">
    <w:name w:val="bullet"/>
    <w:pPr>
      <w:suppressAutoHyphens/>
      <w:spacing w:before="120"/>
      <w:ind w:left="1004" w:hanging="284"/>
      <w:jc w:val="both"/>
      <w:textAlignment w:val="baseline"/>
    </w:pPr>
    <w:rPr>
      <w:rFonts w:ascii="Arial" w:eastAsia="WenQuanYi Zen Hei Sharp" w:hAnsi="Arial" w:cs="Lohit Devanagari"/>
      <w:sz w:val="22"/>
      <w:szCs w:val="24"/>
      <w:lang w:eastAsia="zh-CN" w:bidi="hi-IN"/>
    </w:rPr>
  </w:style>
  <w:style w:type="paragraph" w:customStyle="1" w:styleId="heading0">
    <w:name w:val="heading"/>
    <w:link w:val="headingChar"/>
    <w:pPr>
      <w:widowControl w:val="0"/>
      <w:suppressAutoHyphens/>
      <w:spacing w:before="240" w:after="120"/>
    </w:pPr>
    <w:rPr>
      <w:rFonts w:ascii="Liberation Serif" w:eastAsia="WenQuanYi Zen Hei Sharp" w:hAnsi="Liberation Serif" w:cs="Lohit Devanagari"/>
      <w:sz w:val="24"/>
      <w:szCs w:val="24"/>
      <w:lang w:eastAsia="zh-CN" w:bidi="hi-IN"/>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character" w:customStyle="1" w:styleId="fixedChar">
    <w:name w:val="fixed Char"/>
    <w:link w:val="fixed"/>
    <w:rsid w:val="00F00E2F"/>
    <w:rPr>
      <w:rFonts w:ascii="Liberation Serif" w:eastAsia="WenQuanYi Zen Hei Sharp" w:hAnsi="Liberation Serif" w:cs="Lohit Devanagari"/>
      <w:b/>
      <w:sz w:val="24"/>
      <w:szCs w:val="24"/>
      <w:lang w:eastAsia="zh-CN" w:bidi="hi-IN"/>
    </w:rPr>
  </w:style>
  <w:style w:type="table" w:styleId="TableGrid">
    <w:name w:val="Table Grid"/>
    <w:basedOn w:val="TableNormal"/>
    <w:uiPriority w:val="59"/>
    <w:rsid w:val="002B25EB"/>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B2570"/>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B2570"/>
    <w:rPr>
      <w:rFonts w:ascii="Arial" w:eastAsia="Calibri" w:hAnsi="Arial"/>
      <w:sz w:val="22"/>
      <w:szCs w:val="22"/>
      <w:lang w:val="en-US" w:eastAsia="en-US"/>
    </w:rPr>
  </w:style>
  <w:style w:type="character" w:customStyle="1" w:styleId="headingChar">
    <w:name w:val="heading Char"/>
    <w:link w:val="heading0"/>
    <w:rsid w:val="005F56DF"/>
    <w:rPr>
      <w:rFonts w:ascii="Liberation Serif" w:eastAsia="WenQuanYi Zen Hei Sharp" w:hAnsi="Liberation Serif" w:cs="Lohit Devanagari"/>
      <w:sz w:val="24"/>
      <w:szCs w:val="24"/>
      <w:lang w:eastAsia="zh-CN" w:bidi="hi-IN"/>
    </w:rPr>
  </w:style>
  <w:style w:type="character" w:customStyle="1" w:styleId="ListParagraphChar">
    <w:name w:val="List Paragraph Char"/>
    <w:aliases w:val="omar footnote Char,List Paragraph1 Char,Numbered Indented Text Char,Colorful List - Accent 11 Char,Text bullets 1 Char"/>
    <w:link w:val="ListParagraph"/>
    <w:uiPriority w:val="34"/>
    <w:locked/>
    <w:rsid w:val="00C261D5"/>
    <w:rPr>
      <w:rFonts w:ascii="Calibri" w:eastAsia="WenQuanYi Zen Hei Sharp" w:hAnsi="Calibri" w:cs="Calibri"/>
      <w:color w:val="000000"/>
      <w:sz w:val="22"/>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38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upport.microsoft.com/en-us/office/insert-a-table-of-contents-882e8564-0edb-435e-84b5-1d8552ccf0c0" TargetMode="External"/><Relationship Id="rId18" Type="http://schemas.openxmlformats.org/officeDocument/2006/relationships/hyperlink" Target="https://ieeeauthorcenter.ieee.org/wp-content/uploads/IEEE-Reference-Guide.pdf" TargetMode="External"/><Relationship Id="rId26" Type="http://schemas.openxmlformats.org/officeDocument/2006/relationships/hyperlink" Target="https://ezproxy.uwtsd.ac.uk/login?url=http://advantage.marketline.com" TargetMode="External"/><Relationship Id="rId3" Type="http://schemas.openxmlformats.org/officeDocument/2006/relationships/styles" Target="styles.xml"/><Relationship Id="rId21" Type="http://schemas.openxmlformats.org/officeDocument/2006/relationships/hyperlink" Target="https://ezproxy.uwtsd.ac.uk/login?url=http://search.ebscohost.com/login.aspx?authtype=ip&amp;profile=ehost&amp;defaultdb=aph"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ieeeauthorcenter.ieee.org/wp-content/uploads/IEEE-Reference-Guide.pdf" TargetMode="External"/><Relationship Id="rId25" Type="http://schemas.openxmlformats.org/officeDocument/2006/relationships/hyperlink" Target="https://ezproxy.uwtsd.ac.uk/login?url=http://www.ihsti.com/logon/logon.aspx?reqcode=iplogon"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www.google.com/search?q=generate+table+of+contents+latex" TargetMode="External"/><Relationship Id="rId20" Type="http://schemas.openxmlformats.org/officeDocument/2006/relationships/hyperlink" Target="https://www.uwtsd.ac.uk/library/online-library/" TargetMode="External"/><Relationship Id="rId29" Type="http://schemas.openxmlformats.org/officeDocument/2006/relationships/hyperlink" Target="https://ezproxy.uwtsd.ac.uk/login?url=http://digitallibrary.sae.org/quick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zproxy.uwtsd.ac.uk/login?url=http://ieeexplore.ieee.or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latex-tutorial.com/tutorials/table-of-contents/" TargetMode="External"/><Relationship Id="rId23" Type="http://schemas.openxmlformats.org/officeDocument/2006/relationships/hyperlink" Target="https://ezproxy.uwtsd.ac.uk/login?url=http://search.ebscohost.com/login.aspx?authtype=ip&amp;profile=bsi" TargetMode="External"/><Relationship Id="rId28" Type="http://schemas.openxmlformats.org/officeDocument/2006/relationships/hyperlink" Target="https://ezproxy.uwtsd.ac.uk/login?url=https://search.proquest.com/central"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uwtsd.ac.uk/library/" TargetMode="External"/><Relationship Id="rId31" Type="http://schemas.openxmlformats.org/officeDocument/2006/relationships/hyperlink" Target="https://www.bl.uk/" TargetMode="External"/><Relationship Id="rId4" Type="http://schemas.openxmlformats.org/officeDocument/2006/relationships/settings" Target="settings.xml"/><Relationship Id="rId9" Type="http://schemas.openxmlformats.org/officeDocument/2006/relationships/hyperlink" Target="http://www.uwtsd.ac.uk" TargetMode="External"/><Relationship Id="rId14" Type="http://schemas.openxmlformats.org/officeDocument/2006/relationships/hyperlink" Target="https://www.google.com/search?q=generate+table+of+contents+word" TargetMode="External"/><Relationship Id="rId22" Type="http://schemas.openxmlformats.org/officeDocument/2006/relationships/hyperlink" Target="https://ezproxy.uwtsd.ac.uk/login?url=http://portal.acm.org" TargetMode="External"/><Relationship Id="rId27" Type="http://schemas.openxmlformats.org/officeDocument/2006/relationships/hyperlink" Target="https://ezproxy.uwtsd.ac.uk/login?url=http://infoweb.newsbank.com" TargetMode="External"/><Relationship Id="rId30" Type="http://schemas.openxmlformats.org/officeDocument/2006/relationships/hyperlink" Target="https://ezproxy.uwtsd.ac.uk/login?url=http://www.sciencedirect.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2CBFD-77D9-4957-93FF-E93A06D7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48</Pages>
  <Words>11948</Words>
  <Characters>68106</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Module Title:</vt:lpstr>
    </vt:vector>
  </TitlesOfParts>
  <Company/>
  <LinksUpToDate>false</LinksUpToDate>
  <CharactersWithSpaces>79895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Title:</dc:title>
  <dc:subject/>
  <dc:creator>Stephen Hole</dc:creator>
  <cp:keywords/>
  <dc:description>Joint Games &amp; Computing Handbook</dc:description>
  <cp:lastModifiedBy>Kemi Ademoye</cp:lastModifiedBy>
  <cp:revision>21</cp:revision>
  <cp:lastPrinted>2016-08-30T12:33:00Z</cp:lastPrinted>
  <dcterms:created xsi:type="dcterms:W3CDTF">2020-06-14T14:04:00Z</dcterms:created>
  <dcterms:modified xsi:type="dcterms:W3CDTF">2020-06-16T06:31:00Z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IEEE-Margin</vt:lpwstr>
  </property>
</Properties>
</file>